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47D" w:rsidRPr="00954620" w:rsidRDefault="001D2CED" w:rsidP="00DA48AD">
      <w:pPr>
        <w:jc w:val="center"/>
        <w:rPr>
          <w:rFonts w:ascii="Arial" w:hAnsi="Arial" w:cs="DejaVu Sans Condensed"/>
          <w:b/>
          <w:bCs/>
        </w:rPr>
      </w:pPr>
      <w:r>
        <w:rPr>
          <w:rFonts w:ascii="Arial" w:hAnsi="Arial" w:cs="DejaVu Sans Condensed"/>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80.5pt">
            <v:imagedata r:id="rId7" o:title="blueFWLlogo"/>
          </v:shape>
        </w:pict>
      </w:r>
      <w:bookmarkStart w:id="0" w:name="_GoBack"/>
      <w:bookmarkEnd w:id="0"/>
    </w:p>
    <w:p w:rsidR="0021147D" w:rsidRPr="00954620" w:rsidRDefault="0021147D" w:rsidP="0021147D">
      <w:pPr>
        <w:rPr>
          <w:rFonts w:ascii="Arial" w:hAnsi="Arial" w:cs="DejaVu Sans Condensed"/>
          <w:b/>
          <w:bCs/>
        </w:rPr>
      </w:pPr>
    </w:p>
    <w:p w:rsidR="0021147D" w:rsidRPr="00224CA4" w:rsidRDefault="00DA48AD" w:rsidP="00C3363C">
      <w:pPr>
        <w:pStyle w:val="Heading1"/>
      </w:pPr>
      <w:bookmarkStart w:id="1" w:name="_Role_of_the"/>
      <w:bookmarkStart w:id="2" w:name="_Toc149715270"/>
      <w:bookmarkEnd w:id="1"/>
      <w:r>
        <w:t>Future World Leaders</w:t>
      </w:r>
      <w:r w:rsidR="0021147D" w:rsidRPr="00224CA4">
        <w:t xml:space="preserve"> By-laws</w:t>
      </w:r>
      <w:bookmarkEnd w:id="2"/>
      <w:r w:rsidR="0021147D" w:rsidRPr="00224CA4">
        <w:t xml:space="preserve"> </w:t>
      </w:r>
    </w:p>
    <w:p w:rsidR="0021147D" w:rsidRPr="00504156" w:rsidRDefault="0021147D">
      <w:pPr>
        <w:rPr>
          <w:rFonts w:ascii="Arial" w:hAnsi="Arial"/>
        </w:rPr>
      </w:pPr>
    </w:p>
    <w:p w:rsidR="0021147D" w:rsidRPr="00504156" w:rsidRDefault="0021147D" w:rsidP="0021147D">
      <w:pPr>
        <w:pStyle w:val="Heading3"/>
        <w:widowControl/>
        <w:spacing w:before="0" w:after="0"/>
        <w:rPr>
          <w:sz w:val="24"/>
        </w:rPr>
      </w:pPr>
      <w:bookmarkStart w:id="3" w:name="_Toc149715271"/>
      <w:r w:rsidRPr="00504156">
        <w:rPr>
          <w:sz w:val="24"/>
        </w:rPr>
        <w:t>1.0</w:t>
      </w:r>
      <w:r w:rsidRPr="00504156">
        <w:rPr>
          <w:sz w:val="24"/>
        </w:rPr>
        <w:tab/>
        <w:t>Definitions</w:t>
      </w:r>
      <w:bookmarkEnd w:id="3"/>
    </w:p>
    <w:p w:rsidR="0021147D" w:rsidRPr="00504156" w:rsidRDefault="0021147D">
      <w:pPr>
        <w:pStyle w:val="left126"/>
        <w:rPr>
          <w:i/>
        </w:rPr>
      </w:pPr>
      <w:r w:rsidRPr="00504156">
        <w:t xml:space="preserve">Wherever possible, words used in these by-laws have the same definitions as in the </w:t>
      </w:r>
      <w:r w:rsidRPr="00504156">
        <w:rPr>
          <w:i/>
        </w:rPr>
        <w:t>Companies Act.</w:t>
      </w:r>
    </w:p>
    <w:p w:rsidR="0021147D" w:rsidRPr="00504156" w:rsidRDefault="0021147D">
      <w:pPr>
        <w:pStyle w:val="bul1215"/>
      </w:pPr>
      <w:r w:rsidRPr="00504156">
        <w:rPr>
          <w:i/>
        </w:rPr>
        <w:t>Board</w:t>
      </w:r>
      <w:r w:rsidRPr="00504156">
        <w:tab/>
        <w:t xml:space="preserve">The Board of Directors of </w:t>
      </w:r>
      <w:r w:rsidR="00DA48AD">
        <w:t>Future World Leaders</w:t>
      </w:r>
    </w:p>
    <w:p w:rsidR="0021147D" w:rsidRPr="00504156" w:rsidRDefault="0021147D">
      <w:pPr>
        <w:pStyle w:val="bul1215"/>
      </w:pPr>
      <w:r w:rsidRPr="00504156">
        <w:rPr>
          <w:i/>
        </w:rPr>
        <w:t>By-laws</w:t>
      </w:r>
      <w:r w:rsidRPr="00504156">
        <w:tab/>
        <w:t xml:space="preserve">The rules by which </w:t>
      </w:r>
      <w:r w:rsidR="00DA48AD">
        <w:t>Future World Leaders</w:t>
      </w:r>
      <w:r w:rsidRPr="00504156">
        <w:t xml:space="preserve"> conducts its business.</w:t>
      </w:r>
    </w:p>
    <w:p w:rsidR="0021147D" w:rsidRPr="00504156" w:rsidRDefault="0021147D">
      <w:pPr>
        <w:pStyle w:val="bul1215"/>
      </w:pPr>
      <w:r w:rsidRPr="00504156">
        <w:rPr>
          <w:i/>
        </w:rPr>
        <w:t>Conflict of interest</w:t>
      </w:r>
      <w:r w:rsidRPr="00504156">
        <w:rPr>
          <w:i/>
        </w:rPr>
        <w:tab/>
      </w:r>
      <w:r w:rsidRPr="00504156">
        <w:t>A situation in which a board or committee member could benefit personally from a decision made by the board or committee. The "conflict of interest" is that the person's benefit could be in conflict with the best interest of the organization. The by-laws have rules for dealing with conflict of interest situations.</w:t>
      </w:r>
    </w:p>
    <w:p w:rsidR="0021147D" w:rsidRPr="00504156" w:rsidRDefault="0021147D">
      <w:pPr>
        <w:pStyle w:val="bul1215"/>
        <w:rPr>
          <w:i/>
        </w:rPr>
      </w:pPr>
      <w:r w:rsidRPr="00504156">
        <w:rPr>
          <w:i/>
        </w:rPr>
        <w:t>Director</w:t>
      </w:r>
      <w:r w:rsidRPr="00504156">
        <w:tab/>
        <w:t xml:space="preserve">Member of the </w:t>
      </w:r>
      <w:r w:rsidRPr="00504156">
        <w:rPr>
          <w:i/>
        </w:rPr>
        <w:t>Board</w:t>
      </w:r>
      <w:r w:rsidR="00DA48AD">
        <w:rPr>
          <w:i/>
        </w:rPr>
        <w:t xml:space="preserve"> of Directors</w:t>
      </w:r>
      <w:r w:rsidRPr="00504156">
        <w:rPr>
          <w:i/>
        </w:rPr>
        <w:t>.</w:t>
      </w:r>
    </w:p>
    <w:p w:rsidR="0021147D" w:rsidRPr="00504156" w:rsidRDefault="0021147D">
      <w:pPr>
        <w:pStyle w:val="bul1215"/>
      </w:pPr>
      <w:r w:rsidRPr="00504156">
        <w:rPr>
          <w:i/>
        </w:rPr>
        <w:t>Dissolution</w:t>
      </w:r>
      <w:r w:rsidRPr="00504156">
        <w:rPr>
          <w:i/>
        </w:rPr>
        <w:tab/>
      </w:r>
      <w:r w:rsidRPr="00504156">
        <w:t>The company stops operating and is no longer in business.</w:t>
      </w:r>
    </w:p>
    <w:p w:rsidR="0021147D" w:rsidRPr="00504156" w:rsidRDefault="0021147D">
      <w:pPr>
        <w:pStyle w:val="bul1215"/>
      </w:pPr>
      <w:r w:rsidRPr="00504156">
        <w:rPr>
          <w:i/>
        </w:rPr>
        <w:t>Ex-officio</w:t>
      </w:r>
      <w:r w:rsidRPr="00504156">
        <w:tab/>
        <w:t xml:space="preserve">Because of one’s role or position. For example, the President is an </w:t>
      </w:r>
      <w:r w:rsidRPr="00504156">
        <w:rPr>
          <w:i/>
        </w:rPr>
        <w:t>ex officio</w:t>
      </w:r>
      <w:r w:rsidRPr="00504156">
        <w:t xml:space="preserve"> member of committees, because of holding the position of president.</w:t>
      </w:r>
    </w:p>
    <w:p w:rsidR="0021147D" w:rsidRPr="00504156" w:rsidRDefault="0021147D">
      <w:pPr>
        <w:pStyle w:val="bul1215"/>
      </w:pPr>
      <w:r w:rsidRPr="00504156">
        <w:rPr>
          <w:i/>
        </w:rPr>
        <w:t>Fiscal</w:t>
      </w:r>
      <w:r w:rsidRPr="00504156">
        <w:rPr>
          <w:i/>
        </w:rPr>
        <w:tab/>
      </w:r>
      <w:r w:rsidRPr="00504156">
        <w:t>Related to money or finance.</w:t>
      </w:r>
    </w:p>
    <w:p w:rsidR="0021147D" w:rsidRPr="00504156" w:rsidRDefault="0021147D">
      <w:pPr>
        <w:pStyle w:val="bul1215"/>
      </w:pPr>
      <w:r w:rsidRPr="00504156">
        <w:rPr>
          <w:i/>
        </w:rPr>
        <w:t>Indemnity</w:t>
      </w:r>
      <w:r w:rsidRPr="00504156">
        <w:tab/>
        <w:t xml:space="preserve">Not subject to penalties or liabilities that happened because of work done on behalf of </w:t>
      </w:r>
      <w:r w:rsidR="00DA48AD">
        <w:t>Future World Leaders</w:t>
      </w:r>
      <w:r w:rsidRPr="00504156">
        <w:t>.</w:t>
      </w:r>
    </w:p>
    <w:p w:rsidR="0021147D" w:rsidRPr="00504156" w:rsidRDefault="0021147D">
      <w:pPr>
        <w:pStyle w:val="bul1215"/>
      </w:pPr>
      <w:r w:rsidRPr="00504156">
        <w:rPr>
          <w:i/>
        </w:rPr>
        <w:t>Motion</w:t>
      </w:r>
      <w:r w:rsidRPr="00504156">
        <w:rPr>
          <w:i/>
        </w:rPr>
        <w:tab/>
      </w:r>
      <w:r w:rsidRPr="00504156">
        <w:t>A statement beginning with "I move that…" or "Moved that…" on which members are asked to vote "in favor" or "opposed."</w:t>
      </w:r>
    </w:p>
    <w:p w:rsidR="0021147D" w:rsidRPr="00504156" w:rsidRDefault="0021147D">
      <w:pPr>
        <w:pStyle w:val="bul1215"/>
        <w:rPr>
          <w:i/>
        </w:rPr>
      </w:pPr>
      <w:r w:rsidRPr="00504156">
        <w:rPr>
          <w:i/>
        </w:rPr>
        <w:t>President</w:t>
      </w:r>
      <w:r w:rsidRPr="00504156">
        <w:tab/>
        <w:t xml:space="preserve">Chairperson of the </w:t>
      </w:r>
      <w:r w:rsidRPr="00504156">
        <w:rPr>
          <w:i/>
        </w:rPr>
        <w:t>Board</w:t>
      </w:r>
      <w:r w:rsidR="00DA48AD">
        <w:rPr>
          <w:i/>
        </w:rPr>
        <w:t xml:space="preserve"> of Directors</w:t>
      </w:r>
      <w:r w:rsidRPr="00504156">
        <w:rPr>
          <w:i/>
        </w:rPr>
        <w:t>.</w:t>
      </w:r>
    </w:p>
    <w:p w:rsidR="0021147D" w:rsidRPr="00504156" w:rsidRDefault="0021147D">
      <w:pPr>
        <w:pStyle w:val="bul1215"/>
      </w:pPr>
      <w:r w:rsidRPr="00504156">
        <w:rPr>
          <w:i/>
        </w:rPr>
        <w:t>Quorum</w:t>
      </w:r>
      <w:r w:rsidRPr="00504156">
        <w:tab/>
        <w:t>The minimum number of members who must be present to carry on business at a meeting.</w:t>
      </w:r>
    </w:p>
    <w:p w:rsidR="0021147D" w:rsidRPr="00504156" w:rsidRDefault="0021147D">
      <w:pPr>
        <w:pStyle w:val="bul1215"/>
      </w:pPr>
      <w:r w:rsidRPr="00504156">
        <w:rPr>
          <w:i/>
        </w:rPr>
        <w:lastRenderedPageBreak/>
        <w:t>Reimbursement</w:t>
      </w:r>
      <w:r w:rsidRPr="00504156">
        <w:tab/>
        <w:t xml:space="preserve">Money paid back to a person who spends his or her own money for expenses related to </w:t>
      </w:r>
      <w:r w:rsidR="00DA48AD">
        <w:t>Future World Leaders</w:t>
      </w:r>
      <w:r w:rsidRPr="00504156">
        <w:t>.</w:t>
      </w:r>
    </w:p>
    <w:p w:rsidR="0021147D" w:rsidRPr="00504156" w:rsidRDefault="0021147D">
      <w:pPr>
        <w:pStyle w:val="bul1215"/>
      </w:pPr>
      <w:r w:rsidRPr="00504156">
        <w:rPr>
          <w:i/>
        </w:rPr>
        <w:t>Remuneration</w:t>
      </w:r>
      <w:r w:rsidRPr="00504156">
        <w:tab/>
        <w:t>Money paid to a person for providing a service (wages or fees).</w:t>
      </w:r>
    </w:p>
    <w:p w:rsidR="0021147D" w:rsidRPr="00504156" w:rsidRDefault="0021147D">
      <w:pPr>
        <w:pStyle w:val="bul1215"/>
      </w:pPr>
      <w:r w:rsidRPr="00504156">
        <w:rPr>
          <w:i/>
        </w:rPr>
        <w:t>Special Resolution</w:t>
      </w:r>
      <w:r w:rsidRPr="00504156">
        <w:tab/>
        <w:t xml:space="preserve">A motion that requires 14 days advance notice to members, and 75% of those voting to vote in favour in order to be approved. </w:t>
      </w:r>
    </w:p>
    <w:p w:rsidR="0021147D" w:rsidRPr="00504156" w:rsidRDefault="0021147D" w:rsidP="0021147D">
      <w:pPr>
        <w:pStyle w:val="Heading3"/>
        <w:pageBreakBefore/>
        <w:widowControl/>
        <w:spacing w:before="0" w:after="0"/>
        <w:rPr>
          <w:sz w:val="24"/>
        </w:rPr>
      </w:pPr>
      <w:bookmarkStart w:id="4" w:name="_Toc149715272"/>
      <w:r w:rsidRPr="00504156">
        <w:rPr>
          <w:sz w:val="24"/>
        </w:rPr>
        <w:lastRenderedPageBreak/>
        <w:t>2.0</w:t>
      </w:r>
      <w:r w:rsidRPr="00504156">
        <w:rPr>
          <w:sz w:val="24"/>
        </w:rPr>
        <w:tab/>
        <w:t>Name</w:t>
      </w:r>
      <w:bookmarkEnd w:id="4"/>
    </w:p>
    <w:p w:rsidR="0021147D" w:rsidRPr="00504156" w:rsidRDefault="0021147D">
      <w:pPr>
        <w:rPr>
          <w:rFonts w:ascii="Arial" w:hAnsi="Arial"/>
        </w:rPr>
      </w:pPr>
    </w:p>
    <w:p w:rsidR="0021147D" w:rsidRPr="00504156" w:rsidRDefault="0021147D">
      <w:pPr>
        <w:ind w:left="1440" w:hanging="720"/>
        <w:rPr>
          <w:rFonts w:ascii="Arial" w:hAnsi="Arial"/>
          <w:i/>
        </w:rPr>
      </w:pPr>
      <w:r w:rsidRPr="00504156">
        <w:rPr>
          <w:rFonts w:ascii="Arial" w:hAnsi="Arial"/>
        </w:rPr>
        <w:t>2.1</w:t>
      </w:r>
      <w:r w:rsidRPr="00504156">
        <w:rPr>
          <w:rFonts w:ascii="Arial" w:hAnsi="Arial"/>
        </w:rPr>
        <w:tab/>
      </w:r>
      <w:r w:rsidRPr="00504156">
        <w:rPr>
          <w:rFonts w:ascii="Arial" w:hAnsi="Arial"/>
          <w:i/>
        </w:rPr>
        <w:t>What is the name of the company?</w:t>
      </w:r>
    </w:p>
    <w:p w:rsidR="0021147D" w:rsidRPr="00504156" w:rsidRDefault="0021147D">
      <w:pPr>
        <w:ind w:left="1440" w:hanging="720"/>
        <w:rPr>
          <w:rFonts w:ascii="Arial" w:hAnsi="Arial"/>
        </w:rPr>
      </w:pPr>
    </w:p>
    <w:p w:rsidR="0021147D" w:rsidRPr="00504156" w:rsidRDefault="0021147D">
      <w:pPr>
        <w:ind w:left="1440"/>
        <w:rPr>
          <w:rFonts w:ascii="Arial" w:hAnsi="Arial"/>
        </w:rPr>
      </w:pPr>
      <w:r w:rsidRPr="00504156">
        <w:rPr>
          <w:rFonts w:ascii="Arial" w:hAnsi="Arial"/>
        </w:rPr>
        <w:t xml:space="preserve">The name of the company is </w:t>
      </w:r>
      <w:r w:rsidR="00F3607C">
        <w:rPr>
          <w:rFonts w:ascii="Arial" w:hAnsi="Arial"/>
          <w:b/>
        </w:rPr>
        <w:t>Future World Leaders</w:t>
      </w:r>
      <w:r w:rsidRPr="00504156">
        <w:rPr>
          <w:rFonts w:ascii="Arial" w:hAnsi="Arial"/>
        </w:rPr>
        <w:t xml:space="preserve">, or </w:t>
      </w:r>
      <w:r w:rsidR="00F3607C">
        <w:rPr>
          <w:rFonts w:ascii="Arial" w:hAnsi="Arial"/>
          <w:b/>
        </w:rPr>
        <w:t>Futurs Leaders du Monde</w:t>
      </w:r>
      <w:r w:rsidRPr="00F3607C">
        <w:rPr>
          <w:rFonts w:ascii="Arial" w:hAnsi="Arial"/>
        </w:rPr>
        <w:t xml:space="preserve">. </w:t>
      </w:r>
    </w:p>
    <w:p w:rsidR="0021147D" w:rsidRPr="00504156" w:rsidRDefault="0021147D" w:rsidP="0021147D">
      <w:pPr>
        <w:pStyle w:val="Heading3"/>
        <w:widowControl/>
        <w:spacing w:before="0" w:after="0"/>
        <w:rPr>
          <w:sz w:val="24"/>
        </w:rPr>
      </w:pPr>
    </w:p>
    <w:p w:rsidR="0021147D" w:rsidRPr="00504156" w:rsidRDefault="0021147D" w:rsidP="0021147D">
      <w:pPr>
        <w:pStyle w:val="Heading3"/>
        <w:widowControl/>
        <w:spacing w:before="0" w:after="0"/>
        <w:rPr>
          <w:sz w:val="24"/>
        </w:rPr>
      </w:pPr>
      <w:bookmarkStart w:id="5" w:name="_Toc149715273"/>
      <w:r w:rsidRPr="00504156">
        <w:rPr>
          <w:sz w:val="24"/>
        </w:rPr>
        <w:t>3.0</w:t>
      </w:r>
      <w:r w:rsidRPr="00504156">
        <w:rPr>
          <w:sz w:val="24"/>
        </w:rPr>
        <w:tab/>
        <w:t>Not-for-profit company</w:t>
      </w:r>
      <w:bookmarkEnd w:id="5"/>
    </w:p>
    <w:p w:rsidR="0021147D" w:rsidRPr="00504156" w:rsidRDefault="0021147D">
      <w:pPr>
        <w:rPr>
          <w:rFonts w:ascii="Arial" w:hAnsi="Arial"/>
        </w:rPr>
      </w:pPr>
    </w:p>
    <w:p w:rsidR="0021147D" w:rsidRPr="00504156" w:rsidRDefault="0021147D">
      <w:pPr>
        <w:pStyle w:val="bul1212"/>
        <w:rPr>
          <w:i/>
        </w:rPr>
      </w:pPr>
      <w:r w:rsidRPr="00504156">
        <w:t>3.1</w:t>
      </w:r>
      <w:r w:rsidRPr="00504156">
        <w:tab/>
      </w:r>
      <w:r w:rsidRPr="00504156">
        <w:rPr>
          <w:i/>
        </w:rPr>
        <w:t xml:space="preserve">What kind of company is </w:t>
      </w:r>
      <w:r w:rsidR="00916772">
        <w:rPr>
          <w:i/>
        </w:rPr>
        <w:t>Future World Leaders</w:t>
      </w:r>
      <w:r w:rsidRPr="00504156">
        <w:rPr>
          <w:i/>
        </w:rPr>
        <w:t>?</w:t>
      </w:r>
    </w:p>
    <w:p w:rsidR="0021147D" w:rsidRPr="00504156" w:rsidRDefault="00916772">
      <w:pPr>
        <w:pStyle w:val="left16"/>
      </w:pPr>
      <w:r>
        <w:t>Future World Leaders</w:t>
      </w:r>
      <w:r w:rsidR="0021147D" w:rsidRPr="00504156">
        <w:t xml:space="preserve"> is a not-for-profit organization. The work of </w:t>
      </w:r>
      <w:r>
        <w:t>Future World Leaders</w:t>
      </w:r>
      <w:r w:rsidR="0021147D" w:rsidRPr="00504156">
        <w:t xml:space="preserve"> is carried on without purpose of gain for its members. Any profits, revenues or other assets shall be used solely to promote and achieve the purposes of the company.</w:t>
      </w:r>
    </w:p>
    <w:p w:rsidR="0021147D" w:rsidRPr="00504156" w:rsidRDefault="0021147D">
      <w:pPr>
        <w:pStyle w:val="left16"/>
      </w:pPr>
    </w:p>
    <w:p w:rsidR="0021147D" w:rsidRPr="00504156" w:rsidRDefault="00BA6EB0" w:rsidP="00B60906">
      <w:pPr>
        <w:pStyle w:val="left16"/>
        <w:numPr>
          <w:ilvl w:val="0"/>
          <w:numId w:val="3"/>
        </w:numPr>
        <w:spacing w:before="0"/>
        <w:rPr>
          <w:b/>
        </w:rPr>
      </w:pPr>
      <w:r>
        <w:rPr>
          <w:b/>
        </w:rPr>
        <w:tab/>
      </w:r>
      <w:r w:rsidR="0021147D" w:rsidRPr="00504156">
        <w:rPr>
          <w:b/>
        </w:rPr>
        <w:t>Purpose of the company</w:t>
      </w:r>
    </w:p>
    <w:p w:rsidR="0021147D" w:rsidRPr="00504156" w:rsidRDefault="0021147D" w:rsidP="00916772">
      <w:pPr>
        <w:pStyle w:val="left16"/>
        <w:spacing w:before="0"/>
        <w:ind w:left="0"/>
      </w:pPr>
    </w:p>
    <w:p w:rsidR="00BA6EB0" w:rsidRPr="007B1C5E" w:rsidRDefault="00BA6EB0" w:rsidP="00B60906">
      <w:pPr>
        <w:pStyle w:val="left16"/>
        <w:numPr>
          <w:ilvl w:val="1"/>
          <w:numId w:val="3"/>
        </w:numPr>
        <w:spacing w:before="0"/>
        <w:rPr>
          <w:i/>
        </w:rPr>
      </w:pPr>
      <w:r>
        <w:rPr>
          <w:i/>
        </w:rPr>
        <w:tab/>
      </w:r>
      <w:r w:rsidR="0021147D" w:rsidRPr="00504156">
        <w:rPr>
          <w:i/>
        </w:rPr>
        <w:t xml:space="preserve">What is the purpose of </w:t>
      </w:r>
      <w:r w:rsidR="00916772">
        <w:rPr>
          <w:i/>
        </w:rPr>
        <w:t>Future World Leaders</w:t>
      </w:r>
      <w:r w:rsidR="0021147D" w:rsidRPr="00504156">
        <w:rPr>
          <w:i/>
        </w:rPr>
        <w:t>?</w:t>
      </w:r>
    </w:p>
    <w:p w:rsidR="000C1A9B" w:rsidRPr="000C1A9B" w:rsidRDefault="000C1A9B" w:rsidP="000C1A9B">
      <w:pPr>
        <w:pStyle w:val="left16"/>
        <w:ind w:left="1080"/>
        <w:rPr>
          <w:lang w:val="en-US"/>
        </w:rPr>
      </w:pPr>
      <w:r>
        <w:rPr>
          <w:lang w:val="en-US"/>
        </w:rPr>
        <w:t xml:space="preserve">     </w:t>
      </w:r>
      <w:r w:rsidRPr="000C1A9B">
        <w:rPr>
          <w:lang w:val="en-US"/>
        </w:rPr>
        <w:t>The purpose of this organization shall be: </w:t>
      </w:r>
    </w:p>
    <w:p w:rsidR="000C1A9B" w:rsidRDefault="000C1A9B" w:rsidP="00B60906">
      <w:pPr>
        <w:pStyle w:val="left16"/>
        <w:numPr>
          <w:ilvl w:val="0"/>
          <w:numId w:val="4"/>
        </w:numPr>
        <w:rPr>
          <w:lang w:val="en-US"/>
        </w:rPr>
      </w:pPr>
      <w:r w:rsidRPr="00BB2035">
        <w:rPr>
          <w:lang w:val="en-US"/>
        </w:rPr>
        <w:t>To empower and inspire youth under government care, while making a difference across the world; </w:t>
      </w:r>
    </w:p>
    <w:p w:rsidR="007B1C5E" w:rsidRPr="00BB2035" w:rsidRDefault="00BB2035" w:rsidP="00B60906">
      <w:pPr>
        <w:pStyle w:val="left16"/>
        <w:numPr>
          <w:ilvl w:val="0"/>
          <w:numId w:val="4"/>
        </w:numPr>
        <w:rPr>
          <w:lang w:val="en-US"/>
        </w:rPr>
      </w:pPr>
      <w:r w:rsidRPr="000C1A9B">
        <w:rPr>
          <w:lang w:val="en-US"/>
        </w:rPr>
        <w:t>To improve the long-term outcome statistics of former youth in care across Canada; </w:t>
      </w:r>
      <w:r w:rsidR="007B1C5E" w:rsidRPr="00BB2035">
        <w:rPr>
          <w:lang w:val="en-US"/>
        </w:rPr>
        <w:t> </w:t>
      </w:r>
    </w:p>
    <w:p w:rsidR="00916772" w:rsidRPr="00743FB8" w:rsidRDefault="00BB2035" w:rsidP="007B1C5E">
      <w:pPr>
        <w:pStyle w:val="left16"/>
        <w:rPr>
          <w:i/>
        </w:rPr>
      </w:pPr>
      <w:r>
        <w:rPr>
          <w:lang w:val="en-US"/>
        </w:rPr>
        <w:t xml:space="preserve">More specifically, </w:t>
      </w:r>
      <w:r w:rsidR="007B1C5E" w:rsidRPr="00743FB8">
        <w:rPr>
          <w:lang w:val="en-US"/>
        </w:rPr>
        <w:t>Future World Leaders offers a leadership program to youth that are currently receiving services from the Department of Youth Protection (DYP). The program consists of a yearly curriculum operating from October to June; covering topics such as leadership, human rights, social advocacy, and volunteering. In addition, the youths are tasked with leading fundraising events throughout the year; to raise money for the group's humanitarian trip in the summer. </w:t>
      </w:r>
    </w:p>
    <w:p w:rsidR="0021147D" w:rsidRPr="00504156" w:rsidRDefault="0021147D">
      <w:pPr>
        <w:rPr>
          <w:rFonts w:ascii="Arial" w:hAnsi="Arial"/>
        </w:rPr>
      </w:pPr>
    </w:p>
    <w:p w:rsidR="0021147D" w:rsidRPr="00504156" w:rsidRDefault="0021147D" w:rsidP="0021147D">
      <w:pPr>
        <w:pStyle w:val="Heading3"/>
        <w:widowControl/>
        <w:spacing w:before="0" w:after="0"/>
        <w:rPr>
          <w:sz w:val="24"/>
        </w:rPr>
      </w:pPr>
      <w:bookmarkStart w:id="6" w:name="_Toc149715274"/>
      <w:r w:rsidRPr="00504156">
        <w:rPr>
          <w:sz w:val="24"/>
        </w:rPr>
        <w:t>5.0</w:t>
      </w:r>
      <w:r w:rsidRPr="00504156">
        <w:rPr>
          <w:sz w:val="24"/>
        </w:rPr>
        <w:tab/>
        <w:t>Head Office</w:t>
      </w:r>
      <w:bookmarkEnd w:id="6"/>
    </w:p>
    <w:p w:rsidR="0021147D" w:rsidRPr="00504156" w:rsidRDefault="0021147D">
      <w:pPr>
        <w:rPr>
          <w:rFonts w:ascii="Arial" w:hAnsi="Arial"/>
        </w:rPr>
      </w:pPr>
    </w:p>
    <w:p w:rsidR="0021147D" w:rsidRPr="00504156" w:rsidRDefault="0021147D">
      <w:pPr>
        <w:rPr>
          <w:rFonts w:ascii="Arial" w:hAnsi="Arial"/>
          <w:i/>
        </w:rPr>
      </w:pPr>
      <w:r w:rsidRPr="00504156">
        <w:rPr>
          <w:rFonts w:ascii="Arial" w:hAnsi="Arial"/>
        </w:rPr>
        <w:tab/>
        <w:t>5.1</w:t>
      </w:r>
      <w:r w:rsidRPr="00504156">
        <w:rPr>
          <w:rFonts w:ascii="Arial" w:hAnsi="Arial"/>
        </w:rPr>
        <w:tab/>
      </w:r>
      <w:r w:rsidRPr="00504156">
        <w:rPr>
          <w:rFonts w:ascii="Arial" w:hAnsi="Arial"/>
          <w:i/>
        </w:rPr>
        <w:t>Where is the head office?</w:t>
      </w:r>
    </w:p>
    <w:p w:rsidR="0021147D" w:rsidRPr="00BB2035" w:rsidRDefault="0021147D">
      <w:pPr>
        <w:rPr>
          <w:rFonts w:ascii="Arial" w:hAnsi="Arial"/>
          <w:sz w:val="10"/>
        </w:rPr>
      </w:pPr>
    </w:p>
    <w:p w:rsidR="0021147D" w:rsidRPr="00504156" w:rsidRDefault="0021147D">
      <w:pPr>
        <w:ind w:left="1440"/>
        <w:rPr>
          <w:rFonts w:ascii="Arial" w:hAnsi="Arial"/>
        </w:rPr>
      </w:pPr>
      <w:r w:rsidRPr="00504156">
        <w:rPr>
          <w:rFonts w:ascii="Arial" w:hAnsi="Arial"/>
        </w:rPr>
        <w:t xml:space="preserve">The head office of </w:t>
      </w:r>
      <w:r w:rsidR="00916772">
        <w:rPr>
          <w:rFonts w:ascii="Arial" w:hAnsi="Arial"/>
        </w:rPr>
        <w:t>Future World Leaders</w:t>
      </w:r>
      <w:r w:rsidRPr="00504156">
        <w:rPr>
          <w:rFonts w:ascii="Arial" w:hAnsi="Arial"/>
        </w:rPr>
        <w:t xml:space="preserve"> is </w:t>
      </w:r>
      <w:r w:rsidRPr="00916772">
        <w:rPr>
          <w:rFonts w:ascii="Arial" w:hAnsi="Arial"/>
        </w:rPr>
        <w:t xml:space="preserve">in </w:t>
      </w:r>
      <w:r w:rsidR="00916772" w:rsidRPr="00916772">
        <w:rPr>
          <w:rFonts w:ascii="Arial" w:hAnsi="Arial"/>
        </w:rPr>
        <w:t>Lasalle</w:t>
      </w:r>
      <w:r w:rsidRPr="00916772">
        <w:rPr>
          <w:rFonts w:ascii="Arial" w:hAnsi="Arial"/>
        </w:rPr>
        <w:t>, Quebec</w:t>
      </w:r>
      <w:r w:rsidRPr="00504156">
        <w:rPr>
          <w:rFonts w:ascii="Arial" w:hAnsi="Arial"/>
        </w:rPr>
        <w:t>, or at any other place determined by the Board of Directors.</w:t>
      </w:r>
    </w:p>
    <w:p w:rsidR="0021147D" w:rsidRPr="00504156" w:rsidRDefault="0021147D" w:rsidP="0021147D">
      <w:pPr>
        <w:pStyle w:val="Heading3"/>
        <w:widowControl/>
        <w:spacing w:before="0" w:after="0"/>
        <w:rPr>
          <w:sz w:val="24"/>
        </w:rPr>
      </w:pPr>
    </w:p>
    <w:p w:rsidR="00BB2035" w:rsidRDefault="0021147D" w:rsidP="0007020A">
      <w:pPr>
        <w:pStyle w:val="Heading3"/>
        <w:widowControl/>
        <w:spacing w:before="0" w:after="0"/>
        <w:rPr>
          <w:sz w:val="24"/>
        </w:rPr>
      </w:pPr>
      <w:r w:rsidRPr="00504156">
        <w:rPr>
          <w:sz w:val="24"/>
        </w:rPr>
        <w:t>6.0</w:t>
      </w:r>
      <w:r w:rsidRPr="00504156">
        <w:rPr>
          <w:sz w:val="24"/>
        </w:rPr>
        <w:tab/>
      </w:r>
      <w:bookmarkStart w:id="7" w:name="_Toc149715275"/>
      <w:r w:rsidRPr="00504156">
        <w:rPr>
          <w:sz w:val="24"/>
        </w:rPr>
        <w:t>Membership</w:t>
      </w:r>
      <w:bookmarkEnd w:id="7"/>
    </w:p>
    <w:p w:rsidR="0007020A" w:rsidRPr="0007020A" w:rsidRDefault="0007020A" w:rsidP="0007020A"/>
    <w:p w:rsidR="0021147D" w:rsidRPr="00533E4F" w:rsidRDefault="0021147D">
      <w:pPr>
        <w:pStyle w:val="bul1212"/>
        <w:rPr>
          <w:i/>
        </w:rPr>
      </w:pPr>
      <w:r w:rsidRPr="00504156">
        <w:lastRenderedPageBreak/>
        <w:t>6.1</w:t>
      </w:r>
      <w:r w:rsidRPr="00504156">
        <w:tab/>
      </w:r>
      <w:r w:rsidRPr="00533E4F">
        <w:rPr>
          <w:i/>
        </w:rPr>
        <w:t xml:space="preserve">Who is eligible to be a member of </w:t>
      </w:r>
      <w:r w:rsidR="009C73BD" w:rsidRPr="00533E4F">
        <w:rPr>
          <w:i/>
        </w:rPr>
        <w:t>Future World Leaders</w:t>
      </w:r>
      <w:r w:rsidRPr="00533E4F">
        <w:rPr>
          <w:i/>
        </w:rPr>
        <w:t>?</w:t>
      </w:r>
    </w:p>
    <w:p w:rsidR="0021147D" w:rsidRPr="00533E4F" w:rsidRDefault="0021147D">
      <w:pPr>
        <w:pStyle w:val="left16"/>
      </w:pPr>
      <w:r w:rsidRPr="00533E4F">
        <w:t xml:space="preserve">Those who support the purpose and core values of </w:t>
      </w:r>
      <w:r w:rsidR="00E669C7" w:rsidRPr="00533E4F">
        <w:t>Future World Leaders</w:t>
      </w:r>
      <w:r w:rsidR="00BB2035" w:rsidRPr="00533E4F">
        <w:t>.</w:t>
      </w:r>
    </w:p>
    <w:p w:rsidR="0021147D" w:rsidRPr="00533E4F" w:rsidRDefault="0021147D">
      <w:pPr>
        <w:pStyle w:val="bul112"/>
      </w:pPr>
    </w:p>
    <w:p w:rsidR="0021147D" w:rsidRPr="00533E4F" w:rsidRDefault="0021147D">
      <w:pPr>
        <w:pStyle w:val="bul1212"/>
        <w:rPr>
          <w:i/>
        </w:rPr>
      </w:pPr>
      <w:r w:rsidRPr="00533E4F">
        <w:t>6.2</w:t>
      </w:r>
      <w:r w:rsidRPr="00533E4F">
        <w:tab/>
      </w:r>
      <w:r w:rsidRPr="00533E4F">
        <w:rPr>
          <w:i/>
        </w:rPr>
        <w:t>What are the types of membership?</w:t>
      </w:r>
    </w:p>
    <w:p w:rsidR="0021147D" w:rsidRPr="00533E4F" w:rsidRDefault="0021147D">
      <w:pPr>
        <w:pStyle w:val="bul112"/>
      </w:pPr>
    </w:p>
    <w:p w:rsidR="0021147D" w:rsidRPr="00533E4F" w:rsidRDefault="0021147D">
      <w:pPr>
        <w:pStyle w:val="bul112"/>
      </w:pPr>
      <w:r w:rsidRPr="00533E4F">
        <w:t>6.2.1</w:t>
      </w:r>
      <w:r w:rsidRPr="00533E4F">
        <w:tab/>
        <w:t xml:space="preserve">A member </w:t>
      </w:r>
      <w:r w:rsidR="007164BF" w:rsidRPr="00533E4F">
        <w:t>of Future World Leaders</w:t>
      </w:r>
      <w:r w:rsidRPr="00533E4F">
        <w:t xml:space="preserve"> may be:</w:t>
      </w:r>
    </w:p>
    <w:p w:rsidR="0021147D" w:rsidRPr="00533E4F" w:rsidRDefault="0021147D">
      <w:pPr>
        <w:pStyle w:val="bul15"/>
      </w:pPr>
      <w:r w:rsidRPr="00533E4F">
        <w:t>a.</w:t>
      </w:r>
      <w:r w:rsidRPr="00533E4F">
        <w:tab/>
        <w:t>a</w:t>
      </w:r>
      <w:r w:rsidR="009C73BD" w:rsidRPr="00533E4F">
        <w:t>n individual or corporate supporter</w:t>
      </w:r>
      <w:r w:rsidR="0007020A" w:rsidRPr="00533E4F">
        <w:t>, or</w:t>
      </w:r>
      <w:r w:rsidRPr="00533E4F">
        <w:t xml:space="preserve"> </w:t>
      </w:r>
    </w:p>
    <w:p w:rsidR="0007020A" w:rsidRPr="00533E4F" w:rsidRDefault="0021147D">
      <w:pPr>
        <w:pStyle w:val="bul15"/>
      </w:pPr>
      <w:r w:rsidRPr="00533E4F">
        <w:t>b.</w:t>
      </w:r>
      <w:r w:rsidRPr="00533E4F">
        <w:tab/>
      </w:r>
      <w:r w:rsidR="0007020A" w:rsidRPr="00533E4F">
        <w:t>a volunteer member, or</w:t>
      </w:r>
    </w:p>
    <w:p w:rsidR="0021147D" w:rsidRPr="00533E4F" w:rsidRDefault="0007020A">
      <w:pPr>
        <w:pStyle w:val="bul15"/>
      </w:pPr>
      <w:r w:rsidRPr="00533E4F">
        <w:t xml:space="preserve">c.   </w:t>
      </w:r>
      <w:r w:rsidR="0021147D" w:rsidRPr="00533E4F">
        <w:t>a</w:t>
      </w:r>
      <w:r w:rsidR="009C73BD" w:rsidRPr="00533E4F">
        <w:t xml:space="preserve"> youth </w:t>
      </w:r>
      <w:r w:rsidR="00217689" w:rsidRPr="00533E4F">
        <w:t>under government</w:t>
      </w:r>
      <w:r w:rsidR="009C73BD" w:rsidRPr="00533E4F">
        <w:t xml:space="preserve"> care member</w:t>
      </w:r>
      <w:r w:rsidR="0021147D" w:rsidRPr="00533E4F">
        <w:t>, or</w:t>
      </w:r>
    </w:p>
    <w:p w:rsidR="0021147D" w:rsidRPr="00533E4F" w:rsidRDefault="0007020A" w:rsidP="009C73BD">
      <w:pPr>
        <w:pStyle w:val="bul15"/>
        <w:rPr>
          <w:color w:val="C0C0C0"/>
        </w:rPr>
      </w:pPr>
      <w:r w:rsidRPr="00533E4F">
        <w:t>d</w:t>
      </w:r>
      <w:r w:rsidR="0021147D" w:rsidRPr="00533E4F">
        <w:t>.   a</w:t>
      </w:r>
      <w:r w:rsidR="009C73BD" w:rsidRPr="00533E4F">
        <w:t xml:space="preserve"> former youth </w:t>
      </w:r>
      <w:r w:rsidR="00217689" w:rsidRPr="00533E4F">
        <w:t>under government</w:t>
      </w:r>
      <w:r w:rsidR="009C73BD" w:rsidRPr="00533E4F">
        <w:t xml:space="preserve"> care</w:t>
      </w:r>
      <w:r w:rsidR="0021147D" w:rsidRPr="00533E4F">
        <w:t xml:space="preserve"> member</w:t>
      </w:r>
      <w:r w:rsidRPr="00533E4F">
        <w:t>, or</w:t>
      </w:r>
      <w:r w:rsidR="0021147D" w:rsidRPr="00533E4F">
        <w:rPr>
          <w:color w:val="C0C0C0"/>
        </w:rPr>
        <w:t xml:space="preserve"> </w:t>
      </w:r>
    </w:p>
    <w:p w:rsidR="006B6584" w:rsidRPr="00533E4F" w:rsidRDefault="0007020A" w:rsidP="009C73BD">
      <w:pPr>
        <w:pStyle w:val="bul15"/>
      </w:pPr>
      <w:r w:rsidRPr="00533E4F">
        <w:t>e</w:t>
      </w:r>
      <w:r w:rsidR="006B6584" w:rsidRPr="00533E4F">
        <w:t xml:space="preserve">.   an honorary member </w:t>
      </w:r>
    </w:p>
    <w:p w:rsidR="0021147D" w:rsidRPr="00533E4F" w:rsidRDefault="0021147D">
      <w:pPr>
        <w:pStyle w:val="bul112"/>
      </w:pPr>
    </w:p>
    <w:p w:rsidR="0021147D" w:rsidRPr="00533E4F" w:rsidRDefault="0021147D">
      <w:pPr>
        <w:pStyle w:val="bul112"/>
      </w:pPr>
      <w:r w:rsidRPr="00533E4F">
        <w:t>6.2.2</w:t>
      </w:r>
      <w:r w:rsidRPr="00533E4F">
        <w:tab/>
        <w:t>A</w:t>
      </w:r>
      <w:r w:rsidR="009C73BD" w:rsidRPr="00533E4F">
        <w:t xml:space="preserve">n </w:t>
      </w:r>
      <w:r w:rsidR="009C73BD" w:rsidRPr="00533E4F">
        <w:rPr>
          <w:b/>
        </w:rPr>
        <w:t>individual or corporate supporter</w:t>
      </w:r>
      <w:r w:rsidRPr="00533E4F">
        <w:rPr>
          <w:b/>
        </w:rPr>
        <w:t xml:space="preserve"> </w:t>
      </w:r>
      <w:r w:rsidRPr="00533E4F">
        <w:t>must:</w:t>
      </w:r>
    </w:p>
    <w:p w:rsidR="0021147D" w:rsidRPr="00533E4F" w:rsidRDefault="0021147D" w:rsidP="0014117B">
      <w:pPr>
        <w:pStyle w:val="bul112"/>
        <w:ind w:left="2517" w:hanging="357"/>
      </w:pPr>
      <w:r w:rsidRPr="00533E4F">
        <w:t>a.  be a</w:t>
      </w:r>
      <w:r w:rsidR="009C73BD" w:rsidRPr="00533E4F">
        <w:t>n individual who has donated and/or supported the</w:t>
      </w:r>
      <w:r w:rsidR="007164BF" w:rsidRPr="00533E4F">
        <w:t xml:space="preserve"> </w:t>
      </w:r>
      <w:r w:rsidR="009C73BD" w:rsidRPr="00533E4F">
        <w:t>Future World Leaders program</w:t>
      </w:r>
      <w:r w:rsidR="0014117B" w:rsidRPr="00533E4F">
        <w:t>, or</w:t>
      </w:r>
    </w:p>
    <w:p w:rsidR="0021147D" w:rsidRPr="00533E4F" w:rsidRDefault="0021147D" w:rsidP="0014117B">
      <w:pPr>
        <w:pStyle w:val="bul112"/>
        <w:ind w:left="2517" w:hanging="357"/>
      </w:pPr>
      <w:r w:rsidRPr="00533E4F">
        <w:t xml:space="preserve">b.  be a </w:t>
      </w:r>
      <w:r w:rsidR="009C73BD" w:rsidRPr="00533E4F">
        <w:t xml:space="preserve">non-profit organization or </w:t>
      </w:r>
      <w:r w:rsidRPr="00533E4F">
        <w:t>community-based organization</w:t>
      </w:r>
      <w:r w:rsidR="0007020A" w:rsidRPr="00533E4F">
        <w:t>.</w:t>
      </w:r>
    </w:p>
    <w:p w:rsidR="0007020A" w:rsidRPr="00533E4F" w:rsidRDefault="0007020A" w:rsidP="0007020A">
      <w:pPr>
        <w:pStyle w:val="bul112"/>
      </w:pPr>
    </w:p>
    <w:p w:rsidR="0007020A" w:rsidRPr="00533E4F" w:rsidRDefault="0007020A" w:rsidP="0007020A">
      <w:pPr>
        <w:pStyle w:val="bul112"/>
      </w:pPr>
      <w:r w:rsidRPr="00533E4F">
        <w:t xml:space="preserve">6.2.3   A </w:t>
      </w:r>
      <w:r w:rsidR="00747D62" w:rsidRPr="00747D62">
        <w:rPr>
          <w:b/>
        </w:rPr>
        <w:t xml:space="preserve">program </w:t>
      </w:r>
      <w:r w:rsidRPr="00533E4F">
        <w:rPr>
          <w:b/>
        </w:rPr>
        <w:t xml:space="preserve">volunteer member </w:t>
      </w:r>
      <w:r w:rsidRPr="00533E4F">
        <w:t>must:</w:t>
      </w:r>
    </w:p>
    <w:p w:rsidR="0007020A" w:rsidRPr="00533E4F" w:rsidRDefault="0007020A" w:rsidP="0007020A">
      <w:pPr>
        <w:pStyle w:val="bul112"/>
        <w:ind w:left="2517" w:hanging="357"/>
      </w:pPr>
      <w:r w:rsidRPr="00533E4F">
        <w:t>a.  be a current or past Future World Leaders volunteer in good standing</w:t>
      </w:r>
    </w:p>
    <w:p w:rsidR="0021147D" w:rsidRPr="00533E4F" w:rsidRDefault="0021147D" w:rsidP="0007020A">
      <w:pPr>
        <w:pStyle w:val="bul112"/>
        <w:ind w:left="0" w:firstLine="0"/>
      </w:pPr>
    </w:p>
    <w:p w:rsidR="0021147D" w:rsidRPr="00533E4F" w:rsidRDefault="0021147D">
      <w:pPr>
        <w:pStyle w:val="bul112"/>
      </w:pPr>
      <w:r w:rsidRPr="00533E4F">
        <w:t>6.2.</w:t>
      </w:r>
      <w:r w:rsidR="0007020A" w:rsidRPr="00533E4F">
        <w:t>4</w:t>
      </w:r>
      <w:r w:rsidRPr="00533E4F">
        <w:tab/>
        <w:t xml:space="preserve">A </w:t>
      </w:r>
      <w:r w:rsidR="009C73BD" w:rsidRPr="00533E4F">
        <w:rPr>
          <w:b/>
        </w:rPr>
        <w:t xml:space="preserve">youth </w:t>
      </w:r>
      <w:r w:rsidR="007164BF" w:rsidRPr="00533E4F">
        <w:rPr>
          <w:b/>
        </w:rPr>
        <w:t>under</w:t>
      </w:r>
      <w:r w:rsidR="009C73BD" w:rsidRPr="00533E4F">
        <w:rPr>
          <w:b/>
        </w:rPr>
        <w:t xml:space="preserve"> </w:t>
      </w:r>
      <w:r w:rsidR="007164BF" w:rsidRPr="00533E4F">
        <w:rPr>
          <w:b/>
        </w:rPr>
        <w:t xml:space="preserve">government </w:t>
      </w:r>
      <w:r w:rsidR="009C73BD" w:rsidRPr="00533E4F">
        <w:rPr>
          <w:b/>
        </w:rPr>
        <w:t>care</w:t>
      </w:r>
      <w:r w:rsidRPr="00533E4F">
        <w:rPr>
          <w:b/>
        </w:rPr>
        <w:t xml:space="preserve"> member</w:t>
      </w:r>
      <w:r w:rsidRPr="00533E4F">
        <w:t xml:space="preserve"> must:</w:t>
      </w:r>
    </w:p>
    <w:p w:rsidR="007164BF" w:rsidRPr="00533E4F" w:rsidRDefault="007164BF">
      <w:pPr>
        <w:pStyle w:val="bul112"/>
      </w:pPr>
      <w:r w:rsidRPr="00533E4F">
        <w:t xml:space="preserve">           a.  be under 18 years old</w:t>
      </w:r>
      <w:r w:rsidR="0014117B" w:rsidRPr="00533E4F">
        <w:t>, and</w:t>
      </w:r>
    </w:p>
    <w:p w:rsidR="007164BF" w:rsidRPr="00533E4F" w:rsidRDefault="007164BF" w:rsidP="0014117B">
      <w:pPr>
        <w:pStyle w:val="bul112"/>
        <w:ind w:left="2517" w:hanging="1077"/>
      </w:pPr>
      <w:r w:rsidRPr="00533E4F">
        <w:t xml:space="preserve">           b.  be receiving services from the Director of Youth Protection (DYP)</w:t>
      </w:r>
    </w:p>
    <w:p w:rsidR="0021147D" w:rsidRPr="00533E4F" w:rsidRDefault="0021147D" w:rsidP="007164BF">
      <w:pPr>
        <w:pStyle w:val="bul112"/>
      </w:pPr>
      <w:r w:rsidRPr="00533E4F">
        <w:tab/>
      </w:r>
    </w:p>
    <w:p w:rsidR="007164BF" w:rsidRPr="00533E4F" w:rsidRDefault="007164BF">
      <w:pPr>
        <w:pStyle w:val="bul112"/>
      </w:pPr>
      <w:r w:rsidRPr="00533E4F">
        <w:t>6.2.</w:t>
      </w:r>
      <w:r w:rsidR="0007020A" w:rsidRPr="00533E4F">
        <w:t>5</w:t>
      </w:r>
      <w:r w:rsidRPr="00533E4F">
        <w:t xml:space="preserve">   A </w:t>
      </w:r>
      <w:r w:rsidRPr="00533E4F">
        <w:rPr>
          <w:b/>
        </w:rPr>
        <w:t>former youth under government care member</w:t>
      </w:r>
      <w:r w:rsidRPr="00533E4F">
        <w:t xml:space="preserve"> must:</w:t>
      </w:r>
    </w:p>
    <w:p w:rsidR="007164BF" w:rsidRPr="00533E4F" w:rsidRDefault="007164BF">
      <w:pPr>
        <w:pStyle w:val="bul112"/>
      </w:pPr>
      <w:r w:rsidRPr="00533E4F">
        <w:t xml:space="preserve">           a.  </w:t>
      </w:r>
      <w:r w:rsidR="006B6584" w:rsidRPr="00533E4F">
        <w:t>be at least 14 years old</w:t>
      </w:r>
      <w:r w:rsidR="0014117B" w:rsidRPr="00533E4F">
        <w:t>, and</w:t>
      </w:r>
    </w:p>
    <w:p w:rsidR="006B6584" w:rsidRPr="00533E4F" w:rsidRDefault="006B6584" w:rsidP="0014117B">
      <w:pPr>
        <w:pStyle w:val="bul112"/>
        <w:ind w:left="2517" w:hanging="1077"/>
      </w:pPr>
      <w:r w:rsidRPr="00533E4F">
        <w:t xml:space="preserve">           b.  have received services from the Director of Youth Protection (DYP) in the past</w:t>
      </w:r>
    </w:p>
    <w:p w:rsidR="007164BF" w:rsidRPr="00533E4F" w:rsidRDefault="007164BF">
      <w:pPr>
        <w:pStyle w:val="bul112"/>
      </w:pPr>
    </w:p>
    <w:p w:rsidR="007164BF" w:rsidRPr="00533E4F" w:rsidRDefault="0021147D" w:rsidP="007164BF">
      <w:pPr>
        <w:pStyle w:val="bul112"/>
      </w:pPr>
      <w:r w:rsidRPr="00533E4F">
        <w:t>6.2.</w:t>
      </w:r>
      <w:r w:rsidR="0007020A" w:rsidRPr="00533E4F">
        <w:t>6</w:t>
      </w:r>
      <w:r w:rsidR="007164BF" w:rsidRPr="00533E4F">
        <w:t xml:space="preserve">   The Board may designate</w:t>
      </w:r>
      <w:r w:rsidR="007164BF" w:rsidRPr="00533E4F">
        <w:rPr>
          <w:rStyle w:val="FootnoteCharacters"/>
        </w:rPr>
        <w:footnoteReference w:id="1"/>
      </w:r>
      <w:r w:rsidR="007164BF" w:rsidRPr="00533E4F">
        <w:t xml:space="preserve"> an individual as an </w:t>
      </w:r>
      <w:r w:rsidR="007164BF" w:rsidRPr="00533E4F">
        <w:rPr>
          <w:b/>
        </w:rPr>
        <w:t>honorary</w:t>
      </w:r>
      <w:r w:rsidR="007164BF" w:rsidRPr="00533E4F">
        <w:t xml:space="preserve"> member of Future World Leaders.</w:t>
      </w:r>
    </w:p>
    <w:p w:rsidR="007164BF" w:rsidRPr="00533E4F" w:rsidRDefault="007164BF" w:rsidP="007164BF">
      <w:pPr>
        <w:pStyle w:val="bul112"/>
        <w:ind w:left="0" w:firstLine="0"/>
      </w:pPr>
    </w:p>
    <w:p w:rsidR="0021147D" w:rsidRPr="00533E4F" w:rsidRDefault="0021147D" w:rsidP="007164BF">
      <w:pPr>
        <w:pStyle w:val="bul112"/>
        <w:ind w:left="0" w:firstLine="720"/>
      </w:pPr>
      <w:r w:rsidRPr="00533E4F">
        <w:t>6.3</w:t>
      </w:r>
      <w:r w:rsidRPr="00533E4F">
        <w:tab/>
      </w:r>
      <w:r w:rsidRPr="00533E4F">
        <w:rPr>
          <w:i/>
        </w:rPr>
        <w:t xml:space="preserve">How do you become a member of </w:t>
      </w:r>
      <w:r w:rsidR="00E669C7" w:rsidRPr="00533E4F">
        <w:rPr>
          <w:i/>
        </w:rPr>
        <w:t>Future World Leaders</w:t>
      </w:r>
      <w:r w:rsidRPr="00533E4F">
        <w:rPr>
          <w:i/>
        </w:rPr>
        <w:t>?</w:t>
      </w:r>
    </w:p>
    <w:p w:rsidR="0021147D" w:rsidRPr="00533E4F" w:rsidRDefault="0021147D">
      <w:pPr>
        <w:pStyle w:val="bul1212"/>
      </w:pPr>
    </w:p>
    <w:p w:rsidR="007164BF" w:rsidRPr="00533E4F" w:rsidRDefault="007164BF" w:rsidP="007164BF">
      <w:pPr>
        <w:pStyle w:val="bul1212"/>
      </w:pPr>
      <w:r w:rsidRPr="00533E4F">
        <w:tab/>
      </w:r>
      <w:r w:rsidR="006B6584" w:rsidRPr="00533E4F">
        <w:t xml:space="preserve">An </w:t>
      </w:r>
      <w:r w:rsidRPr="00533E4F">
        <w:t xml:space="preserve">individual or organization wishing to become a member </w:t>
      </w:r>
      <w:r w:rsidR="006B6584" w:rsidRPr="00533E4F">
        <w:t xml:space="preserve">under any of the above categories </w:t>
      </w:r>
      <w:r w:rsidRPr="00533E4F">
        <w:t xml:space="preserve">must complete an application form. The Board will </w:t>
      </w:r>
      <w:r w:rsidR="00E669C7" w:rsidRPr="00533E4F">
        <w:t xml:space="preserve">then </w:t>
      </w:r>
      <w:r w:rsidRPr="00533E4F">
        <w:t xml:space="preserve">accept or reject the </w:t>
      </w:r>
      <w:r w:rsidR="00E669C7" w:rsidRPr="00533E4F">
        <w:t>application</w:t>
      </w:r>
      <w:r w:rsidRPr="00533E4F">
        <w:t>.</w:t>
      </w:r>
    </w:p>
    <w:p w:rsidR="007164BF" w:rsidRPr="00533E4F" w:rsidRDefault="007164BF" w:rsidP="006B6584">
      <w:pPr>
        <w:pStyle w:val="bul1212"/>
        <w:ind w:left="0" w:firstLine="0"/>
      </w:pPr>
    </w:p>
    <w:p w:rsidR="0021147D" w:rsidRPr="00533E4F" w:rsidRDefault="0021147D">
      <w:pPr>
        <w:pStyle w:val="bul1212"/>
        <w:rPr>
          <w:i/>
        </w:rPr>
      </w:pPr>
      <w:r w:rsidRPr="00533E4F">
        <w:t>6.4</w:t>
      </w:r>
      <w:r w:rsidRPr="00533E4F">
        <w:tab/>
      </w:r>
      <w:r w:rsidRPr="00533E4F">
        <w:rPr>
          <w:i/>
        </w:rPr>
        <w:t>What are member privileges?</w:t>
      </w:r>
    </w:p>
    <w:p w:rsidR="0021147D" w:rsidRPr="00533E4F" w:rsidRDefault="0021147D" w:rsidP="0014117B">
      <w:pPr>
        <w:pStyle w:val="left16"/>
        <w:ind w:left="2160" w:hanging="720"/>
      </w:pPr>
      <w:r w:rsidRPr="00533E4F">
        <w:t>6.4.1</w:t>
      </w:r>
      <w:r w:rsidRPr="00533E4F">
        <w:tab/>
        <w:t>A</w:t>
      </w:r>
      <w:r w:rsidR="006B6584" w:rsidRPr="00533E4F">
        <w:t>n individual or corporate</w:t>
      </w:r>
      <w:r w:rsidRPr="00533E4F">
        <w:t xml:space="preserve"> </w:t>
      </w:r>
      <w:r w:rsidR="006B6584" w:rsidRPr="00533E4F">
        <w:t>supporter</w:t>
      </w:r>
      <w:r w:rsidRPr="00533E4F">
        <w:t xml:space="preserve"> of </w:t>
      </w:r>
      <w:r w:rsidR="006B6584" w:rsidRPr="00533E4F">
        <w:t>Future World Leaders</w:t>
      </w:r>
      <w:r w:rsidRPr="00533E4F">
        <w:t>:</w:t>
      </w:r>
    </w:p>
    <w:p w:rsidR="0021147D" w:rsidRPr="00533E4F" w:rsidRDefault="0021147D">
      <w:pPr>
        <w:pStyle w:val="bul112"/>
        <w:ind w:left="2520" w:hanging="360"/>
      </w:pPr>
      <w:r w:rsidRPr="00533E4F">
        <w:t>a.</w:t>
      </w:r>
      <w:r w:rsidRPr="00533E4F">
        <w:tab/>
        <w:t>is entitled to attend all annual meetings, general meetings, and</w:t>
      </w:r>
    </w:p>
    <w:p w:rsidR="0021147D" w:rsidRPr="00533E4F" w:rsidRDefault="0021147D" w:rsidP="0014117B">
      <w:pPr>
        <w:pStyle w:val="bul112"/>
        <w:ind w:left="2557" w:hanging="397"/>
      </w:pPr>
      <w:r w:rsidRPr="00533E4F">
        <w:t>b.</w:t>
      </w:r>
      <w:r w:rsidR="006B6584" w:rsidRPr="00533E4F">
        <w:t xml:space="preserve">  </w:t>
      </w:r>
      <w:r w:rsidR="0014117B" w:rsidRPr="00533E4F">
        <w:t xml:space="preserve"> </w:t>
      </w:r>
      <w:r w:rsidR="006B6584" w:rsidRPr="00533E4F">
        <w:t>has other privileges and responsibilities described in related policies passed by the board of Future World Leaders.</w:t>
      </w:r>
    </w:p>
    <w:p w:rsidR="00BB53CB" w:rsidRPr="00533E4F" w:rsidRDefault="00BB53CB" w:rsidP="0014117B">
      <w:pPr>
        <w:pStyle w:val="bul112"/>
        <w:ind w:left="2557" w:hanging="397"/>
      </w:pPr>
    </w:p>
    <w:p w:rsidR="00BB53CB" w:rsidRPr="00533E4F" w:rsidRDefault="00BB53CB" w:rsidP="00BB53CB">
      <w:pPr>
        <w:pStyle w:val="bul112"/>
      </w:pPr>
      <w:r w:rsidRPr="00533E4F">
        <w:t xml:space="preserve">6.4.2   A </w:t>
      </w:r>
      <w:r w:rsidR="00747D62">
        <w:t xml:space="preserve">program </w:t>
      </w:r>
      <w:r w:rsidRPr="00533E4F">
        <w:t>volunteer</w:t>
      </w:r>
      <w:r w:rsidR="00747D62">
        <w:t xml:space="preserve"> </w:t>
      </w:r>
      <w:r w:rsidRPr="00533E4F">
        <w:t>member of Future World Leaders:</w:t>
      </w:r>
    </w:p>
    <w:p w:rsidR="00BB53CB" w:rsidRPr="00533E4F" w:rsidRDefault="00BB53CB" w:rsidP="00BB53CB">
      <w:pPr>
        <w:pStyle w:val="bul112"/>
        <w:ind w:left="2500" w:hanging="340"/>
      </w:pPr>
      <w:r w:rsidRPr="00533E4F">
        <w:t>a.  is entitled to attend all annual meetings, general meetings, and</w:t>
      </w:r>
    </w:p>
    <w:p w:rsidR="00BB53CB" w:rsidRPr="00533E4F" w:rsidRDefault="00BB53CB" w:rsidP="00BB53CB">
      <w:pPr>
        <w:pStyle w:val="bul112"/>
      </w:pPr>
      <w:r w:rsidRPr="00533E4F">
        <w:tab/>
        <w:t>b.  may be invited to attend special meetings, and</w:t>
      </w:r>
    </w:p>
    <w:p w:rsidR="00F230FB" w:rsidRPr="00533E4F" w:rsidRDefault="00F230FB" w:rsidP="00F230FB">
      <w:pPr>
        <w:pStyle w:val="bul112"/>
        <w:ind w:left="2500" w:hanging="340"/>
      </w:pPr>
      <w:r w:rsidRPr="00533E4F">
        <w:t>c.  can vote on matters involving the program curriculum, and</w:t>
      </w:r>
    </w:p>
    <w:p w:rsidR="0021147D" w:rsidRDefault="00F230FB" w:rsidP="00747D62">
      <w:pPr>
        <w:pStyle w:val="bul112"/>
        <w:ind w:left="2500" w:hanging="340"/>
      </w:pPr>
      <w:r w:rsidRPr="00533E4F">
        <w:t>d</w:t>
      </w:r>
      <w:r w:rsidR="00BB53CB" w:rsidRPr="00533E4F">
        <w:t xml:space="preserve">.  has other privileges and responsibilities described in related policies passed by the board of Future World Leaders. </w:t>
      </w:r>
    </w:p>
    <w:p w:rsidR="00747D62" w:rsidRPr="00533E4F" w:rsidRDefault="00747D62" w:rsidP="00747D62">
      <w:pPr>
        <w:pStyle w:val="bul112"/>
        <w:ind w:left="2500" w:hanging="340"/>
      </w:pPr>
    </w:p>
    <w:p w:rsidR="0021147D" w:rsidRPr="00533E4F" w:rsidRDefault="0021147D" w:rsidP="007D07F8">
      <w:pPr>
        <w:pStyle w:val="left16"/>
        <w:ind w:left="2160" w:hanging="720"/>
      </w:pPr>
      <w:r w:rsidRPr="00533E4F">
        <w:t>6.4.</w:t>
      </w:r>
      <w:r w:rsidR="00BB53CB" w:rsidRPr="00533E4F">
        <w:t>3</w:t>
      </w:r>
      <w:r w:rsidRPr="00533E4F">
        <w:tab/>
        <w:t xml:space="preserve">A </w:t>
      </w:r>
      <w:r w:rsidR="006B6584" w:rsidRPr="00533E4F">
        <w:t>youth under government care</w:t>
      </w:r>
      <w:r w:rsidRPr="00533E4F">
        <w:t xml:space="preserve"> member of </w:t>
      </w:r>
      <w:r w:rsidR="006B6584" w:rsidRPr="00533E4F">
        <w:t>Future World Leaders</w:t>
      </w:r>
      <w:r w:rsidRPr="00533E4F">
        <w:t>:</w:t>
      </w:r>
    </w:p>
    <w:p w:rsidR="0021147D" w:rsidRPr="00533E4F" w:rsidRDefault="0021147D">
      <w:pPr>
        <w:pStyle w:val="bul112"/>
        <w:ind w:left="2520" w:hanging="360"/>
      </w:pPr>
      <w:r w:rsidRPr="00533E4F">
        <w:t>a.</w:t>
      </w:r>
      <w:r w:rsidRPr="00533E4F">
        <w:tab/>
        <w:t>is entitled to attend all annual meetings, general meetings, and</w:t>
      </w:r>
    </w:p>
    <w:p w:rsidR="006B6584" w:rsidRPr="00533E4F" w:rsidRDefault="006B6584">
      <w:pPr>
        <w:pStyle w:val="bul112"/>
        <w:ind w:left="2520" w:hanging="360"/>
      </w:pPr>
      <w:r w:rsidRPr="00533E4F">
        <w:t xml:space="preserve">b.  can vote on </w:t>
      </w:r>
      <w:r w:rsidR="007D07F8" w:rsidRPr="00533E4F">
        <w:t>matters involving the program curriculum, and</w:t>
      </w:r>
    </w:p>
    <w:p w:rsidR="0021147D" w:rsidRPr="00533E4F" w:rsidRDefault="006B6584">
      <w:pPr>
        <w:pStyle w:val="bul112"/>
        <w:ind w:left="2520" w:hanging="360"/>
      </w:pPr>
      <w:r w:rsidRPr="00533E4F">
        <w:t>c</w:t>
      </w:r>
      <w:r w:rsidR="0021147D" w:rsidRPr="00533E4F">
        <w:t>.</w:t>
      </w:r>
      <w:r w:rsidR="0021147D" w:rsidRPr="00533E4F">
        <w:tab/>
        <w:t xml:space="preserve">has other privileges and responsibilities described in related policies passed by the board of </w:t>
      </w:r>
      <w:r w:rsidRPr="00533E4F">
        <w:t>Future World Leaders</w:t>
      </w:r>
      <w:r w:rsidR="0021147D" w:rsidRPr="00533E4F">
        <w:t>.</w:t>
      </w:r>
    </w:p>
    <w:p w:rsidR="0021147D" w:rsidRPr="00533E4F" w:rsidRDefault="0021147D">
      <w:pPr>
        <w:pStyle w:val="bul112"/>
        <w:ind w:left="2520" w:hanging="360"/>
      </w:pPr>
    </w:p>
    <w:p w:rsidR="0021147D" w:rsidRPr="00533E4F" w:rsidRDefault="0021147D" w:rsidP="007D07F8">
      <w:pPr>
        <w:pStyle w:val="left16"/>
        <w:ind w:left="2160" w:hanging="720"/>
      </w:pPr>
      <w:r w:rsidRPr="00533E4F">
        <w:t>6.4.</w:t>
      </w:r>
      <w:r w:rsidR="00BB53CB" w:rsidRPr="00533E4F">
        <w:t>4</w:t>
      </w:r>
      <w:r w:rsidRPr="00533E4F">
        <w:tab/>
      </w:r>
      <w:r w:rsidR="006B6584" w:rsidRPr="00533E4F">
        <w:t>A former youth under government care</w:t>
      </w:r>
      <w:r w:rsidRPr="00533E4F">
        <w:t xml:space="preserve"> member of </w:t>
      </w:r>
      <w:r w:rsidR="006B6584" w:rsidRPr="00533E4F">
        <w:t>Future World Leaders</w:t>
      </w:r>
      <w:r w:rsidRPr="00533E4F">
        <w:t>:</w:t>
      </w:r>
    </w:p>
    <w:p w:rsidR="0021147D" w:rsidRPr="00533E4F" w:rsidRDefault="0021147D">
      <w:pPr>
        <w:pStyle w:val="bul112"/>
        <w:ind w:left="2520" w:hanging="360"/>
      </w:pPr>
      <w:r w:rsidRPr="00533E4F">
        <w:t>a.</w:t>
      </w:r>
      <w:r w:rsidRPr="00533E4F">
        <w:tab/>
      </w:r>
      <w:r w:rsidR="006B6584" w:rsidRPr="00533E4F">
        <w:t>is entitled</w:t>
      </w:r>
      <w:r w:rsidRPr="00533E4F">
        <w:t xml:space="preserve"> to attend all annual meetings, general meetings, and</w:t>
      </w:r>
    </w:p>
    <w:p w:rsidR="006B6584" w:rsidRPr="00533E4F" w:rsidRDefault="0021147D">
      <w:pPr>
        <w:pStyle w:val="bul112"/>
        <w:ind w:left="2520" w:hanging="360"/>
      </w:pPr>
      <w:r w:rsidRPr="00533E4F">
        <w:t>b.</w:t>
      </w:r>
      <w:r w:rsidRPr="00533E4F">
        <w:tab/>
      </w:r>
      <w:r w:rsidR="006B6584" w:rsidRPr="00533E4F">
        <w:t xml:space="preserve">can vote on </w:t>
      </w:r>
      <w:r w:rsidR="007D07F8" w:rsidRPr="00533E4F">
        <w:t>matters involving the program curriculum, and</w:t>
      </w:r>
    </w:p>
    <w:p w:rsidR="0021147D" w:rsidRPr="00533E4F" w:rsidRDefault="006B6584">
      <w:pPr>
        <w:pStyle w:val="bul112"/>
        <w:ind w:left="2520" w:hanging="360"/>
      </w:pPr>
      <w:r w:rsidRPr="00533E4F">
        <w:t xml:space="preserve">c.   </w:t>
      </w:r>
      <w:r w:rsidR="0021147D" w:rsidRPr="00533E4F">
        <w:t xml:space="preserve">has other privileges and responsibilities described in related policies passed by the board of </w:t>
      </w:r>
      <w:r w:rsidRPr="00533E4F">
        <w:t>Future World Leaders</w:t>
      </w:r>
      <w:r w:rsidR="0021147D" w:rsidRPr="00533E4F">
        <w:t>.</w:t>
      </w:r>
    </w:p>
    <w:p w:rsidR="007D07F8" w:rsidRPr="00533E4F" w:rsidRDefault="007D07F8" w:rsidP="007D07F8">
      <w:pPr>
        <w:pStyle w:val="bul112"/>
        <w:ind w:left="0" w:firstLine="0"/>
      </w:pPr>
    </w:p>
    <w:p w:rsidR="007D07F8" w:rsidRPr="00533E4F" w:rsidRDefault="007D07F8" w:rsidP="007D07F8">
      <w:pPr>
        <w:pStyle w:val="left16"/>
        <w:ind w:left="2160" w:hanging="720"/>
      </w:pPr>
      <w:r w:rsidRPr="00533E4F">
        <w:t>6.4.</w:t>
      </w:r>
      <w:r w:rsidR="00BB53CB" w:rsidRPr="00533E4F">
        <w:t>5</w:t>
      </w:r>
      <w:r w:rsidRPr="00533E4F">
        <w:tab/>
        <w:t>An honorary member of Future World Leaders:</w:t>
      </w:r>
    </w:p>
    <w:p w:rsidR="007D07F8" w:rsidRPr="00533E4F" w:rsidRDefault="007D07F8" w:rsidP="007D07F8">
      <w:pPr>
        <w:pStyle w:val="bul112"/>
        <w:ind w:left="2520" w:hanging="360"/>
      </w:pPr>
      <w:r w:rsidRPr="00533E4F">
        <w:t>a.</w:t>
      </w:r>
      <w:r w:rsidRPr="00533E4F">
        <w:tab/>
      </w:r>
      <w:r w:rsidR="006A6B3F" w:rsidRPr="00533E4F">
        <w:t>may be invited</w:t>
      </w:r>
      <w:r w:rsidRPr="00533E4F">
        <w:t xml:space="preserve"> to attend all annual meetings, general meetings and special meetings, and</w:t>
      </w:r>
    </w:p>
    <w:p w:rsidR="007D07F8" w:rsidRPr="00533E4F" w:rsidRDefault="007D07F8" w:rsidP="007D07F8">
      <w:pPr>
        <w:pStyle w:val="bul112"/>
        <w:ind w:left="2520" w:hanging="360"/>
      </w:pPr>
      <w:r w:rsidRPr="00533E4F">
        <w:t>b.   has other privileges and responsibilities described in related policies passed by the board of Future World Leaders.</w:t>
      </w:r>
    </w:p>
    <w:p w:rsidR="0021147D" w:rsidRPr="00533E4F" w:rsidRDefault="0021147D" w:rsidP="00BB53CB">
      <w:pPr>
        <w:pStyle w:val="bul1212"/>
        <w:ind w:left="0" w:firstLine="0"/>
      </w:pPr>
    </w:p>
    <w:p w:rsidR="0021147D" w:rsidRPr="00533E4F" w:rsidRDefault="0021147D">
      <w:pPr>
        <w:pStyle w:val="bul1212"/>
        <w:rPr>
          <w:i/>
        </w:rPr>
      </w:pPr>
      <w:r w:rsidRPr="00533E4F">
        <w:t>6.5</w:t>
      </w:r>
      <w:r w:rsidRPr="00533E4F">
        <w:tab/>
      </w:r>
      <w:r w:rsidRPr="00533E4F">
        <w:rPr>
          <w:i/>
        </w:rPr>
        <w:t>What are member responsibilities?</w:t>
      </w:r>
    </w:p>
    <w:p w:rsidR="0021147D" w:rsidRPr="00533E4F" w:rsidRDefault="0021147D">
      <w:pPr>
        <w:pStyle w:val="left16"/>
      </w:pPr>
      <w:r w:rsidRPr="00533E4F">
        <w:t xml:space="preserve">A member of </w:t>
      </w:r>
      <w:r w:rsidR="007D07F8" w:rsidRPr="00533E4F">
        <w:t>Future World Leaders</w:t>
      </w:r>
      <w:r w:rsidRPr="00533E4F">
        <w:t xml:space="preserve"> is responsible to:</w:t>
      </w:r>
    </w:p>
    <w:p w:rsidR="0021147D" w:rsidRPr="00533E4F" w:rsidRDefault="00562CA9" w:rsidP="00562CA9">
      <w:pPr>
        <w:pStyle w:val="bul112"/>
        <w:ind w:left="2439" w:hanging="1021"/>
      </w:pPr>
      <w:r w:rsidRPr="00533E4F">
        <w:t xml:space="preserve">a.  </w:t>
      </w:r>
      <w:r w:rsidR="0021147D" w:rsidRPr="00533E4F">
        <w:t xml:space="preserve">support the purpose and core values of </w:t>
      </w:r>
      <w:r w:rsidR="00E669C7" w:rsidRPr="00533E4F">
        <w:t>Future World Leaders</w:t>
      </w:r>
      <w:r w:rsidR="0021147D" w:rsidRPr="00533E4F">
        <w:t>,</w:t>
      </w:r>
    </w:p>
    <w:p w:rsidR="0021147D" w:rsidRPr="00533E4F" w:rsidRDefault="0021147D" w:rsidP="00562CA9">
      <w:pPr>
        <w:pStyle w:val="bul112"/>
        <w:ind w:left="720" w:firstLine="720"/>
      </w:pPr>
      <w:r w:rsidRPr="00533E4F">
        <w:t>b.</w:t>
      </w:r>
      <w:r w:rsidR="00E669C7" w:rsidRPr="00533E4F">
        <w:t xml:space="preserve"> </w:t>
      </w:r>
      <w:r w:rsidR="00562CA9" w:rsidRPr="00533E4F">
        <w:t xml:space="preserve"> </w:t>
      </w:r>
      <w:r w:rsidRPr="00533E4F">
        <w:t xml:space="preserve">abide by the by-laws and policies of </w:t>
      </w:r>
      <w:r w:rsidR="00E669C7" w:rsidRPr="00533E4F">
        <w:t>Future World Leaders</w:t>
      </w:r>
      <w:r w:rsidRPr="00533E4F">
        <w:t>.</w:t>
      </w:r>
    </w:p>
    <w:p w:rsidR="0021147D" w:rsidRPr="00533E4F" w:rsidRDefault="0021147D">
      <w:pPr>
        <w:ind w:left="720"/>
        <w:rPr>
          <w:rFonts w:ascii="Arial" w:hAnsi="Arial"/>
          <w:i/>
        </w:rPr>
      </w:pPr>
    </w:p>
    <w:p w:rsidR="0021147D" w:rsidRPr="00533E4F" w:rsidRDefault="0021147D">
      <w:pPr>
        <w:pStyle w:val="bul1212"/>
        <w:rPr>
          <w:i/>
        </w:rPr>
      </w:pPr>
      <w:r w:rsidRPr="00533E4F">
        <w:t>6.</w:t>
      </w:r>
      <w:r w:rsidR="00E669C7" w:rsidRPr="00533E4F">
        <w:t>6</w:t>
      </w:r>
      <w:r w:rsidRPr="00533E4F">
        <w:tab/>
      </w:r>
      <w:r w:rsidRPr="00533E4F">
        <w:rPr>
          <w:i/>
        </w:rPr>
        <w:t>How is membership ended?</w:t>
      </w:r>
    </w:p>
    <w:p w:rsidR="0021147D" w:rsidRPr="00533E4F" w:rsidRDefault="0021147D">
      <w:pPr>
        <w:pStyle w:val="left16"/>
      </w:pPr>
      <w:r w:rsidRPr="00533E4F">
        <w:t xml:space="preserve">Members may end their relationship </w:t>
      </w:r>
      <w:r w:rsidR="007D07F8" w:rsidRPr="00533E4F">
        <w:t>with</w:t>
      </w:r>
      <w:r w:rsidRPr="00533E4F">
        <w:t xml:space="preserve"> </w:t>
      </w:r>
      <w:r w:rsidR="00E669C7" w:rsidRPr="00533E4F">
        <w:t>Future World Leaders</w:t>
      </w:r>
      <w:r w:rsidRPr="00533E4F">
        <w:t xml:space="preserve"> by:</w:t>
      </w:r>
    </w:p>
    <w:p w:rsidR="0021147D" w:rsidRPr="00533E4F" w:rsidRDefault="00E669C7" w:rsidP="00562CA9">
      <w:pPr>
        <w:pStyle w:val="bul112"/>
        <w:ind w:left="720" w:firstLine="720"/>
      </w:pPr>
      <w:r w:rsidRPr="00533E4F">
        <w:t xml:space="preserve">a.  </w:t>
      </w:r>
      <w:r w:rsidR="0021147D" w:rsidRPr="00533E4F">
        <w:t>writing a notice to the Board, or</w:t>
      </w:r>
    </w:p>
    <w:p w:rsidR="0021147D" w:rsidRPr="00533E4F" w:rsidRDefault="00E669C7" w:rsidP="00562CA9">
      <w:pPr>
        <w:pStyle w:val="bul112"/>
        <w:ind w:left="720" w:firstLine="720"/>
      </w:pPr>
      <w:r w:rsidRPr="00533E4F">
        <w:t xml:space="preserve">b.  </w:t>
      </w:r>
      <w:r w:rsidR="0021147D" w:rsidRPr="00533E4F">
        <w:t>being expelled by a majority vote of the Board</w:t>
      </w:r>
      <w:r w:rsidR="007D07F8" w:rsidRPr="00533E4F">
        <w:t>.</w:t>
      </w:r>
    </w:p>
    <w:p w:rsidR="0021147D" w:rsidRPr="00533E4F" w:rsidRDefault="0021147D">
      <w:pPr>
        <w:rPr>
          <w:rFonts w:ascii="Arial" w:hAnsi="Arial"/>
        </w:rPr>
      </w:pPr>
    </w:p>
    <w:p w:rsidR="0021147D" w:rsidRPr="00533E4F" w:rsidRDefault="0021147D" w:rsidP="0021147D">
      <w:pPr>
        <w:pStyle w:val="Heading3"/>
        <w:widowControl/>
        <w:spacing w:before="0" w:after="0"/>
        <w:rPr>
          <w:sz w:val="24"/>
        </w:rPr>
      </w:pPr>
      <w:bookmarkStart w:id="8" w:name="_Toc149715276"/>
      <w:r w:rsidRPr="00533E4F">
        <w:rPr>
          <w:sz w:val="24"/>
        </w:rPr>
        <w:t>7.0</w:t>
      </w:r>
      <w:r w:rsidRPr="00533E4F">
        <w:rPr>
          <w:sz w:val="24"/>
        </w:rPr>
        <w:tab/>
        <w:t>Meetings</w:t>
      </w:r>
      <w:bookmarkEnd w:id="8"/>
    </w:p>
    <w:p w:rsidR="0021147D" w:rsidRPr="00533E4F" w:rsidRDefault="0021147D">
      <w:pPr>
        <w:ind w:left="720"/>
        <w:rPr>
          <w:rFonts w:ascii="Arial" w:hAnsi="Arial"/>
        </w:rPr>
      </w:pPr>
    </w:p>
    <w:p w:rsidR="0021147D" w:rsidRPr="00435361" w:rsidRDefault="0021147D" w:rsidP="00435361">
      <w:pPr>
        <w:pStyle w:val="bul1212"/>
        <w:rPr>
          <w:i/>
        </w:rPr>
      </w:pPr>
      <w:r w:rsidRPr="00533E4F">
        <w:t>7.1</w:t>
      </w:r>
      <w:r w:rsidRPr="00533E4F">
        <w:tab/>
      </w:r>
      <w:r w:rsidRPr="00533E4F">
        <w:rPr>
          <w:i/>
        </w:rPr>
        <w:t>How many people must be present to have a quorum?</w:t>
      </w:r>
    </w:p>
    <w:p w:rsidR="00473005" w:rsidRDefault="0015794C" w:rsidP="00473005">
      <w:pPr>
        <w:pStyle w:val="left16"/>
        <w:rPr>
          <w:rStyle w:val="normaltextrun1"/>
          <w:rFonts w:cs="Arial"/>
          <w:szCs w:val="22"/>
          <w:lang w:val="en-US"/>
        </w:rPr>
      </w:pPr>
      <w:r w:rsidRPr="00435361">
        <w:rPr>
          <w:rStyle w:val="normaltextrun1"/>
          <w:rFonts w:cs="Arial"/>
          <w:szCs w:val="22"/>
          <w:lang w:val="en-US"/>
        </w:rPr>
        <w:t xml:space="preserve">The presence, in person of </w:t>
      </w:r>
      <w:r w:rsidRPr="00881D35">
        <w:rPr>
          <w:rStyle w:val="normaltextrun1"/>
          <w:rFonts w:cs="Arial"/>
          <w:szCs w:val="22"/>
          <w:lang w:val="en-US"/>
        </w:rPr>
        <w:t>two of the three (2/3) Founders and the majority of all current members of the Board of Directors shall be necessary at any meeting to constitute a quorum to transact</w:t>
      </w:r>
      <w:r w:rsidRPr="00435361">
        <w:rPr>
          <w:rStyle w:val="normaltextrun1"/>
          <w:rFonts w:cs="Arial"/>
          <w:szCs w:val="22"/>
          <w:lang w:val="en-US"/>
        </w:rPr>
        <w:t xml:space="preserve"> business.</w:t>
      </w:r>
    </w:p>
    <w:p w:rsidR="00473005" w:rsidRPr="00473005" w:rsidRDefault="00473005" w:rsidP="00473005">
      <w:pPr>
        <w:pStyle w:val="left16"/>
        <w:spacing w:before="0"/>
        <w:ind w:left="720" w:firstLine="720"/>
        <w:rPr>
          <w:rFonts w:cs="Arial"/>
        </w:rPr>
      </w:pPr>
      <w:r w:rsidRPr="00473005">
        <w:rPr>
          <w:rFonts w:cs="Arial"/>
        </w:rPr>
        <w:t>The quorum must subsist during the entire course of the</w:t>
      </w:r>
    </w:p>
    <w:p w:rsidR="00473005" w:rsidRPr="00473005" w:rsidRDefault="00473005" w:rsidP="00473005">
      <w:pPr>
        <w:pStyle w:val="left16"/>
        <w:spacing w:before="0"/>
        <w:rPr>
          <w:rFonts w:cs="Arial"/>
        </w:rPr>
      </w:pPr>
      <w:r w:rsidRPr="00473005">
        <w:rPr>
          <w:rFonts w:cs="Arial"/>
        </w:rPr>
        <w:t>meeting.</w:t>
      </w:r>
    </w:p>
    <w:p w:rsidR="0021147D" w:rsidRPr="00435361" w:rsidRDefault="0021147D">
      <w:pPr>
        <w:pStyle w:val="bul1212"/>
        <w:rPr>
          <w:rFonts w:cs="Arial"/>
          <w:sz w:val="28"/>
        </w:rPr>
      </w:pPr>
    </w:p>
    <w:p w:rsidR="0021147D" w:rsidRPr="00504156" w:rsidRDefault="0021147D">
      <w:pPr>
        <w:pStyle w:val="bul1212"/>
        <w:rPr>
          <w:i/>
        </w:rPr>
      </w:pPr>
      <w:r w:rsidRPr="00504156">
        <w:t>7.2</w:t>
      </w:r>
      <w:r w:rsidRPr="00504156">
        <w:tab/>
      </w:r>
      <w:r w:rsidRPr="00504156">
        <w:rPr>
          <w:i/>
        </w:rPr>
        <w:t>Who decides the time and place of the annual general meetings?</w:t>
      </w:r>
    </w:p>
    <w:p w:rsidR="0021147D" w:rsidRPr="00435361" w:rsidRDefault="0021147D" w:rsidP="00435361">
      <w:pPr>
        <w:pStyle w:val="left16"/>
        <w:rPr>
          <w:lang w:val="en-US"/>
        </w:rPr>
      </w:pPr>
      <w:r w:rsidRPr="00504156">
        <w:t xml:space="preserve">In each calendar year, the Board </w:t>
      </w:r>
      <w:r w:rsidR="00435361">
        <w:t xml:space="preserve">of Directors </w:t>
      </w:r>
      <w:r w:rsidRPr="00504156">
        <w:t>will decide on a place and time for the annual general meeting</w:t>
      </w:r>
      <w:r w:rsidR="00473005">
        <w:t xml:space="preserve"> to</w:t>
      </w:r>
      <w:r w:rsidR="00435361">
        <w:t xml:space="preserve"> take place in the month of August</w:t>
      </w:r>
      <w:r w:rsidRPr="00504156">
        <w:t xml:space="preserve"> following the end of the fiscal year.  </w:t>
      </w:r>
    </w:p>
    <w:p w:rsidR="0021147D" w:rsidRPr="00504156" w:rsidRDefault="0021147D">
      <w:pPr>
        <w:pStyle w:val="bul112"/>
      </w:pPr>
    </w:p>
    <w:p w:rsidR="0021147D" w:rsidRPr="00504156" w:rsidRDefault="0021147D">
      <w:pPr>
        <w:pStyle w:val="bul1212"/>
        <w:rPr>
          <w:i/>
        </w:rPr>
      </w:pPr>
      <w:r w:rsidRPr="00504156">
        <w:t>7.3</w:t>
      </w:r>
      <w:r w:rsidRPr="00504156">
        <w:tab/>
      </w:r>
      <w:r w:rsidRPr="00504156">
        <w:rPr>
          <w:i/>
        </w:rPr>
        <w:t>What business is carried out at an annual general meeting?</w:t>
      </w:r>
    </w:p>
    <w:p w:rsidR="0021147D" w:rsidRPr="00504156" w:rsidRDefault="0021147D">
      <w:pPr>
        <w:pStyle w:val="left16"/>
      </w:pPr>
      <w:r w:rsidRPr="00504156">
        <w:t>The annual general meeting must include:</w:t>
      </w:r>
    </w:p>
    <w:p w:rsidR="0021147D" w:rsidRPr="00504156" w:rsidRDefault="00EC5DB6" w:rsidP="00562CA9">
      <w:pPr>
        <w:pStyle w:val="bul112"/>
        <w:ind w:left="720" w:firstLine="720"/>
      </w:pPr>
      <w:r>
        <w:t xml:space="preserve">a.  </w:t>
      </w:r>
      <w:r w:rsidR="0021147D" w:rsidRPr="00504156">
        <w:t>minutes from the last annual general meeting</w:t>
      </w:r>
      <w:r w:rsidR="00B047A5">
        <w:t>;</w:t>
      </w:r>
    </w:p>
    <w:p w:rsidR="0021147D" w:rsidRPr="00504156" w:rsidRDefault="00EC5DB6" w:rsidP="00562CA9">
      <w:pPr>
        <w:pStyle w:val="bul112"/>
        <w:ind w:left="720" w:firstLine="720"/>
      </w:pPr>
      <w:r>
        <w:t xml:space="preserve">b.  </w:t>
      </w:r>
      <w:r w:rsidR="0021147D" w:rsidRPr="00504156">
        <w:t xml:space="preserve">an annual report on the business of </w:t>
      </w:r>
      <w:r w:rsidR="00B047A5">
        <w:t>Future World Leaders;</w:t>
      </w:r>
    </w:p>
    <w:p w:rsidR="0021147D" w:rsidRPr="00473005" w:rsidRDefault="00EC5DB6" w:rsidP="00562CA9">
      <w:pPr>
        <w:pStyle w:val="bul112"/>
        <w:ind w:left="720" w:firstLine="720"/>
      </w:pPr>
      <w:r>
        <w:t xml:space="preserve">c.  </w:t>
      </w:r>
      <w:r w:rsidR="0021147D" w:rsidRPr="00504156">
        <w:t>a financial review of the past fiscal year</w:t>
      </w:r>
      <w:r w:rsidR="00B047A5">
        <w:t>;</w:t>
      </w:r>
      <w:r w:rsidR="0021147D" w:rsidRPr="00504156">
        <w:rPr>
          <w:rStyle w:val="FootnoteCharacters"/>
          <w:color w:val="3366FF"/>
        </w:rPr>
        <w:footnoteReference w:id="2"/>
      </w:r>
      <w:r w:rsidR="0021147D" w:rsidRPr="00504156">
        <w:t xml:space="preserve"> </w:t>
      </w:r>
    </w:p>
    <w:p w:rsidR="0021147D" w:rsidRPr="00504156" w:rsidRDefault="00EC5DB6" w:rsidP="00562CA9">
      <w:pPr>
        <w:pStyle w:val="bul112"/>
        <w:ind w:left="720" w:firstLine="720"/>
      </w:pPr>
      <w:r>
        <w:t xml:space="preserve">d.  </w:t>
      </w:r>
      <w:r w:rsidR="0021147D" w:rsidRPr="007A74C4">
        <w:t>an election of Board members if required.</w:t>
      </w:r>
    </w:p>
    <w:p w:rsidR="0021147D" w:rsidRPr="00504156" w:rsidRDefault="0021147D">
      <w:pPr>
        <w:rPr>
          <w:rFonts w:ascii="Arial" w:hAnsi="Arial"/>
        </w:rPr>
      </w:pPr>
    </w:p>
    <w:p w:rsidR="0021147D" w:rsidRPr="00504156" w:rsidRDefault="0021147D">
      <w:pPr>
        <w:pStyle w:val="bul1212"/>
        <w:rPr>
          <w:i/>
        </w:rPr>
      </w:pPr>
      <w:r w:rsidRPr="00504156">
        <w:t>7.4</w:t>
      </w:r>
      <w:r w:rsidRPr="00504156">
        <w:tab/>
      </w:r>
      <w:r w:rsidRPr="00504156">
        <w:rPr>
          <w:i/>
        </w:rPr>
        <w:t>When and how are</w:t>
      </w:r>
      <w:r w:rsidRPr="00504156">
        <w:t xml:space="preserve"> </w:t>
      </w:r>
      <w:r w:rsidRPr="00504156">
        <w:rPr>
          <w:i/>
        </w:rPr>
        <w:t>general meetings and</w:t>
      </w:r>
      <w:r w:rsidRPr="00504156">
        <w:t xml:space="preserve"> </w:t>
      </w:r>
      <w:r w:rsidRPr="00504156">
        <w:rPr>
          <w:i/>
        </w:rPr>
        <w:t>special meetings held?</w:t>
      </w:r>
    </w:p>
    <w:p w:rsidR="0021147D" w:rsidRPr="00504156" w:rsidRDefault="0021147D">
      <w:pPr>
        <w:pStyle w:val="Header"/>
        <w:rPr>
          <w:rFonts w:ascii="Arial" w:hAnsi="Arial"/>
        </w:rPr>
      </w:pPr>
    </w:p>
    <w:p w:rsidR="0021147D" w:rsidRPr="00B047A5" w:rsidRDefault="00B047A5" w:rsidP="00B047A5">
      <w:pPr>
        <w:pStyle w:val="bul112"/>
        <w:rPr>
          <w:lang w:val="en-US"/>
        </w:rPr>
      </w:pPr>
      <w:r>
        <w:t>7.4.</w:t>
      </w:r>
      <w:r w:rsidR="00EC7628">
        <w:t>1</w:t>
      </w:r>
      <w:r>
        <w:t xml:space="preserve">   </w:t>
      </w:r>
      <w:r w:rsidR="00EC7628">
        <w:t>A general or s</w:t>
      </w:r>
      <w:r w:rsidR="0021147D" w:rsidRPr="00504156">
        <w:t xml:space="preserve">pecial meeting of </w:t>
      </w:r>
      <w:r>
        <w:t>Future World Leaders</w:t>
      </w:r>
      <w:r w:rsidR="0021147D" w:rsidRPr="00504156">
        <w:t xml:space="preserve"> may be called at any time by:</w:t>
      </w:r>
    </w:p>
    <w:p w:rsidR="0021147D" w:rsidRPr="007A74C4" w:rsidRDefault="0021147D">
      <w:pPr>
        <w:pStyle w:val="bul15"/>
      </w:pPr>
      <w:r w:rsidRPr="007A74C4">
        <w:t>a.</w:t>
      </w:r>
      <w:r w:rsidRPr="007A74C4">
        <w:tab/>
        <w:t>the President, or</w:t>
      </w:r>
    </w:p>
    <w:p w:rsidR="0021147D" w:rsidRPr="007A74C4" w:rsidRDefault="0021147D">
      <w:pPr>
        <w:pStyle w:val="bul15"/>
      </w:pPr>
      <w:r w:rsidRPr="007A74C4">
        <w:t>b.</w:t>
      </w:r>
      <w:r w:rsidRPr="007A74C4">
        <w:tab/>
        <w:t>the Vice President, or</w:t>
      </w:r>
    </w:p>
    <w:p w:rsidR="0021147D" w:rsidRPr="00B27AD8" w:rsidRDefault="0021147D" w:rsidP="00B27AD8">
      <w:pPr>
        <w:pStyle w:val="bul15"/>
      </w:pPr>
      <w:r w:rsidRPr="007A74C4">
        <w:t>c.</w:t>
      </w:r>
      <w:r w:rsidRPr="007A74C4">
        <w:tab/>
        <w:t>a majority vote of the Board</w:t>
      </w:r>
      <w:r w:rsidR="007A74C4">
        <w:t>.</w:t>
      </w:r>
    </w:p>
    <w:p w:rsidR="0021147D" w:rsidRDefault="0021147D">
      <w:pPr>
        <w:pStyle w:val="bul112"/>
        <w:rPr>
          <w:highlight w:val="yellow"/>
        </w:rPr>
      </w:pPr>
    </w:p>
    <w:p w:rsidR="00B27AD8" w:rsidRPr="006A6B3F" w:rsidRDefault="006A6B3F" w:rsidP="006A6B3F">
      <w:pPr>
        <w:pStyle w:val="bul112"/>
        <w:rPr>
          <w:lang w:val="en-US"/>
        </w:rPr>
      </w:pPr>
      <w:r w:rsidRPr="006A6B3F">
        <w:t xml:space="preserve">7.4.2   </w:t>
      </w:r>
      <w:r w:rsidRPr="006A6B3F">
        <w:rPr>
          <w:lang w:val="en-US"/>
        </w:rPr>
        <w:t>Neither the business to be transacted at, nor the purpose of, any general or special meeting of the Board of Directors need be specified in the notice, unless specifically required by law. </w:t>
      </w:r>
    </w:p>
    <w:p w:rsidR="0021147D" w:rsidRPr="00504156" w:rsidRDefault="0021147D" w:rsidP="00B047A5">
      <w:pPr>
        <w:pStyle w:val="left12"/>
        <w:ind w:left="0"/>
      </w:pPr>
    </w:p>
    <w:p w:rsidR="0021147D" w:rsidRPr="00504156" w:rsidRDefault="0021147D">
      <w:pPr>
        <w:ind w:left="720"/>
        <w:rPr>
          <w:rFonts w:ascii="Arial" w:hAnsi="Arial"/>
          <w:i/>
        </w:rPr>
      </w:pPr>
      <w:r w:rsidRPr="00504156">
        <w:rPr>
          <w:rFonts w:ascii="Arial" w:hAnsi="Arial"/>
        </w:rPr>
        <w:t>7.5</w:t>
      </w:r>
      <w:r w:rsidRPr="00504156">
        <w:rPr>
          <w:rFonts w:ascii="Arial" w:hAnsi="Arial"/>
        </w:rPr>
        <w:tab/>
      </w:r>
      <w:r w:rsidRPr="00504156">
        <w:rPr>
          <w:rFonts w:ascii="Arial" w:hAnsi="Arial"/>
          <w:i/>
        </w:rPr>
        <w:t>How and when are meeting notices sent?</w:t>
      </w:r>
    </w:p>
    <w:p w:rsidR="0021147D" w:rsidRPr="00504156" w:rsidRDefault="0021147D">
      <w:pPr>
        <w:pStyle w:val="bul112"/>
      </w:pPr>
    </w:p>
    <w:p w:rsidR="007A74C4" w:rsidRDefault="0021147D">
      <w:pPr>
        <w:pStyle w:val="bul112"/>
      </w:pPr>
      <w:r w:rsidRPr="00504156">
        <w:t>7.5.1</w:t>
      </w:r>
      <w:r w:rsidRPr="00504156">
        <w:tab/>
        <w:t>Notices of annual general meetings</w:t>
      </w:r>
      <w:r w:rsidR="007A74C4">
        <w:t xml:space="preserve"> and</w:t>
      </w:r>
      <w:r w:rsidRPr="00504156">
        <w:t xml:space="preserve"> general meetings must be sent at least ten (10) days before the meeting date.</w:t>
      </w:r>
    </w:p>
    <w:p w:rsidR="007A74C4" w:rsidRDefault="007A74C4">
      <w:pPr>
        <w:pStyle w:val="bul112"/>
      </w:pPr>
    </w:p>
    <w:p w:rsidR="0021147D" w:rsidRPr="00504156" w:rsidRDefault="007A74C4">
      <w:pPr>
        <w:pStyle w:val="bul112"/>
      </w:pPr>
      <w:r>
        <w:t xml:space="preserve">7.5.2   </w:t>
      </w:r>
      <w:r w:rsidRPr="007A74C4">
        <w:rPr>
          <w:lang w:val="en-US"/>
        </w:rPr>
        <w:t>Notice of special meeting</w:t>
      </w:r>
      <w:r w:rsidR="00B27AD8">
        <w:rPr>
          <w:lang w:val="en-US"/>
        </w:rPr>
        <w:t>s</w:t>
      </w:r>
      <w:r w:rsidRPr="007A74C4">
        <w:rPr>
          <w:lang w:val="en-US"/>
        </w:rPr>
        <w:t xml:space="preserve"> of the Board of Directors shall be given at least two (2) days in advance of the meeting.</w:t>
      </w:r>
      <w:r w:rsidR="00B27AD8">
        <w:rPr>
          <w:lang w:val="en-US"/>
        </w:rPr>
        <w:t xml:space="preserve"> However, notice can be waived in the case of an emergency.</w:t>
      </w:r>
      <w:r w:rsidR="0021147D" w:rsidRPr="00504156">
        <w:t xml:space="preserve"> </w:t>
      </w:r>
    </w:p>
    <w:p w:rsidR="0021147D" w:rsidRPr="00504156" w:rsidRDefault="0021147D">
      <w:pPr>
        <w:pStyle w:val="bul112"/>
      </w:pPr>
    </w:p>
    <w:p w:rsidR="0021147D" w:rsidRPr="00504156" w:rsidRDefault="0021147D">
      <w:pPr>
        <w:pStyle w:val="bul112"/>
      </w:pPr>
      <w:r w:rsidRPr="00504156">
        <w:t>7.5.2</w:t>
      </w:r>
      <w:r w:rsidRPr="00504156">
        <w:tab/>
      </w:r>
      <w:r w:rsidR="007A74C4">
        <w:t>The Secretary</w:t>
      </w:r>
      <w:r w:rsidRPr="00504156">
        <w:t xml:space="preserve"> will send </w:t>
      </w:r>
      <w:r w:rsidR="007A74C4">
        <w:t xml:space="preserve">the </w:t>
      </w:r>
      <w:r w:rsidRPr="00504156">
        <w:t>notices by letter, e-mail</w:t>
      </w:r>
      <w:r w:rsidR="007A74C4">
        <w:t>,</w:t>
      </w:r>
      <w:r w:rsidRPr="00504156">
        <w:t xml:space="preserve"> or by telephone.</w:t>
      </w:r>
    </w:p>
    <w:p w:rsidR="0021147D" w:rsidRPr="00504156" w:rsidRDefault="0021147D">
      <w:pPr>
        <w:pStyle w:val="bul112"/>
      </w:pPr>
    </w:p>
    <w:p w:rsidR="0021147D" w:rsidRPr="00504156" w:rsidRDefault="0021147D">
      <w:pPr>
        <w:pStyle w:val="bul112"/>
      </w:pPr>
      <w:r w:rsidRPr="00504156">
        <w:t>7.5.3</w:t>
      </w:r>
      <w:r w:rsidRPr="00504156">
        <w:tab/>
      </w:r>
      <w:r w:rsidRPr="00881D35">
        <w:t>Even if one or more members do not receive a meeting notice, resolutions or any other business conducted at the meeting will be valid.</w:t>
      </w:r>
    </w:p>
    <w:p w:rsidR="0021147D" w:rsidRPr="00504156" w:rsidRDefault="0021147D">
      <w:pPr>
        <w:ind w:left="720"/>
        <w:rPr>
          <w:rFonts w:ascii="Arial" w:hAnsi="Arial"/>
        </w:rPr>
      </w:pPr>
    </w:p>
    <w:p w:rsidR="0021147D" w:rsidRPr="00504156" w:rsidRDefault="0021147D">
      <w:pPr>
        <w:ind w:left="720"/>
        <w:rPr>
          <w:rFonts w:ascii="Arial" w:hAnsi="Arial"/>
          <w:i/>
        </w:rPr>
      </w:pPr>
      <w:r w:rsidRPr="00504156">
        <w:rPr>
          <w:rFonts w:ascii="Arial" w:hAnsi="Arial"/>
        </w:rPr>
        <w:t>7.6</w:t>
      </w:r>
      <w:r w:rsidRPr="00504156">
        <w:rPr>
          <w:rFonts w:ascii="Arial" w:hAnsi="Arial"/>
        </w:rPr>
        <w:tab/>
      </w:r>
      <w:r w:rsidRPr="00504156">
        <w:rPr>
          <w:rFonts w:ascii="Arial" w:hAnsi="Arial"/>
          <w:i/>
        </w:rPr>
        <w:t>What parliamentary rules will be used at meetings?</w:t>
      </w:r>
    </w:p>
    <w:p w:rsidR="0021147D" w:rsidRPr="00504156" w:rsidRDefault="0021147D">
      <w:pPr>
        <w:pStyle w:val="left16"/>
      </w:pPr>
      <w:r w:rsidRPr="00504156">
        <w:t xml:space="preserve">Robert's Rules of Order will be the accepted form of parliamentary procedure at annual general meetings, general meetings and special meetings of </w:t>
      </w:r>
      <w:r w:rsidR="00AE4509">
        <w:t>Future World Leaders</w:t>
      </w:r>
      <w:r w:rsidRPr="00504156">
        <w:t>.</w:t>
      </w:r>
    </w:p>
    <w:p w:rsidR="0021147D" w:rsidRPr="00504156" w:rsidRDefault="0021147D">
      <w:pPr>
        <w:ind w:left="720"/>
        <w:rPr>
          <w:rFonts w:ascii="Arial" w:hAnsi="Arial"/>
        </w:rPr>
      </w:pPr>
    </w:p>
    <w:p w:rsidR="0021147D" w:rsidRPr="00504156" w:rsidRDefault="0021147D">
      <w:pPr>
        <w:ind w:left="720"/>
        <w:rPr>
          <w:rFonts w:ascii="Arial" w:hAnsi="Arial"/>
          <w:i/>
        </w:rPr>
      </w:pPr>
      <w:r w:rsidRPr="00504156">
        <w:rPr>
          <w:rFonts w:ascii="Arial" w:hAnsi="Arial"/>
        </w:rPr>
        <w:t>7.7</w:t>
      </w:r>
      <w:r w:rsidRPr="00504156">
        <w:rPr>
          <w:rFonts w:ascii="Arial" w:hAnsi="Arial"/>
        </w:rPr>
        <w:tab/>
      </w:r>
      <w:r w:rsidRPr="00504156">
        <w:rPr>
          <w:rFonts w:ascii="Arial" w:hAnsi="Arial"/>
          <w:i/>
        </w:rPr>
        <w:t xml:space="preserve">Who can vote? How can members vote? </w:t>
      </w:r>
    </w:p>
    <w:p w:rsidR="0021147D" w:rsidRPr="00504156" w:rsidRDefault="0021147D">
      <w:pPr>
        <w:pStyle w:val="bul112"/>
      </w:pPr>
    </w:p>
    <w:p w:rsidR="0021147D" w:rsidRPr="00504156" w:rsidRDefault="0021147D">
      <w:pPr>
        <w:pStyle w:val="bul112"/>
      </w:pPr>
      <w:r w:rsidRPr="00504156">
        <w:t>7.7.1</w:t>
      </w:r>
      <w:r w:rsidRPr="00504156">
        <w:tab/>
        <w:t xml:space="preserve">Each </w:t>
      </w:r>
      <w:r w:rsidR="00747D62">
        <w:t xml:space="preserve">board </w:t>
      </w:r>
      <w:r w:rsidRPr="00504156">
        <w:t>member has one vote.</w:t>
      </w:r>
      <w:r w:rsidR="00747D62">
        <w:t xml:space="preserve"> Other members may have a vote on certain matters based on their membership category (as described in section 6.4)  </w:t>
      </w:r>
      <w:r w:rsidRPr="00504156">
        <w:t xml:space="preserve"> </w:t>
      </w:r>
    </w:p>
    <w:p w:rsidR="0021147D" w:rsidRPr="00504156" w:rsidRDefault="0021147D">
      <w:pPr>
        <w:pStyle w:val="bul112"/>
      </w:pPr>
    </w:p>
    <w:p w:rsidR="0021147D" w:rsidRPr="00504156" w:rsidRDefault="0021147D" w:rsidP="00AE4509">
      <w:pPr>
        <w:pStyle w:val="bul112"/>
      </w:pPr>
      <w:r w:rsidRPr="00504156">
        <w:t>7.7.2</w:t>
      </w:r>
      <w:r w:rsidRPr="00504156">
        <w:tab/>
        <w:t>Voting must be by a member (no proxy</w:t>
      </w:r>
      <w:r w:rsidRPr="00504156">
        <w:rPr>
          <w:rStyle w:val="FootnoteCharacters"/>
        </w:rPr>
        <w:footnoteReference w:id="3"/>
      </w:r>
      <w:r w:rsidRPr="00504156">
        <w:t xml:space="preserve"> votes).</w:t>
      </w:r>
    </w:p>
    <w:p w:rsidR="0021147D" w:rsidRPr="00504156" w:rsidRDefault="0021147D">
      <w:pPr>
        <w:pStyle w:val="bul112"/>
      </w:pPr>
    </w:p>
    <w:p w:rsidR="0021147D" w:rsidRPr="00881D35" w:rsidRDefault="0021147D">
      <w:pPr>
        <w:pStyle w:val="bul112"/>
      </w:pPr>
      <w:r w:rsidRPr="00504156">
        <w:t>7.7.3</w:t>
      </w:r>
      <w:r w:rsidRPr="00504156">
        <w:tab/>
      </w:r>
      <w:r w:rsidRPr="00881D35">
        <w:t xml:space="preserve">Voting may be by show of hands, secret ballot, e-mail </w:t>
      </w:r>
      <w:r w:rsidR="00AE4509" w:rsidRPr="00881D35">
        <w:t xml:space="preserve">or </w:t>
      </w:r>
      <w:r w:rsidRPr="00881D35">
        <w:t>other method determined by the board.</w:t>
      </w:r>
    </w:p>
    <w:p w:rsidR="0021147D" w:rsidRPr="00AE4509" w:rsidRDefault="0021147D">
      <w:pPr>
        <w:pStyle w:val="bul112"/>
        <w:rPr>
          <w:highlight w:val="yellow"/>
        </w:rPr>
      </w:pPr>
    </w:p>
    <w:p w:rsidR="00BB2035" w:rsidRPr="00F65A61" w:rsidRDefault="0021147D" w:rsidP="00F65A61">
      <w:pPr>
        <w:pStyle w:val="bul112"/>
      </w:pPr>
      <w:r w:rsidRPr="00E911C1">
        <w:t>7.7.4</w:t>
      </w:r>
      <w:r w:rsidRPr="00E911C1">
        <w:tab/>
      </w:r>
      <w:r w:rsidRPr="00AE4509">
        <w:rPr>
          <w:highlight w:val="yellow"/>
        </w:rPr>
        <w:t>A motion is passed if a simple majority (51%) of those who vote are in favour of the motion</w:t>
      </w:r>
      <w:r w:rsidRPr="00E911C1">
        <w:rPr>
          <w:highlight w:val="yellow"/>
        </w:rPr>
        <w:t>.</w:t>
      </w:r>
      <w:r w:rsidR="00310FB2" w:rsidRPr="00E911C1">
        <w:t xml:space="preserve"> A motion is passed if </w:t>
      </w:r>
      <w:r w:rsidR="00DE0F57">
        <w:t>two-thirds (66%)</w:t>
      </w:r>
      <w:r w:rsidR="00310FB2" w:rsidRPr="00E911C1">
        <w:t xml:space="preserve"> of the quorum vote </w:t>
      </w:r>
      <w:r w:rsidR="00E911C1" w:rsidRPr="00E911C1">
        <w:t>in favor of the motion.</w:t>
      </w:r>
    </w:p>
    <w:p w:rsidR="0021147D" w:rsidRPr="00504156" w:rsidRDefault="0021147D">
      <w:pPr>
        <w:rPr>
          <w:rFonts w:ascii="Arial" w:hAnsi="Arial"/>
        </w:rPr>
      </w:pPr>
    </w:p>
    <w:p w:rsidR="0021147D" w:rsidRPr="00504156" w:rsidRDefault="0021147D" w:rsidP="0021147D">
      <w:pPr>
        <w:pStyle w:val="Heading3"/>
        <w:widowControl/>
        <w:spacing w:before="0" w:after="0"/>
        <w:rPr>
          <w:sz w:val="24"/>
        </w:rPr>
      </w:pPr>
      <w:bookmarkStart w:id="9" w:name="_Toc149715277"/>
      <w:r w:rsidRPr="00504156">
        <w:rPr>
          <w:sz w:val="24"/>
        </w:rPr>
        <w:t>8.0</w:t>
      </w:r>
      <w:r w:rsidRPr="00504156">
        <w:rPr>
          <w:sz w:val="24"/>
        </w:rPr>
        <w:tab/>
        <w:t>Board of directors</w:t>
      </w:r>
      <w:bookmarkEnd w:id="9"/>
    </w:p>
    <w:p w:rsidR="0021147D" w:rsidRPr="00504156" w:rsidRDefault="0021147D">
      <w:pPr>
        <w:rPr>
          <w:rFonts w:ascii="Arial" w:hAnsi="Arial"/>
        </w:rPr>
      </w:pPr>
    </w:p>
    <w:p w:rsidR="0021147D" w:rsidRPr="00504156" w:rsidRDefault="0021147D">
      <w:pPr>
        <w:pStyle w:val="bul1212"/>
        <w:rPr>
          <w:i/>
        </w:rPr>
      </w:pPr>
      <w:r w:rsidRPr="00504156">
        <w:t>8.1</w:t>
      </w:r>
      <w:r w:rsidRPr="00504156">
        <w:tab/>
      </w:r>
      <w:r w:rsidRPr="00504156">
        <w:rPr>
          <w:i/>
        </w:rPr>
        <w:t>Who can be a Board member?</w:t>
      </w:r>
    </w:p>
    <w:p w:rsidR="0021147D" w:rsidRPr="00504156" w:rsidRDefault="0021147D">
      <w:pPr>
        <w:ind w:left="720"/>
        <w:rPr>
          <w:rFonts w:ascii="Arial" w:hAnsi="Arial"/>
        </w:rPr>
      </w:pPr>
    </w:p>
    <w:p w:rsidR="0021147D" w:rsidRDefault="004B5484" w:rsidP="004B5484">
      <w:pPr>
        <w:pStyle w:val="bul112"/>
      </w:pPr>
      <w:r>
        <w:t xml:space="preserve">8.1.1   </w:t>
      </w:r>
      <w:r w:rsidR="0021147D" w:rsidRPr="00504156">
        <w:t>Board members are individuals</w:t>
      </w:r>
      <w:r>
        <w:t xml:space="preserve"> over the age of 18 years     old</w:t>
      </w:r>
      <w:r w:rsidR="00F65A61">
        <w:t>.</w:t>
      </w:r>
    </w:p>
    <w:p w:rsidR="004B5484" w:rsidRPr="00CA2BEF" w:rsidRDefault="004B5484" w:rsidP="004B5484">
      <w:pPr>
        <w:pStyle w:val="bul112"/>
        <w:ind w:left="1440" w:firstLine="0"/>
      </w:pPr>
      <w:r w:rsidRPr="00CA2BEF">
        <w:t>8.1.2   The election of the Board of Directors shall be based on</w:t>
      </w:r>
    </w:p>
    <w:p w:rsidR="004B5484" w:rsidRPr="00CA2BEF" w:rsidRDefault="004B5484" w:rsidP="004B5484">
      <w:pPr>
        <w:pStyle w:val="bul112"/>
        <w:ind w:left="1440" w:firstLine="720"/>
      </w:pPr>
      <w:r w:rsidRPr="00CA2BEF">
        <w:t>applications submitted for the appropriate membership</w:t>
      </w:r>
    </w:p>
    <w:p w:rsidR="004B5484" w:rsidRPr="00CA2BEF" w:rsidRDefault="004B5484" w:rsidP="00DA374F">
      <w:pPr>
        <w:pStyle w:val="bul112"/>
        <w:ind w:left="1440" w:firstLine="720"/>
      </w:pPr>
      <w:r w:rsidRPr="00CA2BEF">
        <w:t>categories</w:t>
      </w:r>
      <w:r w:rsidR="00F65A61" w:rsidRPr="00CA2BEF">
        <w:t>.</w:t>
      </w:r>
    </w:p>
    <w:p w:rsidR="004B5484" w:rsidRPr="00CA2BEF" w:rsidRDefault="004B5484" w:rsidP="009B315A">
      <w:pPr>
        <w:pStyle w:val="bul112"/>
        <w:ind w:left="1440" w:firstLine="0"/>
      </w:pPr>
      <w:r w:rsidRPr="00CA2BEF">
        <w:t>8.1.</w:t>
      </w:r>
      <w:r w:rsidR="00DA374F" w:rsidRPr="00CA2BEF">
        <w:t>3</w:t>
      </w:r>
      <w:r w:rsidRPr="00CA2BEF">
        <w:t xml:space="preserve"> </w:t>
      </w:r>
      <w:r w:rsidRPr="00CA2BEF">
        <w:tab/>
        <w:t>The Board of Directors reserves the right to refuse Board of</w:t>
      </w:r>
    </w:p>
    <w:p w:rsidR="00DA374F" w:rsidRPr="00CA2BEF" w:rsidRDefault="004B5484" w:rsidP="009B315A">
      <w:pPr>
        <w:pStyle w:val="bul112"/>
        <w:ind w:firstLine="0"/>
      </w:pPr>
      <w:r w:rsidRPr="00CA2BEF">
        <w:t>Directors nominations that may put the Corporation and membership at risk (</w:t>
      </w:r>
      <w:r w:rsidR="00DA374F" w:rsidRPr="00CA2BEF">
        <w:t>i.e</w:t>
      </w:r>
      <w:r w:rsidRPr="00CA2BEF">
        <w:t xml:space="preserve">. registered sex offenders) or </w:t>
      </w:r>
      <w:r w:rsidR="00DA374F" w:rsidRPr="00CA2BEF">
        <w:t xml:space="preserve">that </w:t>
      </w:r>
      <w:r w:rsidRPr="00CA2BEF">
        <w:t>do not</w:t>
      </w:r>
      <w:r w:rsidR="00DA374F" w:rsidRPr="00CA2BEF">
        <w:t xml:space="preserve"> </w:t>
      </w:r>
      <w:r w:rsidRPr="00CA2BEF">
        <w:t>meet the requirements set out in the call for nominations</w:t>
      </w:r>
      <w:r w:rsidR="00DA374F" w:rsidRPr="00CA2BEF">
        <w:t>.</w:t>
      </w:r>
    </w:p>
    <w:p w:rsidR="00F65A61" w:rsidRPr="00CA2BEF" w:rsidRDefault="00DA374F" w:rsidP="009B315A">
      <w:pPr>
        <w:pStyle w:val="bul112"/>
        <w:rPr>
          <w:lang w:val="en-US"/>
        </w:rPr>
      </w:pPr>
      <w:r w:rsidRPr="00CA2BEF">
        <w:rPr>
          <w:lang w:val="en-US"/>
        </w:rPr>
        <w:t xml:space="preserve">8.1.4   </w:t>
      </w:r>
      <w:r w:rsidR="00F65A61" w:rsidRPr="00CA2BEF">
        <w:rPr>
          <w:lang w:val="en-US"/>
        </w:rPr>
        <w:t xml:space="preserve">No two members of the Board of Directors related by blood </w:t>
      </w:r>
      <w:r w:rsidRPr="00CA2BEF">
        <w:rPr>
          <w:lang w:val="en-US"/>
        </w:rPr>
        <w:t xml:space="preserve">  </w:t>
      </w:r>
      <w:r w:rsidR="00F65A61" w:rsidRPr="00CA2BEF">
        <w:rPr>
          <w:lang w:val="en-US"/>
        </w:rPr>
        <w:t>or marriage/domestic partnership within the second degree of consanguinity or affinity may serve on the Board of Directors at the same time. </w:t>
      </w:r>
    </w:p>
    <w:p w:rsidR="00DA374F" w:rsidRPr="00CA2BEF" w:rsidRDefault="00DA374F" w:rsidP="00DA374F">
      <w:pPr>
        <w:pStyle w:val="bul112"/>
        <w:ind w:left="0" w:firstLine="0"/>
        <w:rPr>
          <w:lang w:val="en-US"/>
        </w:rPr>
      </w:pPr>
      <w:r w:rsidRPr="00CA2BEF">
        <w:rPr>
          <w:lang w:val="en-US"/>
        </w:rPr>
        <w:t xml:space="preserve"> </w:t>
      </w:r>
      <w:r w:rsidRPr="00CA2BEF">
        <w:rPr>
          <w:lang w:val="en-US"/>
        </w:rPr>
        <w:tab/>
      </w:r>
      <w:r w:rsidRPr="00CA2BEF">
        <w:rPr>
          <w:lang w:val="en-US"/>
        </w:rPr>
        <w:tab/>
        <w:t>8.1.5   All members of the Board of Directors agree to submit to a</w:t>
      </w:r>
    </w:p>
    <w:p w:rsidR="00DA374F" w:rsidRPr="00CA2BEF" w:rsidRDefault="00DA374F" w:rsidP="00DA374F">
      <w:pPr>
        <w:pStyle w:val="bul112"/>
        <w:ind w:firstLine="0"/>
        <w:rPr>
          <w:lang w:val="en-US"/>
        </w:rPr>
      </w:pPr>
      <w:r w:rsidRPr="00CA2BEF">
        <w:rPr>
          <w:lang w:val="en-US"/>
        </w:rPr>
        <w:t>background check within six (6) months of their election to</w:t>
      </w:r>
    </w:p>
    <w:p w:rsidR="00DA374F" w:rsidRPr="00CA2BEF" w:rsidRDefault="00DA374F" w:rsidP="00DA374F">
      <w:pPr>
        <w:pStyle w:val="bul112"/>
        <w:ind w:firstLine="0"/>
        <w:rPr>
          <w:lang w:val="en-US"/>
        </w:rPr>
      </w:pPr>
      <w:r w:rsidRPr="00CA2BEF">
        <w:rPr>
          <w:lang w:val="en-US"/>
        </w:rPr>
        <w:t>office.</w:t>
      </w:r>
    </w:p>
    <w:p w:rsidR="00F65A61" w:rsidRPr="00CA2BEF" w:rsidRDefault="00DA374F" w:rsidP="00DA374F">
      <w:pPr>
        <w:pStyle w:val="bul112"/>
        <w:rPr>
          <w:lang w:val="en-US"/>
        </w:rPr>
      </w:pPr>
      <w:r w:rsidRPr="00CA2BEF">
        <w:rPr>
          <w:lang w:val="en-US"/>
        </w:rPr>
        <w:t xml:space="preserve">8.1.6   </w:t>
      </w:r>
      <w:r w:rsidR="00F65A61" w:rsidRPr="00CA2BEF">
        <w:rPr>
          <w:lang w:val="en-US"/>
        </w:rPr>
        <w:t>Each member of the Board of Directors is required to attend at least three out of the four regular meetings each year, as well as the annual general meeting.  </w:t>
      </w:r>
    </w:p>
    <w:p w:rsidR="00F65A61" w:rsidRPr="00CA2BEF" w:rsidRDefault="00DA374F" w:rsidP="00DA374F">
      <w:pPr>
        <w:pStyle w:val="bul112"/>
        <w:rPr>
          <w:lang w:val="en-US"/>
        </w:rPr>
      </w:pPr>
      <w:r w:rsidRPr="00CA2BEF">
        <w:rPr>
          <w:lang w:val="en-US"/>
        </w:rPr>
        <w:t xml:space="preserve">8.1.7   </w:t>
      </w:r>
      <w:r w:rsidR="00F65A61" w:rsidRPr="00CA2BEF">
        <w:rPr>
          <w:lang w:val="en-US"/>
        </w:rPr>
        <w:t>Each member of the Board of Directors shall contribute by organizing at least one fundraising event for the organization annually or an in-kind donation of $200. </w:t>
      </w:r>
    </w:p>
    <w:p w:rsidR="0021147D" w:rsidRPr="00504156" w:rsidRDefault="0021147D" w:rsidP="00E669C7">
      <w:pPr>
        <w:rPr>
          <w:rFonts w:ascii="Arial" w:hAnsi="Arial"/>
        </w:rPr>
      </w:pPr>
    </w:p>
    <w:p w:rsidR="0021147D" w:rsidRPr="00504156" w:rsidRDefault="0021147D">
      <w:pPr>
        <w:pStyle w:val="bul1212"/>
        <w:rPr>
          <w:i/>
        </w:rPr>
      </w:pPr>
      <w:r w:rsidRPr="00504156">
        <w:t>8.2</w:t>
      </w:r>
      <w:r w:rsidRPr="00504156">
        <w:tab/>
      </w:r>
      <w:r w:rsidRPr="00504156">
        <w:rPr>
          <w:i/>
        </w:rPr>
        <w:t>How many people are on the Board?</w:t>
      </w:r>
    </w:p>
    <w:p w:rsidR="0021147D" w:rsidRPr="00504156" w:rsidRDefault="0021147D">
      <w:pPr>
        <w:pStyle w:val="bul112"/>
      </w:pPr>
    </w:p>
    <w:p w:rsidR="002910CC" w:rsidRDefault="0021147D" w:rsidP="004B5484">
      <w:pPr>
        <w:pStyle w:val="bul112"/>
        <w:ind w:left="2120" w:hanging="680"/>
        <w:rPr>
          <w:lang w:val="en-US"/>
        </w:rPr>
      </w:pPr>
      <w:r w:rsidRPr="00504156">
        <w:t>8.2.1</w:t>
      </w:r>
      <w:r w:rsidRPr="00504156">
        <w:tab/>
      </w:r>
      <w:r w:rsidR="00E911C1" w:rsidRPr="00E911C1">
        <w:rPr>
          <w:lang w:val="en-US"/>
        </w:rPr>
        <w:t xml:space="preserve">The number of </w:t>
      </w:r>
      <w:r w:rsidR="002B3D6B">
        <w:rPr>
          <w:lang w:val="en-US"/>
        </w:rPr>
        <w:t>board member</w:t>
      </w:r>
      <w:r w:rsidR="00E911C1" w:rsidRPr="00E911C1">
        <w:rPr>
          <w:lang w:val="en-US"/>
        </w:rPr>
        <w:t>s shall be fixed from time-to-time by the Directors but shall consist of no less than three (3) including the following officers: the President, the Vice-President, the Secretary/Treasurer.</w:t>
      </w:r>
      <w:r w:rsidR="00C34F42">
        <w:rPr>
          <w:lang w:val="en-US"/>
        </w:rPr>
        <w:t xml:space="preserve"> </w:t>
      </w:r>
    </w:p>
    <w:p w:rsidR="0021147D" w:rsidRPr="004B5484" w:rsidRDefault="00E911C1" w:rsidP="004B5484">
      <w:pPr>
        <w:pStyle w:val="bul112"/>
        <w:ind w:left="2120" w:hanging="680"/>
        <w:rPr>
          <w:lang w:val="en-US"/>
        </w:rPr>
      </w:pPr>
      <w:r w:rsidRPr="00E911C1">
        <w:rPr>
          <w:lang w:val="en-US"/>
        </w:rPr>
        <w:t> </w:t>
      </w:r>
    </w:p>
    <w:p w:rsidR="0021147D" w:rsidRPr="00504156" w:rsidRDefault="0021147D">
      <w:pPr>
        <w:ind w:left="720"/>
        <w:rPr>
          <w:rFonts w:ascii="Arial" w:hAnsi="Arial"/>
          <w:i/>
        </w:rPr>
      </w:pPr>
      <w:r w:rsidRPr="00504156">
        <w:rPr>
          <w:rFonts w:ascii="Arial" w:hAnsi="Arial"/>
        </w:rPr>
        <w:t>8.3</w:t>
      </w:r>
      <w:r w:rsidRPr="00504156">
        <w:rPr>
          <w:rFonts w:ascii="Arial" w:hAnsi="Arial"/>
        </w:rPr>
        <w:tab/>
      </w:r>
      <w:r w:rsidRPr="00504156">
        <w:rPr>
          <w:rFonts w:ascii="Arial" w:hAnsi="Arial"/>
          <w:i/>
        </w:rPr>
        <w:t>What is the purpose of the Board?</w:t>
      </w:r>
    </w:p>
    <w:p w:rsidR="0021147D" w:rsidRPr="00504156" w:rsidRDefault="0021147D">
      <w:pPr>
        <w:rPr>
          <w:rFonts w:ascii="Arial" w:hAnsi="Arial"/>
        </w:rPr>
      </w:pPr>
    </w:p>
    <w:p w:rsidR="0021147D" w:rsidRPr="00504156" w:rsidRDefault="0021147D">
      <w:pPr>
        <w:pStyle w:val="bul112"/>
      </w:pPr>
      <w:r w:rsidRPr="00504156">
        <w:t>8.3.1</w:t>
      </w:r>
      <w:r w:rsidRPr="00504156">
        <w:tab/>
        <w:t xml:space="preserve">The purpose of the Board is to guide the affairs of </w:t>
      </w:r>
      <w:r w:rsidR="00AF3E5C">
        <w:t>Future World Leaders</w:t>
      </w:r>
      <w:r w:rsidRPr="00504156">
        <w:t xml:space="preserve"> through setting policy and over-all direction.</w:t>
      </w:r>
    </w:p>
    <w:p w:rsidR="0021147D" w:rsidRPr="00504156" w:rsidRDefault="0021147D">
      <w:pPr>
        <w:pStyle w:val="bul112"/>
      </w:pPr>
    </w:p>
    <w:p w:rsidR="0021147D" w:rsidRPr="00504156" w:rsidRDefault="0021147D">
      <w:pPr>
        <w:pStyle w:val="bul112"/>
      </w:pPr>
      <w:r w:rsidRPr="00504156">
        <w:t>8.3.2</w:t>
      </w:r>
      <w:r w:rsidRPr="00504156">
        <w:tab/>
        <w:t>The Board is responsible for:</w:t>
      </w:r>
    </w:p>
    <w:p w:rsidR="0021147D" w:rsidRPr="00504156" w:rsidRDefault="0021147D">
      <w:pPr>
        <w:pStyle w:val="bul15"/>
      </w:pPr>
      <w:r w:rsidRPr="00504156">
        <w:t>a.</w:t>
      </w:r>
      <w:r w:rsidRPr="00504156">
        <w:tab/>
        <w:t xml:space="preserve">all </w:t>
      </w:r>
      <w:r w:rsidR="00AF3E5C">
        <w:t>Future World Leaders</w:t>
      </w:r>
      <w:r w:rsidRPr="00504156">
        <w:t xml:space="preserve"> policies,</w:t>
      </w:r>
    </w:p>
    <w:p w:rsidR="0021147D" w:rsidRPr="00504156" w:rsidRDefault="0021147D">
      <w:pPr>
        <w:pStyle w:val="bul15"/>
      </w:pPr>
      <w:r w:rsidRPr="00504156">
        <w:t>b.</w:t>
      </w:r>
      <w:r w:rsidRPr="00504156">
        <w:tab/>
        <w:t xml:space="preserve">ensuring proper financial management of </w:t>
      </w:r>
      <w:r w:rsidR="00AF3E5C">
        <w:t>Future World Leaders</w:t>
      </w:r>
      <w:r w:rsidRPr="00504156">
        <w:t>, and</w:t>
      </w:r>
    </w:p>
    <w:p w:rsidR="0021147D" w:rsidRPr="00504156" w:rsidRDefault="0021147D">
      <w:pPr>
        <w:pStyle w:val="bul15"/>
      </w:pPr>
      <w:r w:rsidRPr="00504156">
        <w:t>c.</w:t>
      </w:r>
      <w:r w:rsidRPr="00504156">
        <w:tab/>
        <w:t>hiring, supervising and discharging employees.</w:t>
      </w:r>
    </w:p>
    <w:p w:rsidR="0021147D" w:rsidRPr="00504156" w:rsidRDefault="0021147D">
      <w:pPr>
        <w:pStyle w:val="bul112"/>
      </w:pPr>
    </w:p>
    <w:p w:rsidR="0021147D" w:rsidRPr="00504156" w:rsidRDefault="0021147D">
      <w:pPr>
        <w:pStyle w:val="bul112"/>
      </w:pPr>
      <w:r w:rsidRPr="00504156">
        <w:t>8.3.3</w:t>
      </w:r>
      <w:r w:rsidRPr="00504156">
        <w:tab/>
        <w:t xml:space="preserve">To carry out its purpose, the Board may take any steps it considers necessary on behalf of </w:t>
      </w:r>
      <w:r w:rsidR="00AF3E5C">
        <w:t>Future World Leaders</w:t>
      </w:r>
      <w:r w:rsidRPr="00504156">
        <w:t>. The exception is when the Board is directed differently by:</w:t>
      </w:r>
    </w:p>
    <w:p w:rsidR="0021147D" w:rsidRPr="00504156" w:rsidRDefault="0021147D">
      <w:pPr>
        <w:pStyle w:val="bul15"/>
      </w:pPr>
      <w:r w:rsidRPr="00504156">
        <w:t>a.</w:t>
      </w:r>
      <w:r w:rsidRPr="00504156">
        <w:tab/>
        <w:t xml:space="preserve">the </w:t>
      </w:r>
      <w:r w:rsidRPr="00504156">
        <w:rPr>
          <w:i/>
        </w:rPr>
        <w:t>Companies Act of Quebec</w:t>
      </w:r>
      <w:r w:rsidRPr="00504156">
        <w:t>, or</w:t>
      </w:r>
    </w:p>
    <w:p w:rsidR="0021147D" w:rsidRPr="00504156" w:rsidRDefault="0021147D">
      <w:pPr>
        <w:pStyle w:val="bul15"/>
      </w:pPr>
      <w:r w:rsidRPr="00504156">
        <w:t>b.</w:t>
      </w:r>
      <w:r w:rsidRPr="00504156">
        <w:tab/>
        <w:t xml:space="preserve">the </w:t>
      </w:r>
      <w:r w:rsidR="00AF3E5C">
        <w:t>Future World Leaders</w:t>
      </w:r>
      <w:r w:rsidRPr="00504156">
        <w:t xml:space="preserve"> by-laws or policies, or</w:t>
      </w:r>
    </w:p>
    <w:p w:rsidR="0021147D" w:rsidRPr="00504156" w:rsidRDefault="0021147D">
      <w:pPr>
        <w:pStyle w:val="bul15"/>
      </w:pPr>
      <w:r w:rsidRPr="00504156">
        <w:t>c.</w:t>
      </w:r>
      <w:r w:rsidRPr="00504156">
        <w:tab/>
        <w:t xml:space="preserve">a vote passed on a Special Resolution at a </w:t>
      </w:r>
      <w:r w:rsidR="00AF3E5C">
        <w:t>Future World Leaders</w:t>
      </w:r>
      <w:r w:rsidRPr="00504156">
        <w:t xml:space="preserve"> meeting.</w:t>
      </w:r>
    </w:p>
    <w:p w:rsidR="0021147D" w:rsidRPr="00504156" w:rsidRDefault="0021147D">
      <w:pPr>
        <w:rPr>
          <w:rFonts w:ascii="Arial" w:hAnsi="Arial"/>
        </w:rPr>
      </w:pPr>
    </w:p>
    <w:p w:rsidR="0021147D" w:rsidRPr="00504156" w:rsidRDefault="0021147D">
      <w:pPr>
        <w:pStyle w:val="bul1212"/>
        <w:rPr>
          <w:i/>
        </w:rPr>
      </w:pPr>
      <w:r w:rsidRPr="00504156">
        <w:t>8.4</w:t>
      </w:r>
      <w:r w:rsidRPr="00504156">
        <w:tab/>
      </w:r>
      <w:r w:rsidRPr="00504156">
        <w:rPr>
          <w:i/>
        </w:rPr>
        <w:t>How long may Board members be on the Board?</w:t>
      </w:r>
    </w:p>
    <w:p w:rsidR="0021147D" w:rsidRPr="00504156" w:rsidRDefault="0021147D">
      <w:pPr>
        <w:pStyle w:val="bul1212"/>
      </w:pPr>
    </w:p>
    <w:p w:rsidR="0021147D" w:rsidRPr="00242C03" w:rsidRDefault="0021147D" w:rsidP="00242C03">
      <w:pPr>
        <w:pStyle w:val="bul112"/>
        <w:ind w:left="1440" w:firstLine="0"/>
        <w:rPr>
          <w:lang w:val="en-US"/>
        </w:rPr>
      </w:pPr>
      <w:r w:rsidRPr="00504156">
        <w:t>8.4.1</w:t>
      </w:r>
      <w:r w:rsidRPr="00504156">
        <w:tab/>
      </w:r>
      <w:r w:rsidR="00242C03" w:rsidRPr="00242C03">
        <w:rPr>
          <w:lang w:val="en-US"/>
        </w:rPr>
        <w:t>Each member of the Board of Directors shall hold office for a one-year term, with the possibility of re-election. </w:t>
      </w:r>
    </w:p>
    <w:p w:rsidR="0021147D" w:rsidRPr="00504156" w:rsidRDefault="0021147D">
      <w:pPr>
        <w:pStyle w:val="bul112"/>
      </w:pPr>
    </w:p>
    <w:p w:rsidR="00242C03" w:rsidRPr="00C34F42" w:rsidRDefault="0021147D" w:rsidP="00533E4F">
      <w:pPr>
        <w:pStyle w:val="bul112"/>
      </w:pPr>
      <w:r w:rsidRPr="00504156">
        <w:t>8.4.2</w:t>
      </w:r>
      <w:r w:rsidRPr="00504156">
        <w:tab/>
        <w:t xml:space="preserve">A board member may serve up </w:t>
      </w:r>
      <w:r w:rsidRPr="00533E4F">
        <w:t>to t</w:t>
      </w:r>
      <w:r w:rsidR="00476946" w:rsidRPr="00533E4F">
        <w:t>hree consecutive</w:t>
      </w:r>
      <w:r w:rsidRPr="00533E4F">
        <w:t xml:space="preserve"> terms in a position.</w:t>
      </w:r>
      <w:r w:rsidR="00242C03" w:rsidRPr="00533E4F">
        <w:t xml:space="preserve"> </w:t>
      </w:r>
      <w:r w:rsidR="00533E4F" w:rsidRPr="00533E4F">
        <w:t xml:space="preserve">There is no maximum number of overall terms a board member can serve. </w:t>
      </w:r>
    </w:p>
    <w:p w:rsidR="0021147D" w:rsidRPr="00504156" w:rsidRDefault="0021147D" w:rsidP="00242C03">
      <w:pPr>
        <w:pStyle w:val="bul112"/>
        <w:ind w:left="0" w:firstLine="0"/>
      </w:pPr>
    </w:p>
    <w:p w:rsidR="0021147D" w:rsidRPr="00504156" w:rsidRDefault="0021147D">
      <w:pPr>
        <w:pStyle w:val="bul1212"/>
        <w:rPr>
          <w:i/>
        </w:rPr>
      </w:pPr>
      <w:r w:rsidRPr="00504156">
        <w:t>8.5</w:t>
      </w:r>
      <w:r w:rsidRPr="00504156">
        <w:tab/>
      </w:r>
      <w:r w:rsidRPr="00504156">
        <w:rPr>
          <w:i/>
        </w:rPr>
        <w:t>How are Board members chosen?</w:t>
      </w:r>
    </w:p>
    <w:p w:rsidR="0021147D" w:rsidRPr="00504156" w:rsidRDefault="0021147D">
      <w:pPr>
        <w:pStyle w:val="bul112"/>
      </w:pPr>
    </w:p>
    <w:p w:rsidR="0021147D" w:rsidRPr="00504156" w:rsidRDefault="0021147D" w:rsidP="0085642A">
      <w:pPr>
        <w:pStyle w:val="bul112"/>
      </w:pPr>
      <w:r w:rsidRPr="00504156">
        <w:t>8.5.1</w:t>
      </w:r>
      <w:r w:rsidRPr="00504156">
        <w:tab/>
        <w:t xml:space="preserve">Members of </w:t>
      </w:r>
      <w:r w:rsidR="00242C03">
        <w:t>Future World Leaders</w:t>
      </w:r>
      <w:r w:rsidRPr="00504156">
        <w:t xml:space="preserve"> elect the Board members at the annual general meeting. </w:t>
      </w:r>
    </w:p>
    <w:p w:rsidR="0021147D" w:rsidRPr="00504156" w:rsidRDefault="0021147D">
      <w:pPr>
        <w:pStyle w:val="bul112"/>
      </w:pPr>
    </w:p>
    <w:p w:rsidR="0021147D" w:rsidRPr="00504156" w:rsidRDefault="0021147D">
      <w:pPr>
        <w:pStyle w:val="bul112"/>
      </w:pPr>
      <w:r w:rsidRPr="00504156">
        <w:t>8.5.</w:t>
      </w:r>
      <w:r w:rsidR="0085642A">
        <w:t>2</w:t>
      </w:r>
      <w:r w:rsidRPr="00504156">
        <w:tab/>
        <w:t>If a Board position becomes vacant between elections, the Board may appoint a member to fill the vacant position until the next election.</w:t>
      </w:r>
    </w:p>
    <w:p w:rsidR="0021147D" w:rsidRPr="00504156" w:rsidRDefault="0021147D">
      <w:pPr>
        <w:rPr>
          <w:rFonts w:ascii="Arial" w:hAnsi="Arial"/>
        </w:rPr>
      </w:pPr>
    </w:p>
    <w:p w:rsidR="0021147D" w:rsidRPr="00504156" w:rsidRDefault="0021147D">
      <w:pPr>
        <w:ind w:left="720"/>
        <w:rPr>
          <w:rFonts w:ascii="Arial" w:hAnsi="Arial"/>
          <w:i/>
        </w:rPr>
      </w:pPr>
      <w:r w:rsidRPr="00504156">
        <w:rPr>
          <w:rFonts w:ascii="Arial" w:hAnsi="Arial"/>
        </w:rPr>
        <w:t>8.6</w:t>
      </w:r>
      <w:r w:rsidRPr="00504156">
        <w:rPr>
          <w:rFonts w:ascii="Arial" w:hAnsi="Arial"/>
        </w:rPr>
        <w:tab/>
      </w:r>
      <w:r w:rsidRPr="00504156">
        <w:rPr>
          <w:rFonts w:ascii="Arial" w:hAnsi="Arial"/>
          <w:i/>
        </w:rPr>
        <w:t>What happens if a Board member is absent from Board meetings?</w:t>
      </w:r>
    </w:p>
    <w:p w:rsidR="0021147D" w:rsidRPr="00504156" w:rsidRDefault="0021147D">
      <w:pPr>
        <w:rPr>
          <w:rFonts w:ascii="Arial" w:hAnsi="Arial"/>
        </w:rPr>
      </w:pPr>
    </w:p>
    <w:p w:rsidR="0021147D" w:rsidRPr="00504156" w:rsidRDefault="0021147D">
      <w:pPr>
        <w:pStyle w:val="bul112"/>
      </w:pPr>
      <w:r w:rsidRPr="00504156">
        <w:t>8.6.1</w:t>
      </w:r>
      <w:r w:rsidRPr="00504156">
        <w:tab/>
        <w:t xml:space="preserve">Board members are expected to attend all Board meetings. </w:t>
      </w:r>
    </w:p>
    <w:p w:rsidR="0021147D" w:rsidRPr="00504156" w:rsidRDefault="0021147D">
      <w:pPr>
        <w:pStyle w:val="bul112"/>
      </w:pPr>
    </w:p>
    <w:p w:rsidR="0021147D" w:rsidRPr="00504156" w:rsidRDefault="0021147D">
      <w:pPr>
        <w:pStyle w:val="bul112"/>
      </w:pPr>
      <w:r w:rsidRPr="00504156">
        <w:t>8.6.2</w:t>
      </w:r>
      <w:r w:rsidRPr="00504156">
        <w:tab/>
        <w:t>If a Board member finds it impossible to attend a Board meeting, the Board member must notify the President.</w:t>
      </w:r>
    </w:p>
    <w:p w:rsidR="0021147D" w:rsidRPr="00504156" w:rsidRDefault="0021147D">
      <w:pPr>
        <w:pStyle w:val="bul112"/>
      </w:pPr>
    </w:p>
    <w:p w:rsidR="0021147D" w:rsidRPr="00504156" w:rsidRDefault="0021147D" w:rsidP="00535D88">
      <w:pPr>
        <w:pStyle w:val="bul112"/>
      </w:pPr>
      <w:r w:rsidRPr="00504156">
        <w:t>8.6.3</w:t>
      </w:r>
      <w:r w:rsidRPr="00504156">
        <w:tab/>
        <w:t xml:space="preserve">Board members may lose their positions on the Board if </w:t>
      </w:r>
      <w:r w:rsidRPr="0007020A">
        <w:t>absent from t</w:t>
      </w:r>
      <w:r w:rsidR="00640D77" w:rsidRPr="0007020A">
        <w:t>wo</w:t>
      </w:r>
      <w:r w:rsidRPr="0007020A">
        <w:t xml:space="preserve"> consecutive Board meetings.</w:t>
      </w:r>
      <w:r w:rsidRPr="00504156">
        <w:t xml:space="preserve"> </w:t>
      </w:r>
    </w:p>
    <w:p w:rsidR="0021147D" w:rsidRPr="00504156" w:rsidRDefault="0021147D">
      <w:pPr>
        <w:pStyle w:val="bul112"/>
      </w:pPr>
    </w:p>
    <w:p w:rsidR="0021147D" w:rsidRPr="00504156" w:rsidRDefault="0021147D">
      <w:pPr>
        <w:pStyle w:val="bul112"/>
      </w:pPr>
      <w:r w:rsidRPr="00504156">
        <w:t>8.6.4</w:t>
      </w:r>
      <w:r w:rsidRPr="00504156">
        <w:tab/>
        <w:t>The Board may excuse a Board member's absences if the absences are due to circumstances the Board finds acceptable.</w:t>
      </w:r>
    </w:p>
    <w:p w:rsidR="0021147D" w:rsidRPr="00504156" w:rsidRDefault="0021147D">
      <w:pPr>
        <w:pStyle w:val="bul112"/>
      </w:pPr>
    </w:p>
    <w:p w:rsidR="0021147D" w:rsidRPr="00504156" w:rsidRDefault="0021147D">
      <w:pPr>
        <w:ind w:left="720"/>
        <w:rPr>
          <w:rFonts w:ascii="Arial" w:hAnsi="Arial"/>
          <w:i/>
        </w:rPr>
      </w:pPr>
      <w:r w:rsidRPr="00504156">
        <w:rPr>
          <w:rFonts w:ascii="Arial" w:hAnsi="Arial"/>
        </w:rPr>
        <w:t>8.7</w:t>
      </w:r>
      <w:r w:rsidRPr="00504156">
        <w:rPr>
          <w:rFonts w:ascii="Arial" w:hAnsi="Arial"/>
        </w:rPr>
        <w:tab/>
      </w:r>
      <w:r w:rsidRPr="00504156">
        <w:rPr>
          <w:rFonts w:ascii="Arial" w:hAnsi="Arial"/>
          <w:i/>
        </w:rPr>
        <w:t>Why can a Board member be removed from the Board?</w:t>
      </w:r>
    </w:p>
    <w:p w:rsidR="00535D88" w:rsidRDefault="00535D88" w:rsidP="00535D88">
      <w:pPr>
        <w:rPr>
          <w:rFonts w:ascii="Arial" w:hAnsi="Arial"/>
        </w:rPr>
      </w:pPr>
    </w:p>
    <w:p w:rsidR="0021147D" w:rsidRPr="00CA2BEF" w:rsidRDefault="00881D35" w:rsidP="00535D88">
      <w:pPr>
        <w:ind w:left="2160" w:hanging="720"/>
        <w:rPr>
          <w:rFonts w:ascii="Arial" w:hAnsi="Arial"/>
        </w:rPr>
      </w:pPr>
      <w:r w:rsidRPr="00CA2BEF">
        <w:rPr>
          <w:rFonts w:ascii="Arial" w:hAnsi="Arial"/>
        </w:rPr>
        <w:t xml:space="preserve">8.7.1   </w:t>
      </w:r>
      <w:r w:rsidR="0021147D" w:rsidRPr="00CA2BEF">
        <w:rPr>
          <w:rFonts w:ascii="Arial" w:hAnsi="Arial"/>
        </w:rPr>
        <w:t xml:space="preserve">A Board member can be removed from the Board if the Board feels the member is not acting in the best interests of </w:t>
      </w:r>
      <w:r w:rsidRPr="00CA2BEF">
        <w:rPr>
          <w:rFonts w:ascii="Arial" w:hAnsi="Arial"/>
        </w:rPr>
        <w:t>Future World Leaders</w:t>
      </w:r>
      <w:r w:rsidR="0021147D" w:rsidRPr="00CA2BEF">
        <w:rPr>
          <w:rFonts w:ascii="Arial" w:hAnsi="Arial"/>
        </w:rPr>
        <w:t>.</w:t>
      </w:r>
    </w:p>
    <w:p w:rsidR="0085642A" w:rsidRPr="00CA2BEF" w:rsidRDefault="0085642A" w:rsidP="00535D88">
      <w:pPr>
        <w:ind w:left="2160" w:hanging="720"/>
        <w:rPr>
          <w:rFonts w:ascii="Arial" w:hAnsi="Arial"/>
        </w:rPr>
      </w:pPr>
    </w:p>
    <w:p w:rsidR="0085642A" w:rsidRPr="00CA2BEF" w:rsidRDefault="0085642A" w:rsidP="00535D88">
      <w:pPr>
        <w:ind w:left="2160" w:hanging="720"/>
        <w:rPr>
          <w:rFonts w:ascii="Arial" w:hAnsi="Arial"/>
        </w:rPr>
      </w:pPr>
      <w:r w:rsidRPr="00CA2BEF">
        <w:rPr>
          <w:rFonts w:ascii="Arial" w:hAnsi="Arial"/>
        </w:rPr>
        <w:t>8.7.</w:t>
      </w:r>
      <w:r w:rsidR="00881D35" w:rsidRPr="00CA2BEF">
        <w:rPr>
          <w:rFonts w:ascii="Arial" w:hAnsi="Arial"/>
        </w:rPr>
        <w:t>2</w:t>
      </w:r>
      <w:r w:rsidRPr="00CA2BEF">
        <w:rPr>
          <w:rFonts w:ascii="Arial" w:hAnsi="Arial"/>
        </w:rPr>
        <w:t xml:space="preserve"> </w:t>
      </w:r>
      <w:r w:rsidR="00881D35" w:rsidRPr="00CA2BEF">
        <w:rPr>
          <w:rFonts w:ascii="Arial" w:hAnsi="Arial"/>
        </w:rPr>
        <w:t xml:space="preserve">  </w:t>
      </w:r>
      <w:r w:rsidRPr="00CA2BEF">
        <w:rPr>
          <w:rFonts w:ascii="Arial" w:hAnsi="Arial"/>
        </w:rPr>
        <w:t>If he/she is found by a court to be of unsound mind;</w:t>
      </w:r>
    </w:p>
    <w:p w:rsidR="00535D88" w:rsidRPr="00CA2BEF" w:rsidRDefault="00535D88" w:rsidP="00535D88">
      <w:pPr>
        <w:ind w:left="2160" w:hanging="720"/>
        <w:rPr>
          <w:rFonts w:ascii="Arial" w:hAnsi="Arial"/>
        </w:rPr>
      </w:pPr>
    </w:p>
    <w:p w:rsidR="0085642A" w:rsidRPr="00CA2BEF" w:rsidRDefault="0085642A" w:rsidP="00CA2BEF">
      <w:pPr>
        <w:ind w:left="2160" w:hanging="720"/>
        <w:rPr>
          <w:rFonts w:ascii="Arial" w:hAnsi="Arial"/>
        </w:rPr>
      </w:pPr>
      <w:r w:rsidRPr="00CA2BEF">
        <w:rPr>
          <w:rFonts w:ascii="Arial" w:hAnsi="Arial"/>
        </w:rPr>
        <w:t>8.7.</w:t>
      </w:r>
      <w:r w:rsidR="00881D35" w:rsidRPr="00CA2BEF">
        <w:rPr>
          <w:rFonts w:ascii="Arial" w:hAnsi="Arial"/>
        </w:rPr>
        <w:t>3</w:t>
      </w:r>
      <w:r w:rsidRPr="00CA2BEF">
        <w:rPr>
          <w:rFonts w:ascii="Arial" w:hAnsi="Arial"/>
        </w:rPr>
        <w:t xml:space="preserve"> </w:t>
      </w:r>
      <w:r w:rsidR="00881D35" w:rsidRPr="00CA2BEF">
        <w:rPr>
          <w:rFonts w:ascii="Arial" w:hAnsi="Arial"/>
        </w:rPr>
        <w:t xml:space="preserve">  </w:t>
      </w:r>
      <w:r w:rsidRPr="00CA2BEF">
        <w:rPr>
          <w:rFonts w:ascii="Arial" w:hAnsi="Arial"/>
        </w:rPr>
        <w:t>If he/she faces legal sanction</w:t>
      </w:r>
      <w:r w:rsidR="00CA2BEF">
        <w:rPr>
          <w:rFonts w:ascii="Arial" w:hAnsi="Arial"/>
        </w:rPr>
        <w:t xml:space="preserve"> (or the criminal background check reveals past involvement)</w:t>
      </w:r>
      <w:r w:rsidRPr="00CA2BEF">
        <w:rPr>
          <w:rFonts w:ascii="Arial" w:hAnsi="Arial"/>
        </w:rPr>
        <w:t xml:space="preserve"> that has the potential to harm</w:t>
      </w:r>
      <w:r w:rsidR="00CA2BEF">
        <w:rPr>
          <w:rFonts w:ascii="Arial" w:hAnsi="Arial"/>
        </w:rPr>
        <w:t xml:space="preserve"> </w:t>
      </w:r>
      <w:r w:rsidRPr="00CA2BEF">
        <w:rPr>
          <w:rFonts w:ascii="Arial" w:hAnsi="Arial"/>
        </w:rPr>
        <w:t xml:space="preserve">the reputation of </w:t>
      </w:r>
      <w:r w:rsidR="00CA2BEF">
        <w:rPr>
          <w:rFonts w:ascii="Arial" w:hAnsi="Arial"/>
        </w:rPr>
        <w:t>Future World Leaders</w:t>
      </w:r>
      <w:r w:rsidRPr="00CA2BEF">
        <w:rPr>
          <w:rFonts w:ascii="Arial" w:hAnsi="Arial"/>
        </w:rPr>
        <w:t>;</w:t>
      </w:r>
    </w:p>
    <w:p w:rsidR="00535D88" w:rsidRPr="00CA2BEF" w:rsidRDefault="00535D88" w:rsidP="00535D88">
      <w:pPr>
        <w:ind w:left="2160" w:hanging="720"/>
        <w:rPr>
          <w:rFonts w:ascii="Arial" w:hAnsi="Arial"/>
        </w:rPr>
      </w:pPr>
    </w:p>
    <w:p w:rsidR="0085642A" w:rsidRPr="00CA2BEF" w:rsidRDefault="0085642A" w:rsidP="00535D88">
      <w:pPr>
        <w:ind w:left="2160" w:hanging="720"/>
        <w:rPr>
          <w:rFonts w:ascii="Arial" w:hAnsi="Arial"/>
        </w:rPr>
      </w:pPr>
      <w:r w:rsidRPr="00CA2BEF">
        <w:rPr>
          <w:rFonts w:ascii="Arial" w:hAnsi="Arial"/>
        </w:rPr>
        <w:t>8.7.</w:t>
      </w:r>
      <w:r w:rsidR="00881D35" w:rsidRPr="00CA2BEF">
        <w:rPr>
          <w:rFonts w:ascii="Arial" w:hAnsi="Arial"/>
        </w:rPr>
        <w:t>4</w:t>
      </w:r>
      <w:r w:rsidRPr="00CA2BEF">
        <w:rPr>
          <w:rFonts w:ascii="Arial" w:hAnsi="Arial"/>
        </w:rPr>
        <w:t xml:space="preserve"> </w:t>
      </w:r>
      <w:r w:rsidR="00535D88" w:rsidRPr="00CA2BEF">
        <w:rPr>
          <w:rFonts w:ascii="Arial" w:hAnsi="Arial"/>
        </w:rPr>
        <w:t xml:space="preserve">  </w:t>
      </w:r>
      <w:r w:rsidRPr="00CA2BEF">
        <w:rPr>
          <w:rFonts w:ascii="Arial" w:hAnsi="Arial"/>
        </w:rPr>
        <w:t xml:space="preserve">If he/she is found to be conflict with policies of </w:t>
      </w:r>
      <w:r w:rsidR="00881D35" w:rsidRPr="00CA2BEF">
        <w:rPr>
          <w:rFonts w:ascii="Arial" w:hAnsi="Arial"/>
        </w:rPr>
        <w:t>Future World Leaders</w:t>
      </w:r>
      <w:r w:rsidRPr="00CA2BEF">
        <w:rPr>
          <w:rFonts w:ascii="Arial" w:hAnsi="Arial"/>
        </w:rPr>
        <w:t xml:space="preserve"> such as but not limited to a violation of the conflict of</w:t>
      </w:r>
      <w:r w:rsidR="00535D88" w:rsidRPr="00CA2BEF">
        <w:rPr>
          <w:rFonts w:ascii="Arial" w:hAnsi="Arial"/>
        </w:rPr>
        <w:t xml:space="preserve"> </w:t>
      </w:r>
      <w:r w:rsidRPr="00CA2BEF">
        <w:rPr>
          <w:rFonts w:ascii="Arial" w:hAnsi="Arial"/>
        </w:rPr>
        <w:t xml:space="preserve">interest policy and the board </w:t>
      </w:r>
      <w:r w:rsidR="00881D35" w:rsidRPr="00CA2BEF">
        <w:rPr>
          <w:rFonts w:ascii="Arial" w:hAnsi="Arial"/>
        </w:rPr>
        <w:t>decide</w:t>
      </w:r>
      <w:r w:rsidRPr="00CA2BEF">
        <w:rPr>
          <w:rFonts w:ascii="Arial" w:hAnsi="Arial"/>
        </w:rPr>
        <w:t xml:space="preserve"> by majority </w:t>
      </w:r>
      <w:r w:rsidR="00881D35" w:rsidRPr="00CA2BEF">
        <w:rPr>
          <w:rFonts w:ascii="Arial" w:hAnsi="Arial"/>
        </w:rPr>
        <w:t xml:space="preserve">vote </w:t>
      </w:r>
      <w:r w:rsidRPr="00CA2BEF">
        <w:rPr>
          <w:rFonts w:ascii="Arial" w:hAnsi="Arial"/>
        </w:rPr>
        <w:t>to remove said</w:t>
      </w:r>
      <w:r w:rsidR="00881D35" w:rsidRPr="00CA2BEF">
        <w:rPr>
          <w:rFonts w:ascii="Arial" w:hAnsi="Arial"/>
        </w:rPr>
        <w:t xml:space="preserve"> </w:t>
      </w:r>
      <w:r w:rsidRPr="00CA2BEF">
        <w:rPr>
          <w:rFonts w:ascii="Arial" w:hAnsi="Arial"/>
        </w:rPr>
        <w:t>board member;</w:t>
      </w:r>
    </w:p>
    <w:p w:rsidR="00535D88" w:rsidRPr="00CA2BEF" w:rsidRDefault="00535D88" w:rsidP="00535D88">
      <w:pPr>
        <w:ind w:left="2160" w:hanging="720"/>
        <w:rPr>
          <w:rFonts w:ascii="Arial" w:hAnsi="Arial"/>
        </w:rPr>
      </w:pPr>
    </w:p>
    <w:p w:rsidR="00EC7628" w:rsidRPr="00CA2BEF" w:rsidRDefault="00EC7628" w:rsidP="00535D88">
      <w:pPr>
        <w:ind w:left="2160" w:hanging="720"/>
        <w:rPr>
          <w:rFonts w:ascii="Arial" w:hAnsi="Arial"/>
        </w:rPr>
      </w:pPr>
      <w:r w:rsidRPr="00CA2BEF">
        <w:rPr>
          <w:rFonts w:ascii="Arial" w:hAnsi="Arial"/>
        </w:rPr>
        <w:t>8.7.</w:t>
      </w:r>
      <w:r w:rsidR="00881D35" w:rsidRPr="00CA2BEF">
        <w:rPr>
          <w:rFonts w:ascii="Arial" w:hAnsi="Arial"/>
        </w:rPr>
        <w:t>5</w:t>
      </w:r>
      <w:r w:rsidRPr="00CA2BEF">
        <w:rPr>
          <w:rFonts w:ascii="Arial" w:hAnsi="Arial"/>
        </w:rPr>
        <w:t xml:space="preserve"> </w:t>
      </w:r>
      <w:r w:rsidR="00535D88" w:rsidRPr="00CA2BEF">
        <w:rPr>
          <w:rFonts w:ascii="Arial" w:hAnsi="Arial"/>
        </w:rPr>
        <w:t xml:space="preserve">  T</w:t>
      </w:r>
      <w:r w:rsidRPr="00CA2BEF">
        <w:rPr>
          <w:rFonts w:ascii="Arial" w:hAnsi="Arial"/>
        </w:rPr>
        <w:t>hree-quarters of the Board members request in writing to the President</w:t>
      </w:r>
      <w:r w:rsidR="00881D35" w:rsidRPr="00CA2BEF">
        <w:rPr>
          <w:rFonts w:ascii="Arial" w:hAnsi="Arial"/>
        </w:rPr>
        <w:t xml:space="preserve">, or </w:t>
      </w:r>
      <w:r w:rsidRPr="00CA2BEF">
        <w:rPr>
          <w:rFonts w:ascii="Arial" w:hAnsi="Arial"/>
        </w:rPr>
        <w:t xml:space="preserve">vote to remove the Board member at a special/general meeting. </w:t>
      </w:r>
    </w:p>
    <w:p w:rsidR="0021147D" w:rsidRPr="00504156" w:rsidRDefault="0021147D">
      <w:pPr>
        <w:ind w:left="720"/>
        <w:rPr>
          <w:rFonts w:ascii="Arial" w:hAnsi="Arial"/>
        </w:rPr>
      </w:pPr>
    </w:p>
    <w:p w:rsidR="0021147D" w:rsidRDefault="0021147D">
      <w:pPr>
        <w:ind w:left="720"/>
        <w:rPr>
          <w:rFonts w:ascii="Arial" w:hAnsi="Arial"/>
          <w:i/>
        </w:rPr>
      </w:pPr>
      <w:r w:rsidRPr="00504156">
        <w:rPr>
          <w:rFonts w:ascii="Arial" w:hAnsi="Arial"/>
        </w:rPr>
        <w:t>8.8</w:t>
      </w:r>
      <w:r w:rsidRPr="00504156">
        <w:rPr>
          <w:rFonts w:ascii="Arial" w:hAnsi="Arial"/>
        </w:rPr>
        <w:tab/>
      </w:r>
      <w:r w:rsidRPr="00504156">
        <w:rPr>
          <w:rFonts w:ascii="Arial" w:hAnsi="Arial"/>
          <w:i/>
        </w:rPr>
        <w:t>How can a Board member be removed from the Board?</w:t>
      </w:r>
    </w:p>
    <w:p w:rsidR="00EC7628" w:rsidRPr="00504156" w:rsidRDefault="00EC7628">
      <w:pPr>
        <w:ind w:left="720"/>
        <w:rPr>
          <w:rFonts w:ascii="Arial" w:hAnsi="Arial"/>
          <w:i/>
        </w:rPr>
      </w:pPr>
    </w:p>
    <w:p w:rsidR="00EC7628" w:rsidRPr="00C34F42" w:rsidRDefault="00EC7628" w:rsidP="00EC7628">
      <w:pPr>
        <w:pStyle w:val="left16"/>
        <w:spacing w:before="0"/>
      </w:pPr>
      <w:r w:rsidRPr="00C34F42">
        <w:t>A Board member can be removed immediately from the Board by</w:t>
      </w:r>
    </w:p>
    <w:p w:rsidR="0021147D" w:rsidRPr="00C34F42" w:rsidRDefault="00EC7628" w:rsidP="00C34F42">
      <w:pPr>
        <w:pStyle w:val="left16"/>
        <w:spacing w:before="0"/>
      </w:pPr>
      <w:r w:rsidRPr="00C34F42">
        <w:t xml:space="preserve">receiving written notice from the President of </w:t>
      </w:r>
      <w:r w:rsidR="00C34F42" w:rsidRPr="00C34F42">
        <w:t>Future World Leaders</w:t>
      </w:r>
      <w:r w:rsidRPr="00C34F42">
        <w:t>, or</w:t>
      </w:r>
      <w:r w:rsidR="00C34F42" w:rsidRPr="00C34F42">
        <w:t xml:space="preserve"> </w:t>
      </w:r>
      <w:r w:rsidRPr="00C34F42">
        <w:t>the Vice President in the absence of the President</w:t>
      </w:r>
      <w:r w:rsidRPr="00C34F42">
        <w:rPr>
          <w:i/>
          <w:iCs/>
        </w:rPr>
        <w:t xml:space="preserve">, </w:t>
      </w:r>
      <w:r w:rsidRPr="00C34F42">
        <w:t>for any of the</w:t>
      </w:r>
      <w:r w:rsidR="00C34F42" w:rsidRPr="00C34F42">
        <w:t xml:space="preserve"> </w:t>
      </w:r>
      <w:r w:rsidRPr="00C34F42">
        <w:t>reasons indicated in section 8.7. The Board of Directors reserves</w:t>
      </w:r>
      <w:r w:rsidR="00C34F42" w:rsidRPr="00C34F42">
        <w:t xml:space="preserve"> </w:t>
      </w:r>
      <w:r w:rsidRPr="00C34F42">
        <w:t>the right to grant second chances under reasonable circumstances</w:t>
      </w:r>
      <w:r w:rsidR="00C34F42" w:rsidRPr="00C34F42">
        <w:t xml:space="preserve"> </w:t>
      </w:r>
      <w:r w:rsidRPr="00C34F42">
        <w:t>prior to expu</w:t>
      </w:r>
      <w:r w:rsidR="00C34F42" w:rsidRPr="00C34F42">
        <w:t>l</w:t>
      </w:r>
      <w:r w:rsidRPr="00C34F42">
        <w:t>sion of a Board member.</w:t>
      </w:r>
    </w:p>
    <w:p w:rsidR="0021147D" w:rsidRPr="00504156" w:rsidRDefault="0021147D">
      <w:pPr>
        <w:rPr>
          <w:rFonts w:ascii="Arial" w:hAnsi="Arial"/>
        </w:rPr>
      </w:pPr>
    </w:p>
    <w:p w:rsidR="0021147D" w:rsidRPr="00640D77" w:rsidRDefault="0021147D" w:rsidP="00640D77">
      <w:pPr>
        <w:pStyle w:val="Heading3"/>
        <w:widowControl/>
        <w:spacing w:before="0" w:after="0"/>
        <w:rPr>
          <w:sz w:val="24"/>
        </w:rPr>
      </w:pPr>
      <w:bookmarkStart w:id="10" w:name="_Toc149715278"/>
      <w:r w:rsidRPr="00504156">
        <w:rPr>
          <w:sz w:val="24"/>
        </w:rPr>
        <w:t>9.0</w:t>
      </w:r>
      <w:r w:rsidRPr="00504156">
        <w:rPr>
          <w:sz w:val="24"/>
        </w:rPr>
        <w:tab/>
        <w:t>Board meetings</w:t>
      </w:r>
      <w:bookmarkEnd w:id="10"/>
    </w:p>
    <w:p w:rsidR="0021147D" w:rsidRPr="00504156" w:rsidRDefault="0021147D">
      <w:pPr>
        <w:pStyle w:val="bul1212"/>
      </w:pPr>
    </w:p>
    <w:p w:rsidR="0021147D" w:rsidRPr="00504156" w:rsidRDefault="0021147D">
      <w:pPr>
        <w:pStyle w:val="bul1212"/>
        <w:rPr>
          <w:i/>
        </w:rPr>
      </w:pPr>
      <w:r w:rsidRPr="00504156">
        <w:t>9.</w:t>
      </w:r>
      <w:r w:rsidR="00640D77">
        <w:t>1</w:t>
      </w:r>
      <w:r w:rsidRPr="00504156">
        <w:tab/>
      </w:r>
      <w:r w:rsidRPr="00504156">
        <w:rPr>
          <w:i/>
        </w:rPr>
        <w:t>How often are Board meetings held?</w:t>
      </w:r>
    </w:p>
    <w:p w:rsidR="0021147D" w:rsidRDefault="0021147D" w:rsidP="002578D2">
      <w:pPr>
        <w:pStyle w:val="left16"/>
        <w:rPr>
          <w:lang w:val="en-US"/>
        </w:rPr>
      </w:pPr>
      <w:r w:rsidRPr="00504156">
        <w:t>Board meetings</w:t>
      </w:r>
      <w:r w:rsidR="00EC7628" w:rsidRPr="00EC7628">
        <w:rPr>
          <w:lang w:val="en-US"/>
        </w:rPr>
        <w:t xml:space="preserve"> will be held on a quarterly basis (at the end of October, January, April, and July).</w:t>
      </w:r>
    </w:p>
    <w:p w:rsidR="002578D2" w:rsidRPr="002578D2" w:rsidRDefault="002578D2" w:rsidP="002578D2">
      <w:pPr>
        <w:pStyle w:val="left16"/>
        <w:rPr>
          <w:sz w:val="14"/>
          <w:lang w:val="en-US"/>
        </w:rPr>
      </w:pPr>
    </w:p>
    <w:p w:rsidR="0021147D" w:rsidRPr="00504156" w:rsidRDefault="0021147D">
      <w:pPr>
        <w:pStyle w:val="bul1212"/>
        <w:rPr>
          <w:i/>
        </w:rPr>
      </w:pPr>
      <w:r w:rsidRPr="00B33A94">
        <w:t>9.</w:t>
      </w:r>
      <w:r w:rsidR="00640D77" w:rsidRPr="00B33A94">
        <w:t>2</w:t>
      </w:r>
      <w:r w:rsidRPr="00504156">
        <w:tab/>
      </w:r>
      <w:r w:rsidRPr="00504156">
        <w:rPr>
          <w:i/>
        </w:rPr>
        <w:t>How many board members must be present to have a quorum?</w:t>
      </w:r>
    </w:p>
    <w:p w:rsidR="00C448F5" w:rsidRPr="00C448F5" w:rsidRDefault="00C448F5" w:rsidP="00C448F5">
      <w:pPr>
        <w:pStyle w:val="left16"/>
        <w:rPr>
          <w:lang w:val="en-US"/>
        </w:rPr>
      </w:pPr>
      <w:r w:rsidRPr="00C448F5">
        <w:rPr>
          <w:lang w:val="en-US"/>
        </w:rPr>
        <w:t>The presence, in person of two of the three (2/3) Founders and the majority of all current members of the Board of Directors shall be necessary at any meeting to constitute a quorum to transact business.</w:t>
      </w:r>
    </w:p>
    <w:p w:rsidR="00C448F5" w:rsidRPr="00C448F5" w:rsidRDefault="00C448F5" w:rsidP="00C448F5">
      <w:pPr>
        <w:pStyle w:val="left16"/>
        <w:spacing w:before="0"/>
      </w:pPr>
      <w:r w:rsidRPr="00C448F5">
        <w:t>The quorum must subsist during the entire course of the</w:t>
      </w:r>
    </w:p>
    <w:p w:rsidR="00C448F5" w:rsidRPr="00C448F5" w:rsidRDefault="00C448F5" w:rsidP="00C448F5">
      <w:pPr>
        <w:pStyle w:val="left16"/>
        <w:spacing w:before="0"/>
      </w:pPr>
      <w:r w:rsidRPr="00C448F5">
        <w:t>meeting.</w:t>
      </w:r>
    </w:p>
    <w:p w:rsidR="00C448F5" w:rsidRDefault="00C448F5">
      <w:pPr>
        <w:pStyle w:val="bul1212"/>
      </w:pPr>
    </w:p>
    <w:p w:rsidR="0021147D" w:rsidRPr="00504156" w:rsidRDefault="0021147D">
      <w:pPr>
        <w:pStyle w:val="bul1212"/>
        <w:rPr>
          <w:i/>
        </w:rPr>
      </w:pPr>
      <w:r w:rsidRPr="00504156">
        <w:t>9.</w:t>
      </w:r>
      <w:r w:rsidR="00640D77">
        <w:t>3</w:t>
      </w:r>
      <w:r w:rsidRPr="00504156">
        <w:tab/>
      </w:r>
      <w:r w:rsidRPr="00504156">
        <w:rPr>
          <w:i/>
        </w:rPr>
        <w:t>How can Board members call a Board meeting?</w:t>
      </w:r>
    </w:p>
    <w:p w:rsidR="0021147D" w:rsidRPr="00504156" w:rsidRDefault="0021147D" w:rsidP="00B33A94">
      <w:pPr>
        <w:pStyle w:val="left16"/>
      </w:pPr>
      <w:r w:rsidRPr="00504156">
        <w:t>9.</w:t>
      </w:r>
      <w:r w:rsidR="00640D77">
        <w:t>3</w:t>
      </w:r>
      <w:r w:rsidRPr="00504156">
        <w:t>.1</w:t>
      </w:r>
      <w:r w:rsidRPr="00504156">
        <w:tab/>
        <w:t xml:space="preserve">A </w:t>
      </w:r>
      <w:r w:rsidR="00B33A94">
        <w:t>member of the board may call a meeting if</w:t>
      </w:r>
      <w:r w:rsidRPr="00504156">
        <w:t>:</w:t>
      </w:r>
    </w:p>
    <w:p w:rsidR="0021147D" w:rsidRPr="00504156" w:rsidRDefault="0021147D">
      <w:pPr>
        <w:pStyle w:val="bul15"/>
      </w:pPr>
      <w:r w:rsidRPr="00504156">
        <w:t>a.</w:t>
      </w:r>
      <w:r w:rsidRPr="00504156">
        <w:tab/>
        <w:t>they submit their reason to the President, and</w:t>
      </w:r>
    </w:p>
    <w:p w:rsidR="0021147D" w:rsidRPr="00504156" w:rsidRDefault="0021147D" w:rsidP="00B33A94">
      <w:pPr>
        <w:pStyle w:val="bul15"/>
      </w:pPr>
      <w:r w:rsidRPr="00504156">
        <w:t>b.</w:t>
      </w:r>
      <w:r w:rsidRPr="00504156">
        <w:tab/>
        <w:t>they give seven (7) days’ notice by letter or e-mail to the last known address of members, or by telephone.</w:t>
      </w:r>
    </w:p>
    <w:p w:rsidR="0021147D" w:rsidRPr="00504156" w:rsidRDefault="0021147D">
      <w:pPr>
        <w:pStyle w:val="bul1212"/>
      </w:pPr>
    </w:p>
    <w:p w:rsidR="0021147D" w:rsidRPr="00504156" w:rsidRDefault="0021147D">
      <w:pPr>
        <w:pStyle w:val="bul1212"/>
        <w:rPr>
          <w:i/>
        </w:rPr>
      </w:pPr>
      <w:r w:rsidRPr="00504156">
        <w:t>9.</w:t>
      </w:r>
      <w:r w:rsidR="00640D77">
        <w:t>4</w:t>
      </w:r>
      <w:r w:rsidRPr="00504156">
        <w:tab/>
      </w:r>
      <w:r w:rsidRPr="00504156">
        <w:rPr>
          <w:i/>
        </w:rPr>
        <w:t>Can a Board meeting be held by telephone?</w:t>
      </w:r>
    </w:p>
    <w:p w:rsidR="0021147D" w:rsidRPr="006D5278" w:rsidRDefault="0021147D">
      <w:pPr>
        <w:pStyle w:val="bul1212"/>
        <w:rPr>
          <w:sz w:val="10"/>
        </w:rPr>
      </w:pPr>
      <w:r w:rsidRPr="00504156">
        <w:tab/>
      </w:r>
    </w:p>
    <w:p w:rsidR="0021147D" w:rsidRPr="00504156" w:rsidRDefault="0021147D">
      <w:pPr>
        <w:pStyle w:val="bul1212"/>
      </w:pPr>
      <w:r w:rsidRPr="00504156">
        <w:tab/>
        <w:t xml:space="preserve">Yes, the Board can hold a meeting by telephone if the </w:t>
      </w:r>
      <w:r w:rsidR="00B33A94">
        <w:t xml:space="preserve">majority of the </w:t>
      </w:r>
      <w:r w:rsidRPr="00504156">
        <w:t xml:space="preserve">directors consent and all the people participating in the meeting can hear each other.  </w:t>
      </w:r>
    </w:p>
    <w:p w:rsidR="0021147D" w:rsidRPr="00504156" w:rsidRDefault="0021147D">
      <w:pPr>
        <w:pStyle w:val="bul1212"/>
      </w:pPr>
    </w:p>
    <w:p w:rsidR="0021147D" w:rsidRPr="00504156" w:rsidRDefault="0021147D">
      <w:pPr>
        <w:pStyle w:val="bul1212"/>
        <w:rPr>
          <w:i/>
        </w:rPr>
      </w:pPr>
      <w:r w:rsidRPr="00504156">
        <w:t>9.</w:t>
      </w:r>
      <w:r w:rsidR="00640D77">
        <w:t>5</w:t>
      </w:r>
      <w:r w:rsidRPr="00504156">
        <w:tab/>
      </w:r>
      <w:r w:rsidRPr="00504156">
        <w:rPr>
          <w:i/>
        </w:rPr>
        <w:t>Can a motion be passed in writing?</w:t>
      </w:r>
    </w:p>
    <w:p w:rsidR="0021147D" w:rsidRPr="006D5278" w:rsidRDefault="0021147D">
      <w:pPr>
        <w:pStyle w:val="bul1212"/>
        <w:rPr>
          <w:sz w:val="10"/>
        </w:rPr>
      </w:pPr>
    </w:p>
    <w:p w:rsidR="0021147D" w:rsidRPr="00504156" w:rsidRDefault="0021147D">
      <w:pPr>
        <w:pStyle w:val="bul1212"/>
      </w:pPr>
      <w:r w:rsidRPr="00504156">
        <w:tab/>
        <w:t>Yes, a motion or resolution can be passed in writing as long as it has been signed by every director who could have voted on that motion at a board meeting.</w:t>
      </w:r>
    </w:p>
    <w:p w:rsidR="0021147D" w:rsidRPr="00504156" w:rsidRDefault="0021147D">
      <w:pPr>
        <w:rPr>
          <w:rFonts w:ascii="Arial" w:hAnsi="Arial"/>
        </w:rPr>
      </w:pPr>
    </w:p>
    <w:p w:rsidR="0021147D" w:rsidRPr="00504156" w:rsidRDefault="0021147D" w:rsidP="0021147D">
      <w:pPr>
        <w:pStyle w:val="Heading3"/>
        <w:widowControl/>
        <w:spacing w:before="0" w:after="0"/>
        <w:rPr>
          <w:sz w:val="24"/>
        </w:rPr>
      </w:pPr>
      <w:bookmarkStart w:id="11" w:name="_Toc149715279"/>
      <w:r w:rsidRPr="00504156">
        <w:rPr>
          <w:sz w:val="24"/>
        </w:rPr>
        <w:t>10.0</w:t>
      </w:r>
      <w:r w:rsidRPr="00504156">
        <w:rPr>
          <w:sz w:val="24"/>
        </w:rPr>
        <w:tab/>
        <w:t>Duties of Board members</w:t>
      </w:r>
      <w:bookmarkEnd w:id="11"/>
    </w:p>
    <w:p w:rsidR="0021147D" w:rsidRPr="00504156" w:rsidRDefault="0021147D">
      <w:pPr>
        <w:rPr>
          <w:rFonts w:ascii="Arial" w:hAnsi="Arial"/>
        </w:rPr>
      </w:pPr>
    </w:p>
    <w:p w:rsidR="0021147D" w:rsidRPr="00504156" w:rsidRDefault="0021147D">
      <w:pPr>
        <w:pStyle w:val="bul1212"/>
        <w:rPr>
          <w:i/>
        </w:rPr>
      </w:pPr>
      <w:r w:rsidRPr="00504156">
        <w:t>10.1</w:t>
      </w:r>
      <w:r w:rsidRPr="00504156">
        <w:tab/>
      </w:r>
      <w:r w:rsidRPr="00504156">
        <w:rPr>
          <w:i/>
        </w:rPr>
        <w:t>Who decides the duties of the Board members?</w:t>
      </w:r>
    </w:p>
    <w:p w:rsidR="0021147D" w:rsidRPr="00504156" w:rsidRDefault="00B33A94">
      <w:pPr>
        <w:pStyle w:val="left16"/>
      </w:pPr>
      <w:r>
        <w:t>Future World Leaders</w:t>
      </w:r>
      <w:r w:rsidR="0021147D" w:rsidRPr="00504156">
        <w:t xml:space="preserve"> policies shall govern the duties of the members of the Board of Directors.</w:t>
      </w:r>
    </w:p>
    <w:p w:rsidR="0021147D" w:rsidRPr="00504156" w:rsidRDefault="0021147D">
      <w:pPr>
        <w:rPr>
          <w:rFonts w:ascii="Arial" w:hAnsi="Arial"/>
        </w:rPr>
      </w:pPr>
    </w:p>
    <w:p w:rsidR="0021147D" w:rsidRPr="00504156" w:rsidRDefault="0021147D">
      <w:pPr>
        <w:pStyle w:val="bul1212"/>
        <w:rPr>
          <w:i/>
        </w:rPr>
      </w:pPr>
      <w:r w:rsidRPr="00504156">
        <w:t>10.2</w:t>
      </w:r>
      <w:r w:rsidRPr="00504156">
        <w:tab/>
      </w:r>
      <w:r w:rsidRPr="00504156">
        <w:rPr>
          <w:i/>
        </w:rPr>
        <w:t>What are duties of the President?</w:t>
      </w:r>
    </w:p>
    <w:p w:rsidR="0021147D" w:rsidRPr="00504156" w:rsidRDefault="0021147D" w:rsidP="00E5185D">
      <w:pPr>
        <w:pStyle w:val="left16"/>
      </w:pPr>
      <w:r w:rsidRPr="00504156">
        <w:t>The President:</w:t>
      </w:r>
    </w:p>
    <w:p w:rsidR="003E57D1" w:rsidRPr="00DC129D" w:rsidRDefault="003E57D1" w:rsidP="00E5185D">
      <w:pPr>
        <w:pStyle w:val="paragraph"/>
        <w:numPr>
          <w:ilvl w:val="0"/>
          <w:numId w:val="8"/>
        </w:numPr>
        <w:spacing w:before="120"/>
        <w:ind w:left="1831" w:hanging="357"/>
        <w:textAlignment w:val="baseline"/>
        <w:rPr>
          <w:rFonts w:ascii="Arial" w:hAnsi="Arial" w:cs="Arial"/>
          <w:lang w:val="en-US"/>
        </w:rPr>
      </w:pPr>
      <w:r w:rsidRPr="00DC129D">
        <w:rPr>
          <w:rStyle w:val="normaltextrun1"/>
          <w:rFonts w:ascii="Arial" w:hAnsi="Arial" w:cs="Arial"/>
          <w:lang w:val="en-US"/>
        </w:rPr>
        <w:t>shall create agenda for meetings</w:t>
      </w:r>
      <w:r w:rsidRPr="00DC129D">
        <w:rPr>
          <w:rStyle w:val="eop"/>
          <w:rFonts w:ascii="Arial" w:hAnsi="Arial" w:cs="Arial"/>
          <w:lang w:val="en-US"/>
        </w:rPr>
        <w:t> </w:t>
      </w:r>
    </w:p>
    <w:p w:rsidR="003E57D1" w:rsidRPr="00DC129D" w:rsidRDefault="003E57D1" w:rsidP="006D5278">
      <w:pPr>
        <w:pStyle w:val="paragraph"/>
        <w:numPr>
          <w:ilvl w:val="0"/>
          <w:numId w:val="8"/>
        </w:numPr>
        <w:ind w:left="1831" w:hanging="357"/>
        <w:textAlignment w:val="baseline"/>
        <w:rPr>
          <w:rFonts w:ascii="Arial" w:hAnsi="Arial" w:cs="Arial"/>
          <w:lang w:val="en-US"/>
        </w:rPr>
      </w:pPr>
      <w:r w:rsidRPr="00DC129D">
        <w:rPr>
          <w:rStyle w:val="normaltextrun1"/>
          <w:rFonts w:ascii="Arial" w:hAnsi="Arial" w:cs="Arial"/>
          <w:lang w:val="en-US"/>
        </w:rPr>
        <w:t>shall chair meetings</w:t>
      </w:r>
      <w:r w:rsidRPr="00DC129D">
        <w:rPr>
          <w:rStyle w:val="eop"/>
          <w:rFonts w:ascii="Arial" w:hAnsi="Arial" w:cs="Arial"/>
          <w:lang w:val="en-US"/>
        </w:rPr>
        <w:t> </w:t>
      </w:r>
    </w:p>
    <w:p w:rsidR="00DC129D" w:rsidRPr="00DC129D" w:rsidRDefault="00DC129D" w:rsidP="006D5278">
      <w:pPr>
        <w:pStyle w:val="bul112"/>
        <w:numPr>
          <w:ilvl w:val="1"/>
          <w:numId w:val="5"/>
        </w:numPr>
        <w:ind w:left="1831" w:hanging="357"/>
        <w:rPr>
          <w:rFonts w:cs="Arial"/>
          <w:szCs w:val="24"/>
        </w:rPr>
      </w:pPr>
      <w:r w:rsidRPr="00DC129D">
        <w:rPr>
          <w:rStyle w:val="normaltextrun1"/>
          <w:rFonts w:cs="Arial"/>
          <w:szCs w:val="24"/>
          <w:lang w:val="en-US"/>
        </w:rPr>
        <w:t xml:space="preserve">is, </w:t>
      </w:r>
      <w:r w:rsidRPr="00DC129D">
        <w:rPr>
          <w:rFonts w:cs="Arial"/>
          <w:szCs w:val="24"/>
        </w:rPr>
        <w:t>because of the position of President, an ex-officio</w:t>
      </w:r>
      <w:r w:rsidRPr="00DC129D">
        <w:rPr>
          <w:rStyle w:val="FootnoteCharacters"/>
          <w:rFonts w:cs="Arial"/>
          <w:szCs w:val="24"/>
        </w:rPr>
        <w:footnoteReference w:id="4"/>
      </w:r>
      <w:r w:rsidRPr="00DC129D">
        <w:rPr>
          <w:rFonts w:cs="Arial"/>
          <w:szCs w:val="24"/>
        </w:rPr>
        <w:t xml:space="preserve"> member of all committees</w:t>
      </w:r>
    </w:p>
    <w:p w:rsidR="003E57D1" w:rsidRPr="00DC129D" w:rsidRDefault="00DC129D" w:rsidP="006D5278">
      <w:pPr>
        <w:pStyle w:val="paragraph"/>
        <w:numPr>
          <w:ilvl w:val="1"/>
          <w:numId w:val="6"/>
        </w:numPr>
        <w:ind w:left="1831" w:hanging="357"/>
        <w:textAlignment w:val="baseline"/>
        <w:rPr>
          <w:rFonts w:ascii="Arial" w:hAnsi="Arial" w:cs="Arial"/>
          <w:lang w:val="en-US"/>
        </w:rPr>
      </w:pPr>
      <w:r w:rsidRPr="00DC129D">
        <w:rPr>
          <w:rFonts w:ascii="Arial" w:hAnsi="Arial" w:cs="Arial"/>
          <w:lang w:val="en-US"/>
        </w:rPr>
        <w:t>ensures the Board follows Future World Leaders policies</w:t>
      </w:r>
    </w:p>
    <w:p w:rsidR="003E57D1" w:rsidRPr="00DC129D" w:rsidRDefault="003E57D1" w:rsidP="006D5278">
      <w:pPr>
        <w:pStyle w:val="paragraph"/>
        <w:numPr>
          <w:ilvl w:val="1"/>
          <w:numId w:val="7"/>
        </w:numPr>
        <w:ind w:left="1831" w:hanging="357"/>
        <w:textAlignment w:val="baseline"/>
        <w:rPr>
          <w:rFonts w:ascii="Arial" w:hAnsi="Arial" w:cs="Arial"/>
          <w:lang w:val="en-US"/>
        </w:rPr>
      </w:pPr>
      <w:r w:rsidRPr="00DC129D">
        <w:rPr>
          <w:rStyle w:val="normaltextrun1"/>
          <w:rFonts w:ascii="Arial" w:hAnsi="Arial" w:cs="Arial"/>
          <w:lang w:val="en-US"/>
        </w:rPr>
        <w:t>shall see that all orders and resolutions of the Board are carried out</w:t>
      </w:r>
      <w:r w:rsidRPr="00DC129D">
        <w:rPr>
          <w:rStyle w:val="eop"/>
          <w:rFonts w:ascii="Arial" w:hAnsi="Arial" w:cs="Arial"/>
          <w:lang w:val="en-US"/>
        </w:rPr>
        <w:t> </w:t>
      </w:r>
    </w:p>
    <w:p w:rsidR="00DC129D" w:rsidRPr="00DC129D" w:rsidRDefault="003E57D1" w:rsidP="006D5278">
      <w:pPr>
        <w:pStyle w:val="paragraph"/>
        <w:numPr>
          <w:ilvl w:val="1"/>
          <w:numId w:val="7"/>
        </w:numPr>
        <w:ind w:left="1831" w:hanging="357"/>
        <w:textAlignment w:val="baseline"/>
        <w:rPr>
          <w:rFonts w:ascii="Arial" w:hAnsi="Arial" w:cs="Arial"/>
          <w:lang w:val="en-US"/>
        </w:rPr>
      </w:pPr>
      <w:r w:rsidRPr="00DC129D">
        <w:rPr>
          <w:rStyle w:val="normaltextrun1"/>
          <w:rFonts w:ascii="Arial" w:hAnsi="Arial" w:cs="Arial"/>
          <w:lang w:val="en-US"/>
        </w:rPr>
        <w:t>shall oversee the recruitment of board member positions</w:t>
      </w:r>
      <w:r w:rsidRPr="00DC129D">
        <w:rPr>
          <w:rStyle w:val="eop"/>
          <w:rFonts w:ascii="Arial" w:hAnsi="Arial" w:cs="Arial"/>
          <w:lang w:val="en-US"/>
        </w:rPr>
        <w:t> </w:t>
      </w:r>
    </w:p>
    <w:p w:rsidR="003E57D1" w:rsidRPr="002A3EAC" w:rsidRDefault="003E57D1" w:rsidP="006D5278">
      <w:pPr>
        <w:pStyle w:val="paragraph"/>
        <w:numPr>
          <w:ilvl w:val="1"/>
          <w:numId w:val="7"/>
        </w:numPr>
        <w:ind w:left="1831" w:hanging="357"/>
        <w:textAlignment w:val="baseline"/>
        <w:rPr>
          <w:rFonts w:ascii="Arial" w:hAnsi="Arial" w:cs="Arial"/>
          <w:lang w:val="en-US"/>
        </w:rPr>
      </w:pPr>
      <w:r w:rsidRPr="00DC129D">
        <w:rPr>
          <w:rStyle w:val="normaltextrun1"/>
          <w:rFonts w:ascii="Arial" w:hAnsi="Arial" w:cs="Arial"/>
          <w:lang w:val="en-US"/>
        </w:rPr>
        <w:t>will act as spokesperson for the organization</w:t>
      </w:r>
      <w:r w:rsidRPr="00DC129D">
        <w:rPr>
          <w:rStyle w:val="eop"/>
          <w:rFonts w:ascii="Arial" w:hAnsi="Arial" w:cs="Arial"/>
          <w:lang w:val="en-US"/>
        </w:rPr>
        <w:t> </w:t>
      </w:r>
      <w:r w:rsidRPr="002A3EAC">
        <w:rPr>
          <w:rStyle w:val="normaltextrun1"/>
          <w:rFonts w:ascii="Arial" w:hAnsi="Arial" w:cs="Arial"/>
          <w:lang w:val="en-US"/>
        </w:rPr>
        <w:t> </w:t>
      </w:r>
      <w:r w:rsidRPr="002A3EAC">
        <w:rPr>
          <w:rStyle w:val="eop"/>
          <w:rFonts w:ascii="Arial" w:hAnsi="Arial" w:cs="Arial"/>
          <w:lang w:val="en-US"/>
        </w:rPr>
        <w:t> </w:t>
      </w:r>
    </w:p>
    <w:p w:rsidR="0021147D" w:rsidRPr="00DC129D" w:rsidRDefault="0021147D">
      <w:pPr>
        <w:rPr>
          <w:rFonts w:ascii="Arial" w:hAnsi="Arial" w:cs="Arial"/>
        </w:rPr>
      </w:pPr>
    </w:p>
    <w:p w:rsidR="0021147D" w:rsidRPr="00504156" w:rsidRDefault="0021147D" w:rsidP="00B60906">
      <w:pPr>
        <w:pStyle w:val="bul1212"/>
        <w:numPr>
          <w:ilvl w:val="1"/>
          <w:numId w:val="9"/>
        </w:numPr>
        <w:rPr>
          <w:i/>
        </w:rPr>
      </w:pPr>
      <w:r w:rsidRPr="00504156">
        <w:rPr>
          <w:i/>
        </w:rPr>
        <w:t>What are duties of the Vice President?</w:t>
      </w:r>
    </w:p>
    <w:p w:rsidR="006D5278" w:rsidRDefault="00DC129D" w:rsidP="006D5278">
      <w:pPr>
        <w:pStyle w:val="left16"/>
        <w:ind w:left="1474"/>
        <w:rPr>
          <w:lang w:val="en-US"/>
        </w:rPr>
      </w:pPr>
      <w:r w:rsidRPr="00DC129D">
        <w:rPr>
          <w:lang w:val="en-US"/>
        </w:rPr>
        <w:t xml:space="preserve">The Vice-President shall be vested with all the powers and shall perform all the duties of the President during the absence of the latter. </w:t>
      </w:r>
    </w:p>
    <w:p w:rsidR="00DC129D" w:rsidRPr="00DC129D" w:rsidRDefault="00DC129D" w:rsidP="006D5278">
      <w:pPr>
        <w:pStyle w:val="left16"/>
        <w:ind w:left="1474"/>
        <w:rPr>
          <w:lang w:val="en-US"/>
        </w:rPr>
      </w:pPr>
      <w:r w:rsidRPr="00DC129D">
        <w:rPr>
          <w:lang w:val="en-US"/>
        </w:rPr>
        <w:t>The Vice-Presidents duties are: </w:t>
      </w:r>
    </w:p>
    <w:p w:rsidR="00DC129D" w:rsidRPr="00DC129D" w:rsidRDefault="00DC129D" w:rsidP="006D5278">
      <w:pPr>
        <w:pStyle w:val="left16"/>
        <w:numPr>
          <w:ilvl w:val="2"/>
          <w:numId w:val="7"/>
        </w:numPr>
        <w:ind w:left="1814"/>
        <w:rPr>
          <w:lang w:val="en-US"/>
        </w:rPr>
      </w:pPr>
      <w:r w:rsidRPr="00DC129D">
        <w:rPr>
          <w:lang w:val="en-US"/>
        </w:rPr>
        <w:t>He/She shall attend meetings </w:t>
      </w:r>
    </w:p>
    <w:p w:rsidR="00DC129D" w:rsidRPr="00DC129D" w:rsidRDefault="00DC129D" w:rsidP="006D5278">
      <w:pPr>
        <w:pStyle w:val="left16"/>
        <w:numPr>
          <w:ilvl w:val="2"/>
          <w:numId w:val="7"/>
        </w:numPr>
        <w:spacing w:before="0"/>
        <w:ind w:left="1814" w:hanging="357"/>
        <w:rPr>
          <w:lang w:val="en-US"/>
        </w:rPr>
      </w:pPr>
      <w:r w:rsidRPr="00DC129D">
        <w:rPr>
          <w:lang w:val="en-US"/>
        </w:rPr>
        <w:t>He/She shall understand the responsibilities of the board chair and be able to perform these duties in the chair's absence </w:t>
      </w:r>
    </w:p>
    <w:p w:rsidR="00DC129D" w:rsidRPr="00DC129D" w:rsidRDefault="00DC129D" w:rsidP="006D5278">
      <w:pPr>
        <w:pStyle w:val="left16"/>
        <w:numPr>
          <w:ilvl w:val="2"/>
          <w:numId w:val="7"/>
        </w:numPr>
        <w:spacing w:before="0"/>
        <w:ind w:left="1814" w:hanging="357"/>
        <w:rPr>
          <w:lang w:val="en-US"/>
        </w:rPr>
      </w:pPr>
      <w:r w:rsidRPr="00DC129D">
        <w:rPr>
          <w:lang w:val="en-US"/>
        </w:rPr>
        <w:t>He/She shall participate as a vital part of the board leadership (assists the President in preparing agenda for board meetings, with the recruitment of board members, etc.) </w:t>
      </w:r>
    </w:p>
    <w:p w:rsidR="0021147D" w:rsidRPr="00504156" w:rsidRDefault="0021147D">
      <w:pPr>
        <w:pStyle w:val="bul112"/>
      </w:pPr>
    </w:p>
    <w:p w:rsidR="0021147D" w:rsidRPr="00504156" w:rsidRDefault="0021147D" w:rsidP="00B60906">
      <w:pPr>
        <w:pStyle w:val="bul1212"/>
        <w:numPr>
          <w:ilvl w:val="1"/>
          <w:numId w:val="9"/>
        </w:numPr>
        <w:rPr>
          <w:i/>
        </w:rPr>
      </w:pPr>
      <w:r w:rsidRPr="00504156">
        <w:rPr>
          <w:i/>
        </w:rPr>
        <w:t>What are duties of the Treasurer?</w:t>
      </w:r>
    </w:p>
    <w:p w:rsidR="002A3EAC" w:rsidRPr="002A3EAC" w:rsidRDefault="002A3EAC" w:rsidP="006D5278">
      <w:pPr>
        <w:pStyle w:val="left16"/>
        <w:rPr>
          <w:lang w:val="en-US"/>
        </w:rPr>
      </w:pPr>
      <w:r w:rsidRPr="002A3EAC">
        <w:rPr>
          <w:lang w:val="en-US"/>
        </w:rPr>
        <w:t>The Treasurer oversees and reports on the organization's finances. The Treasurer's duties include: </w:t>
      </w:r>
    </w:p>
    <w:p w:rsidR="002A3EAC" w:rsidRPr="002A3EAC" w:rsidRDefault="002A3EAC" w:rsidP="006D5278">
      <w:pPr>
        <w:pStyle w:val="left16"/>
        <w:numPr>
          <w:ilvl w:val="0"/>
          <w:numId w:val="10"/>
        </w:numPr>
        <w:ind w:left="1831" w:hanging="357"/>
        <w:rPr>
          <w:lang w:val="en-US"/>
        </w:rPr>
      </w:pPr>
      <w:r w:rsidRPr="002A3EAC">
        <w:rPr>
          <w:lang w:val="en-US"/>
        </w:rPr>
        <w:t>He/She shall manage cash flow and expense reimbursements, as well as investing funds if applicable </w:t>
      </w:r>
    </w:p>
    <w:p w:rsidR="002A3EAC" w:rsidRPr="002A3EAC" w:rsidRDefault="002A3EAC" w:rsidP="006D5278">
      <w:pPr>
        <w:pStyle w:val="left16"/>
        <w:numPr>
          <w:ilvl w:val="0"/>
          <w:numId w:val="10"/>
        </w:numPr>
        <w:spacing w:before="0"/>
        <w:ind w:left="1831" w:hanging="357"/>
        <w:rPr>
          <w:lang w:val="en-US"/>
        </w:rPr>
      </w:pPr>
      <w:r w:rsidRPr="002A3EAC">
        <w:rPr>
          <w:lang w:val="en-US"/>
        </w:rPr>
        <w:t>He/She is responsible for reconciling bank statements, and being aware of fiscal health   </w:t>
      </w:r>
    </w:p>
    <w:p w:rsidR="002A3EAC" w:rsidRPr="002A3EAC" w:rsidRDefault="002A3EAC" w:rsidP="006D5278">
      <w:pPr>
        <w:pStyle w:val="left16"/>
        <w:numPr>
          <w:ilvl w:val="0"/>
          <w:numId w:val="10"/>
        </w:numPr>
        <w:spacing w:before="0"/>
        <w:ind w:left="1831" w:hanging="357"/>
        <w:rPr>
          <w:lang w:val="en-US"/>
        </w:rPr>
      </w:pPr>
      <w:r w:rsidRPr="002A3EAC">
        <w:rPr>
          <w:lang w:val="en-US"/>
        </w:rPr>
        <w:t>He/She shall oversee development of organization's financial policies </w:t>
      </w:r>
    </w:p>
    <w:p w:rsidR="002A3EAC" w:rsidRPr="002A3EAC" w:rsidRDefault="002A3EAC" w:rsidP="006D5278">
      <w:pPr>
        <w:pStyle w:val="left16"/>
        <w:numPr>
          <w:ilvl w:val="0"/>
          <w:numId w:val="10"/>
        </w:numPr>
        <w:spacing w:before="0"/>
        <w:ind w:left="1831" w:hanging="357"/>
        <w:rPr>
          <w:lang w:val="en-US"/>
        </w:rPr>
      </w:pPr>
      <w:r w:rsidRPr="002A3EAC">
        <w:rPr>
          <w:lang w:val="en-US"/>
        </w:rPr>
        <w:t>He/She shall prepare a yearly budget with the Board of Directors </w:t>
      </w:r>
    </w:p>
    <w:p w:rsidR="002A3EAC" w:rsidRPr="002A3EAC" w:rsidRDefault="002A3EAC" w:rsidP="006D5278">
      <w:pPr>
        <w:pStyle w:val="left16"/>
        <w:numPr>
          <w:ilvl w:val="0"/>
          <w:numId w:val="10"/>
        </w:numPr>
        <w:spacing w:before="0"/>
        <w:ind w:left="1831" w:hanging="357"/>
        <w:rPr>
          <w:lang w:val="en-US"/>
        </w:rPr>
      </w:pPr>
      <w:r w:rsidRPr="002A3EAC">
        <w:rPr>
          <w:lang w:val="en-US"/>
        </w:rPr>
        <w:t>He/She shall keep a record of all expenses and receipts, to be used for income tax purposes </w:t>
      </w:r>
    </w:p>
    <w:p w:rsidR="002A3EAC" w:rsidRPr="002A3EAC" w:rsidRDefault="002A3EAC" w:rsidP="006D5278">
      <w:pPr>
        <w:pStyle w:val="left16"/>
        <w:numPr>
          <w:ilvl w:val="0"/>
          <w:numId w:val="10"/>
        </w:numPr>
        <w:spacing w:before="0"/>
        <w:ind w:left="1831" w:hanging="357"/>
        <w:rPr>
          <w:lang w:val="en-US"/>
        </w:rPr>
      </w:pPr>
      <w:r w:rsidRPr="002A3EAC">
        <w:rPr>
          <w:lang w:val="en-US"/>
        </w:rPr>
        <w:t>It shall be the duty of the Treasurer to assist in direct audits of the funds of the program as needed. </w:t>
      </w:r>
    </w:p>
    <w:p w:rsidR="0021147D" w:rsidRPr="00504156" w:rsidRDefault="0021147D" w:rsidP="00C3363C">
      <w:pPr>
        <w:pStyle w:val="bul15"/>
        <w:ind w:left="2160" w:hanging="720"/>
      </w:pPr>
      <w:r w:rsidRPr="00504156">
        <w:tab/>
        <w:t>.</w:t>
      </w:r>
    </w:p>
    <w:p w:rsidR="0021147D" w:rsidRPr="00504156" w:rsidRDefault="0021147D">
      <w:pPr>
        <w:pStyle w:val="bul1212"/>
        <w:rPr>
          <w:i/>
        </w:rPr>
      </w:pPr>
      <w:r w:rsidRPr="00504156">
        <w:t>10.5</w:t>
      </w:r>
      <w:r w:rsidRPr="00504156">
        <w:tab/>
      </w:r>
      <w:r w:rsidRPr="00504156">
        <w:rPr>
          <w:i/>
        </w:rPr>
        <w:t>What are duties of the Secretary?</w:t>
      </w:r>
    </w:p>
    <w:p w:rsidR="002A3EAC" w:rsidRPr="002A3EAC" w:rsidRDefault="0021147D" w:rsidP="002A3EAC">
      <w:pPr>
        <w:pStyle w:val="left16"/>
      </w:pPr>
      <w:r w:rsidRPr="002A3EAC">
        <w:t xml:space="preserve">The Secretary </w:t>
      </w:r>
      <w:r w:rsidR="002A3EAC" w:rsidRPr="002A3EAC">
        <w:t>duties include</w:t>
      </w:r>
      <w:r w:rsidRPr="002A3EAC">
        <w:t>:</w:t>
      </w:r>
    </w:p>
    <w:p w:rsidR="002A3EAC" w:rsidRPr="002A3EAC" w:rsidRDefault="002A3EAC" w:rsidP="006D5278">
      <w:pPr>
        <w:pStyle w:val="bul112"/>
        <w:numPr>
          <w:ilvl w:val="0"/>
          <w:numId w:val="11"/>
        </w:numPr>
        <w:spacing w:before="120"/>
        <w:ind w:left="1831" w:hanging="357"/>
        <w:rPr>
          <w:rFonts w:cs="Arial"/>
          <w:sz w:val="28"/>
        </w:rPr>
      </w:pPr>
      <w:r w:rsidRPr="002A3EAC">
        <w:rPr>
          <w:rStyle w:val="spellingerror"/>
          <w:rFonts w:cs="Arial"/>
          <w:szCs w:val="22"/>
          <w:lang w:val="en-US"/>
        </w:rPr>
        <w:t>He/She</w:t>
      </w:r>
      <w:r w:rsidRPr="002A3EAC">
        <w:rPr>
          <w:rStyle w:val="normaltextrun1"/>
          <w:rFonts w:cs="Arial"/>
          <w:szCs w:val="22"/>
          <w:lang w:val="en-US"/>
        </w:rPr>
        <w:t xml:space="preserve"> shall in concert with the President make the arrangements for all meetings of the Board, including the annual meeting of the organization.</w:t>
      </w:r>
      <w:r w:rsidRPr="002A3EAC">
        <w:rPr>
          <w:rStyle w:val="eop"/>
          <w:rFonts w:cs="Arial"/>
          <w:szCs w:val="22"/>
          <w:lang w:val="en-US"/>
        </w:rPr>
        <w:t> </w:t>
      </w:r>
    </w:p>
    <w:p w:rsidR="002A3EAC" w:rsidRPr="002A3EAC" w:rsidRDefault="002A3EAC" w:rsidP="006D5278">
      <w:pPr>
        <w:pStyle w:val="paragraph"/>
        <w:numPr>
          <w:ilvl w:val="0"/>
          <w:numId w:val="11"/>
        </w:numPr>
        <w:ind w:left="1831" w:hanging="357"/>
        <w:textAlignment w:val="baseline"/>
        <w:rPr>
          <w:rFonts w:ascii="Arial" w:hAnsi="Arial" w:cs="Arial"/>
          <w:szCs w:val="22"/>
          <w:lang w:val="en-US"/>
        </w:rPr>
      </w:pPr>
      <w:r w:rsidRPr="002A3EAC">
        <w:rPr>
          <w:rStyle w:val="spellingerror"/>
          <w:rFonts w:ascii="Arial" w:hAnsi="Arial" w:cs="Arial"/>
          <w:szCs w:val="22"/>
          <w:lang w:val="en-US"/>
        </w:rPr>
        <w:t>He/She</w:t>
      </w:r>
      <w:r w:rsidRPr="002A3EAC">
        <w:rPr>
          <w:rStyle w:val="normaltextrun1"/>
          <w:rFonts w:ascii="Arial" w:hAnsi="Arial" w:cs="Arial"/>
          <w:szCs w:val="22"/>
          <w:lang w:val="en-US"/>
        </w:rPr>
        <w:t xml:space="preserve"> shall send notices of all meetings to the members of the Board and shall take reservations for the meetings.</w:t>
      </w:r>
      <w:r w:rsidRPr="002A3EAC">
        <w:rPr>
          <w:rStyle w:val="eop"/>
          <w:rFonts w:ascii="Arial" w:hAnsi="Arial" w:cs="Arial"/>
          <w:szCs w:val="22"/>
          <w:lang w:val="en-US"/>
        </w:rPr>
        <w:t> </w:t>
      </w:r>
    </w:p>
    <w:p w:rsidR="002A3EAC" w:rsidRPr="002A3EAC" w:rsidRDefault="002A3EAC" w:rsidP="006D5278">
      <w:pPr>
        <w:pStyle w:val="paragraph"/>
        <w:numPr>
          <w:ilvl w:val="0"/>
          <w:numId w:val="11"/>
        </w:numPr>
        <w:ind w:left="1831" w:hanging="357"/>
        <w:textAlignment w:val="baseline"/>
        <w:rPr>
          <w:rFonts w:ascii="Arial" w:hAnsi="Arial" w:cs="Arial"/>
          <w:szCs w:val="22"/>
          <w:lang w:val="en-US"/>
        </w:rPr>
      </w:pPr>
      <w:r w:rsidRPr="002A3EAC">
        <w:rPr>
          <w:rStyle w:val="spellingerror"/>
          <w:rFonts w:ascii="Arial" w:hAnsi="Arial" w:cs="Arial"/>
          <w:szCs w:val="22"/>
          <w:lang w:val="en-US"/>
        </w:rPr>
        <w:t>He/She</w:t>
      </w:r>
      <w:r w:rsidRPr="002A3EAC">
        <w:rPr>
          <w:rStyle w:val="normaltextrun1"/>
          <w:rFonts w:ascii="Arial" w:hAnsi="Arial" w:cs="Arial"/>
          <w:szCs w:val="22"/>
          <w:lang w:val="en-US"/>
        </w:rPr>
        <w:t xml:space="preserve"> shall record all votes and minutes of all proceedings in a book to be kept for that purpose, and will distribute the minutes to all members </w:t>
      </w:r>
      <w:r w:rsidRPr="002A3EAC">
        <w:rPr>
          <w:rStyle w:val="eop"/>
          <w:rFonts w:ascii="Arial" w:hAnsi="Arial" w:cs="Arial"/>
          <w:szCs w:val="22"/>
          <w:lang w:val="en-US"/>
        </w:rPr>
        <w:t> </w:t>
      </w:r>
    </w:p>
    <w:p w:rsidR="0021147D" w:rsidRPr="002A3EAC" w:rsidRDefault="002A3EAC" w:rsidP="006D5278">
      <w:pPr>
        <w:pStyle w:val="paragraph"/>
        <w:numPr>
          <w:ilvl w:val="0"/>
          <w:numId w:val="11"/>
        </w:numPr>
        <w:ind w:left="1831" w:hanging="357"/>
        <w:textAlignment w:val="baseline"/>
        <w:rPr>
          <w:rFonts w:ascii="Arial" w:hAnsi="Arial" w:cs="Arial"/>
          <w:szCs w:val="22"/>
          <w:lang w:val="en-US"/>
        </w:rPr>
      </w:pPr>
      <w:r w:rsidRPr="002A3EAC">
        <w:rPr>
          <w:rStyle w:val="spellingerror"/>
          <w:rFonts w:ascii="Arial" w:hAnsi="Arial" w:cs="Arial"/>
          <w:szCs w:val="22"/>
          <w:lang w:val="en-US"/>
        </w:rPr>
        <w:t>He/She</w:t>
      </w:r>
      <w:r w:rsidRPr="002A3EAC">
        <w:rPr>
          <w:rStyle w:val="normaltextrun1"/>
          <w:rFonts w:ascii="Arial" w:hAnsi="Arial" w:cs="Arial"/>
          <w:szCs w:val="22"/>
          <w:lang w:val="en-US"/>
        </w:rPr>
        <w:t xml:space="preserve"> shall ensure the fulfillment of all annual filing requirements</w:t>
      </w:r>
    </w:p>
    <w:p w:rsidR="0021147D" w:rsidRPr="00504156" w:rsidRDefault="0021147D">
      <w:pPr>
        <w:rPr>
          <w:rFonts w:ascii="Arial" w:hAnsi="Arial"/>
        </w:rPr>
      </w:pPr>
    </w:p>
    <w:p w:rsidR="0021147D" w:rsidRPr="00504156" w:rsidRDefault="0021147D" w:rsidP="0021147D">
      <w:pPr>
        <w:pStyle w:val="Heading3"/>
        <w:widowControl/>
        <w:spacing w:before="0" w:after="0"/>
        <w:rPr>
          <w:sz w:val="24"/>
        </w:rPr>
      </w:pPr>
      <w:bookmarkStart w:id="12" w:name="_Toc149715280"/>
      <w:r w:rsidRPr="00504156">
        <w:rPr>
          <w:sz w:val="24"/>
        </w:rPr>
        <w:t>11.0</w:t>
      </w:r>
      <w:r w:rsidRPr="00504156">
        <w:rPr>
          <w:sz w:val="24"/>
        </w:rPr>
        <w:tab/>
        <w:t>Signing authority</w:t>
      </w:r>
      <w:bookmarkEnd w:id="12"/>
    </w:p>
    <w:p w:rsidR="0021147D" w:rsidRPr="00504156" w:rsidRDefault="0021147D">
      <w:pPr>
        <w:rPr>
          <w:rFonts w:ascii="Arial" w:hAnsi="Arial"/>
        </w:rPr>
      </w:pPr>
    </w:p>
    <w:p w:rsidR="0021147D" w:rsidRPr="00504156" w:rsidRDefault="0021147D">
      <w:pPr>
        <w:pStyle w:val="bul1212"/>
        <w:rPr>
          <w:i/>
        </w:rPr>
      </w:pPr>
      <w:r w:rsidRPr="00504156">
        <w:t>11.1</w:t>
      </w:r>
      <w:r w:rsidRPr="00504156">
        <w:tab/>
      </w:r>
      <w:r w:rsidRPr="00504156">
        <w:rPr>
          <w:i/>
        </w:rPr>
        <w:t xml:space="preserve">Who can sign agreements or contracts on behalf of </w:t>
      </w:r>
      <w:r w:rsidR="00C3363C">
        <w:rPr>
          <w:i/>
        </w:rPr>
        <w:t>Future World Leaders</w:t>
      </w:r>
      <w:r w:rsidRPr="00504156">
        <w:rPr>
          <w:i/>
        </w:rPr>
        <w:t>?</w:t>
      </w:r>
    </w:p>
    <w:p w:rsidR="0021147D" w:rsidRPr="00504156" w:rsidRDefault="0021147D">
      <w:pPr>
        <w:autoSpaceDE w:val="0"/>
        <w:ind w:left="1440"/>
        <w:rPr>
          <w:rFonts w:ascii="Arial" w:hAnsi="Arial" w:cs="Arial"/>
        </w:rPr>
      </w:pPr>
    </w:p>
    <w:p w:rsidR="0021147D" w:rsidRPr="00504156" w:rsidRDefault="00C3363C" w:rsidP="00625C95">
      <w:pPr>
        <w:autoSpaceDE w:val="0"/>
        <w:ind w:left="1440"/>
        <w:rPr>
          <w:rFonts w:ascii="Arial" w:hAnsi="Arial" w:cs="Arial"/>
        </w:rPr>
      </w:pPr>
      <w:r w:rsidRPr="002A3EAC">
        <w:rPr>
          <w:rFonts w:ascii="Arial" w:hAnsi="Arial" w:cs="Arial"/>
        </w:rPr>
        <w:t>All three (3) founders</w:t>
      </w:r>
      <w:r w:rsidR="00625C95" w:rsidRPr="002A3EAC">
        <w:rPr>
          <w:rFonts w:ascii="Arial" w:hAnsi="Arial" w:cs="Arial"/>
        </w:rPr>
        <w:t xml:space="preserve">, </w:t>
      </w:r>
      <w:bookmarkStart w:id="13" w:name="_Hlk500031103"/>
      <w:r w:rsidR="00625C95" w:rsidRPr="002A3EAC">
        <w:rPr>
          <w:rFonts w:ascii="Arial" w:hAnsi="Arial" w:cs="Arial"/>
        </w:rPr>
        <w:t>or a</w:t>
      </w:r>
      <w:r w:rsidRPr="002A3EAC">
        <w:rPr>
          <w:rFonts w:ascii="Arial" w:hAnsi="Arial" w:cs="Arial"/>
        </w:rPr>
        <w:t>ny two (2) staff or Board members appointed by the Board of</w:t>
      </w:r>
      <w:r w:rsidR="00625C95" w:rsidRPr="002A3EAC">
        <w:rPr>
          <w:rFonts w:ascii="Arial" w:hAnsi="Arial" w:cs="Arial"/>
        </w:rPr>
        <w:t xml:space="preserve"> </w:t>
      </w:r>
      <w:r w:rsidRPr="002A3EAC">
        <w:rPr>
          <w:rFonts w:ascii="Arial" w:hAnsi="Arial" w:cs="Arial"/>
        </w:rPr>
        <w:t xml:space="preserve">Directors </w:t>
      </w:r>
      <w:bookmarkEnd w:id="13"/>
      <w:r w:rsidRPr="002A3EAC">
        <w:rPr>
          <w:rFonts w:ascii="Arial" w:hAnsi="Arial" w:cs="Arial"/>
        </w:rPr>
        <w:t>may have signing authority for Future World Leaders.</w:t>
      </w:r>
      <w:r w:rsidRPr="00C3363C">
        <w:rPr>
          <w:rFonts w:ascii="Arial" w:hAnsi="Arial" w:cs="Arial"/>
        </w:rPr>
        <w:t xml:space="preserve"> </w:t>
      </w:r>
    </w:p>
    <w:p w:rsidR="0021147D" w:rsidRPr="00504156" w:rsidRDefault="0021147D">
      <w:pPr>
        <w:rPr>
          <w:rFonts w:ascii="Arial" w:hAnsi="Arial"/>
        </w:rPr>
      </w:pPr>
    </w:p>
    <w:p w:rsidR="0021147D" w:rsidRPr="00504156" w:rsidRDefault="0021147D">
      <w:pPr>
        <w:pStyle w:val="bul1212"/>
        <w:rPr>
          <w:i/>
        </w:rPr>
      </w:pPr>
      <w:r w:rsidRPr="00504156">
        <w:t>11.2</w:t>
      </w:r>
      <w:r w:rsidRPr="00504156">
        <w:tab/>
      </w:r>
      <w:r w:rsidRPr="00504156">
        <w:rPr>
          <w:i/>
        </w:rPr>
        <w:t xml:space="preserve">Who can sign cheques on behalf of </w:t>
      </w:r>
      <w:r w:rsidR="00C34F42">
        <w:rPr>
          <w:i/>
        </w:rPr>
        <w:t>Future World Leaders</w:t>
      </w:r>
      <w:r w:rsidRPr="00504156">
        <w:rPr>
          <w:i/>
        </w:rPr>
        <w:t>?</w:t>
      </w:r>
    </w:p>
    <w:p w:rsidR="0021147D" w:rsidRPr="00504156" w:rsidRDefault="0021147D">
      <w:pPr>
        <w:autoSpaceDE w:val="0"/>
        <w:ind w:left="720" w:firstLine="720"/>
        <w:rPr>
          <w:rFonts w:ascii="Arial" w:hAnsi="Arial" w:cs="Arial"/>
        </w:rPr>
      </w:pPr>
    </w:p>
    <w:p w:rsidR="0021147D" w:rsidRPr="00504156" w:rsidRDefault="0021147D">
      <w:pPr>
        <w:autoSpaceDE w:val="0"/>
        <w:ind w:left="1440"/>
        <w:rPr>
          <w:rFonts w:ascii="Arial" w:hAnsi="Arial" w:cs="Arial"/>
        </w:rPr>
      </w:pPr>
      <w:r w:rsidRPr="00504156">
        <w:rPr>
          <w:rFonts w:ascii="Arial" w:hAnsi="Arial" w:cs="Arial"/>
        </w:rPr>
        <w:t xml:space="preserve">Any two of the following may sign cheques on behalf of </w:t>
      </w:r>
      <w:r w:rsidR="00625C95">
        <w:rPr>
          <w:rFonts w:ascii="Arial" w:hAnsi="Arial" w:cs="Arial"/>
        </w:rPr>
        <w:t>Future World Leaders</w:t>
      </w:r>
      <w:r w:rsidRPr="00504156">
        <w:rPr>
          <w:rFonts w:ascii="Arial" w:hAnsi="Arial" w:cs="Arial"/>
        </w:rPr>
        <w:t>:</w:t>
      </w:r>
    </w:p>
    <w:p w:rsidR="0021147D" w:rsidRPr="00504156" w:rsidRDefault="0021147D">
      <w:pPr>
        <w:autoSpaceDE w:val="0"/>
        <w:ind w:left="1440"/>
        <w:rPr>
          <w:rFonts w:ascii="Arial" w:hAnsi="Arial" w:cs="Arial"/>
        </w:rPr>
      </w:pPr>
    </w:p>
    <w:p w:rsidR="0021147D" w:rsidRPr="00504156" w:rsidRDefault="0021147D">
      <w:pPr>
        <w:autoSpaceDE w:val="0"/>
        <w:ind w:left="1440"/>
        <w:rPr>
          <w:rFonts w:ascii="Arial" w:hAnsi="Arial" w:cs="Arial"/>
        </w:rPr>
      </w:pPr>
      <w:r w:rsidRPr="00504156">
        <w:rPr>
          <w:rFonts w:ascii="Arial" w:hAnsi="Arial" w:cs="Arial"/>
        </w:rPr>
        <w:t>a. President, and/or</w:t>
      </w:r>
    </w:p>
    <w:p w:rsidR="0021147D" w:rsidRPr="00504156" w:rsidRDefault="0021147D">
      <w:pPr>
        <w:autoSpaceDE w:val="0"/>
        <w:ind w:left="1440"/>
        <w:rPr>
          <w:rFonts w:ascii="Arial" w:hAnsi="Arial" w:cs="Arial"/>
        </w:rPr>
      </w:pPr>
      <w:r w:rsidRPr="00504156">
        <w:rPr>
          <w:rFonts w:ascii="Arial" w:hAnsi="Arial" w:cs="Arial"/>
        </w:rPr>
        <w:t>b. Treasurer, and/or</w:t>
      </w:r>
    </w:p>
    <w:p w:rsidR="0021147D" w:rsidRPr="00504156" w:rsidRDefault="0021147D" w:rsidP="00625C95">
      <w:pPr>
        <w:autoSpaceDE w:val="0"/>
        <w:ind w:left="1440"/>
        <w:rPr>
          <w:rFonts w:ascii="Arial" w:hAnsi="Arial" w:cs="Arial"/>
        </w:rPr>
      </w:pPr>
      <w:r w:rsidRPr="00504156">
        <w:rPr>
          <w:rFonts w:ascii="Arial" w:hAnsi="Arial" w:cs="Arial"/>
        </w:rPr>
        <w:t xml:space="preserve">c. </w:t>
      </w:r>
      <w:r w:rsidR="00625C95">
        <w:rPr>
          <w:rFonts w:ascii="Arial" w:hAnsi="Arial" w:cs="Arial"/>
        </w:rPr>
        <w:t>Vice President</w:t>
      </w:r>
    </w:p>
    <w:p w:rsidR="0021147D" w:rsidRPr="002578D2" w:rsidRDefault="0021147D" w:rsidP="002578D2">
      <w:pPr>
        <w:autoSpaceDE w:val="0"/>
        <w:ind w:left="720" w:firstLine="720"/>
        <w:rPr>
          <w:rFonts w:ascii="Arial" w:hAnsi="Arial" w:cs="Arial"/>
        </w:rPr>
      </w:pPr>
      <w:r w:rsidRPr="00504156">
        <w:rPr>
          <w:rFonts w:ascii="Arial" w:hAnsi="Arial" w:cs="Arial"/>
        </w:rPr>
        <w:t xml:space="preserve">  </w:t>
      </w:r>
    </w:p>
    <w:p w:rsidR="0021147D" w:rsidRPr="00504156" w:rsidRDefault="0021147D" w:rsidP="0021147D">
      <w:pPr>
        <w:pStyle w:val="Heading3"/>
        <w:widowControl/>
        <w:spacing w:before="0" w:after="0"/>
        <w:rPr>
          <w:sz w:val="24"/>
        </w:rPr>
      </w:pPr>
      <w:bookmarkStart w:id="14" w:name="_Toc149715281"/>
      <w:r w:rsidRPr="00504156">
        <w:rPr>
          <w:sz w:val="24"/>
        </w:rPr>
        <w:t>12.0</w:t>
      </w:r>
      <w:r w:rsidRPr="00504156">
        <w:rPr>
          <w:sz w:val="24"/>
        </w:rPr>
        <w:tab/>
        <w:t>Payment to board members</w:t>
      </w:r>
      <w:bookmarkEnd w:id="14"/>
    </w:p>
    <w:p w:rsidR="0021147D" w:rsidRPr="00504156" w:rsidRDefault="0021147D">
      <w:pPr>
        <w:rPr>
          <w:rFonts w:ascii="Arial" w:hAnsi="Arial"/>
        </w:rPr>
      </w:pPr>
    </w:p>
    <w:p w:rsidR="0021147D" w:rsidRDefault="0021147D">
      <w:pPr>
        <w:pStyle w:val="bul1212"/>
        <w:rPr>
          <w:i/>
        </w:rPr>
      </w:pPr>
      <w:r w:rsidRPr="00504156">
        <w:t>12.1</w:t>
      </w:r>
      <w:r w:rsidRPr="00504156">
        <w:tab/>
      </w:r>
      <w:r w:rsidRPr="00504156">
        <w:rPr>
          <w:i/>
        </w:rPr>
        <w:t>Can Board members be paid for their service as Board members?</w:t>
      </w:r>
    </w:p>
    <w:p w:rsidR="00625C95" w:rsidRPr="00504156" w:rsidRDefault="00625C95">
      <w:pPr>
        <w:pStyle w:val="bul1212"/>
        <w:rPr>
          <w:i/>
        </w:rPr>
      </w:pPr>
    </w:p>
    <w:p w:rsidR="00625C95" w:rsidRPr="00625C95" w:rsidRDefault="00625C95" w:rsidP="00625C95">
      <w:pPr>
        <w:pStyle w:val="left16"/>
        <w:spacing w:before="0"/>
      </w:pPr>
      <w:r w:rsidRPr="00625C95">
        <w:t>Members of the Board of Directors shall not receive any stated</w:t>
      </w:r>
    </w:p>
    <w:p w:rsidR="0021147D" w:rsidRPr="00504156" w:rsidRDefault="00625C95" w:rsidP="00625C95">
      <w:pPr>
        <w:pStyle w:val="left16"/>
        <w:spacing w:before="0"/>
      </w:pPr>
      <w:r w:rsidRPr="00625C95">
        <w:t>remuneration for their services and no member shall directly or indirectly</w:t>
      </w:r>
      <w:r>
        <w:t xml:space="preserve"> </w:t>
      </w:r>
      <w:r w:rsidRPr="00625C95">
        <w:t>receive any profit from his/her position</w:t>
      </w:r>
      <w:r>
        <w:t xml:space="preserve"> as a </w:t>
      </w:r>
      <w:r w:rsidR="0021147D" w:rsidRPr="00504156">
        <w:t>Board member</w:t>
      </w:r>
      <w:r>
        <w:t>.</w:t>
      </w:r>
    </w:p>
    <w:p w:rsidR="0021147D" w:rsidRPr="00504156" w:rsidRDefault="0021147D">
      <w:pPr>
        <w:rPr>
          <w:rFonts w:ascii="Arial" w:hAnsi="Arial"/>
        </w:rPr>
      </w:pPr>
    </w:p>
    <w:p w:rsidR="0021147D" w:rsidRPr="00504156" w:rsidRDefault="0021147D">
      <w:pPr>
        <w:pStyle w:val="bul1212"/>
        <w:rPr>
          <w:i/>
        </w:rPr>
      </w:pPr>
      <w:r w:rsidRPr="00504156">
        <w:t>12.2</w:t>
      </w:r>
      <w:r w:rsidRPr="00504156">
        <w:tab/>
      </w:r>
      <w:r w:rsidRPr="00504156">
        <w:rPr>
          <w:i/>
        </w:rPr>
        <w:t>Can Board members be</w:t>
      </w:r>
      <w:r w:rsidRPr="00504156">
        <w:t xml:space="preserve"> </w:t>
      </w:r>
      <w:r w:rsidRPr="00504156">
        <w:rPr>
          <w:i/>
        </w:rPr>
        <w:t>reimbursed for expenses that result from being on the Board?</w:t>
      </w:r>
    </w:p>
    <w:p w:rsidR="0021147D" w:rsidRPr="00A71CC4" w:rsidRDefault="0021147D" w:rsidP="00A71CC4">
      <w:pPr>
        <w:pStyle w:val="left16"/>
      </w:pPr>
      <w:r w:rsidRPr="00A71CC4">
        <w:t xml:space="preserve">Board members </w:t>
      </w:r>
      <w:r w:rsidR="00C34F42" w:rsidRPr="00A71CC4">
        <w:t>may be</w:t>
      </w:r>
      <w:r w:rsidRPr="00A71CC4">
        <w:t xml:space="preserve"> reimbursed</w:t>
      </w:r>
      <w:r w:rsidRPr="00A71CC4">
        <w:rPr>
          <w:rStyle w:val="FootnoteCharacters"/>
        </w:rPr>
        <w:footnoteReference w:id="5"/>
      </w:r>
      <w:r w:rsidRPr="00A71CC4">
        <w:t xml:space="preserve"> </w:t>
      </w:r>
      <w:r w:rsidR="00A71CC4" w:rsidRPr="00A71CC4">
        <w:t>reasonable expenses incurred by him/her in</w:t>
      </w:r>
      <w:r w:rsidR="00A71CC4" w:rsidRPr="00A71CC4">
        <w:rPr>
          <w:rFonts w:ascii="ArialMT" w:eastAsia="ArialMT" w:hAnsi="Times New Roman" w:cs="ArialMT"/>
        </w:rPr>
        <w:t xml:space="preserve"> </w:t>
      </w:r>
      <w:r w:rsidR="00A71CC4" w:rsidRPr="00A71CC4">
        <w:t xml:space="preserve">the performance of his/her duties. However, all expenses must be approved in advance by the Board of Directors. </w:t>
      </w:r>
    </w:p>
    <w:p w:rsidR="0021147D" w:rsidRPr="00504156" w:rsidRDefault="0021147D">
      <w:pPr>
        <w:rPr>
          <w:rFonts w:ascii="Arial" w:hAnsi="Arial"/>
        </w:rPr>
      </w:pPr>
    </w:p>
    <w:p w:rsidR="0021147D" w:rsidRPr="00504156" w:rsidRDefault="0021147D">
      <w:pPr>
        <w:pStyle w:val="bul1212"/>
        <w:rPr>
          <w:i/>
        </w:rPr>
      </w:pPr>
      <w:r w:rsidRPr="00504156">
        <w:t>12.3</w:t>
      </w:r>
      <w:r w:rsidRPr="00504156">
        <w:tab/>
      </w:r>
      <w:r w:rsidRPr="00504156">
        <w:rPr>
          <w:i/>
        </w:rPr>
        <w:t>Can</w:t>
      </w:r>
      <w:r w:rsidRPr="00504156">
        <w:t xml:space="preserve"> </w:t>
      </w:r>
      <w:r w:rsidRPr="00504156">
        <w:rPr>
          <w:i/>
        </w:rPr>
        <w:t xml:space="preserve">Board members be paid to work for </w:t>
      </w:r>
      <w:r w:rsidR="00625C95">
        <w:rPr>
          <w:i/>
        </w:rPr>
        <w:t>Future World Leaders</w:t>
      </w:r>
      <w:r w:rsidRPr="00504156">
        <w:rPr>
          <w:i/>
        </w:rPr>
        <w:t>?</w:t>
      </w:r>
    </w:p>
    <w:p w:rsidR="0021147D" w:rsidRPr="00504156" w:rsidRDefault="0021147D">
      <w:pPr>
        <w:rPr>
          <w:rFonts w:ascii="Arial" w:hAnsi="Arial"/>
        </w:rPr>
      </w:pPr>
    </w:p>
    <w:p w:rsidR="0021147D" w:rsidRPr="00504156" w:rsidRDefault="0021147D">
      <w:pPr>
        <w:pStyle w:val="bul112"/>
      </w:pPr>
      <w:r w:rsidRPr="00504156">
        <w:t>12.3.1</w:t>
      </w:r>
      <w:r w:rsidRPr="00504156">
        <w:tab/>
        <w:t xml:space="preserve">A Board member can be contracted to perform a special service for </w:t>
      </w:r>
      <w:r w:rsidR="00625C95">
        <w:t>Future World Leaders</w:t>
      </w:r>
      <w:r w:rsidRPr="00504156">
        <w:t>.</w:t>
      </w:r>
    </w:p>
    <w:p w:rsidR="0021147D" w:rsidRPr="00504156" w:rsidRDefault="0021147D">
      <w:pPr>
        <w:rPr>
          <w:rFonts w:ascii="Arial" w:hAnsi="Arial"/>
        </w:rPr>
      </w:pPr>
    </w:p>
    <w:p w:rsidR="0021147D" w:rsidRPr="00504156" w:rsidRDefault="0021147D">
      <w:pPr>
        <w:pStyle w:val="bul112"/>
      </w:pPr>
      <w:r w:rsidRPr="00504156">
        <w:t>12.3.2</w:t>
      </w:r>
      <w:r w:rsidRPr="00504156">
        <w:tab/>
        <w:t xml:space="preserve">A Board member may be paid for providing a special service to </w:t>
      </w:r>
      <w:r w:rsidR="00C34F42">
        <w:t>Future World Leaders</w:t>
      </w:r>
      <w:r w:rsidRPr="00504156">
        <w:t xml:space="preserve"> if:</w:t>
      </w:r>
    </w:p>
    <w:p w:rsidR="0021147D" w:rsidRPr="00562CA9" w:rsidRDefault="0021147D">
      <w:pPr>
        <w:pStyle w:val="bul15"/>
      </w:pPr>
      <w:r w:rsidRPr="00504156">
        <w:t>a.</w:t>
      </w:r>
      <w:r w:rsidRPr="00504156">
        <w:tab/>
      </w:r>
      <w:r w:rsidRPr="00562CA9">
        <w:t>other people have been considered to provide the service but are found to be less appropriate than the Board member, and</w:t>
      </w:r>
    </w:p>
    <w:p w:rsidR="0021147D" w:rsidRPr="00562CA9" w:rsidRDefault="0021147D">
      <w:pPr>
        <w:pStyle w:val="bul15"/>
      </w:pPr>
      <w:r w:rsidRPr="00562CA9">
        <w:t>b.</w:t>
      </w:r>
      <w:r w:rsidRPr="00562CA9">
        <w:tab/>
        <w:t>the Board member acts in accordance with the "Conflict of interest" by-law (Section 13.0), and</w:t>
      </w:r>
    </w:p>
    <w:p w:rsidR="0021147D" w:rsidRPr="00562CA9" w:rsidRDefault="0021147D">
      <w:pPr>
        <w:pStyle w:val="bul15"/>
      </w:pPr>
      <w:r w:rsidRPr="00562CA9">
        <w:t>c.</w:t>
      </w:r>
      <w:r w:rsidRPr="00562CA9">
        <w:tab/>
        <w:t>a three-quarters majority vote of the Board approves a motion to contract the Board member to provide the special service.</w:t>
      </w:r>
    </w:p>
    <w:p w:rsidR="0021147D" w:rsidRPr="00562CA9" w:rsidRDefault="0021147D">
      <w:pPr>
        <w:pStyle w:val="bul15"/>
        <w:ind w:left="0" w:firstLine="0"/>
      </w:pPr>
    </w:p>
    <w:p w:rsidR="0021147D" w:rsidRPr="00504156" w:rsidRDefault="0021147D">
      <w:pPr>
        <w:pStyle w:val="bul112"/>
      </w:pPr>
      <w:r w:rsidRPr="00562CA9">
        <w:t>12.3.3</w:t>
      </w:r>
      <w:r w:rsidRPr="00562CA9">
        <w:tab/>
        <w:t xml:space="preserve">A Board member shall not vote </w:t>
      </w:r>
      <w:r w:rsidR="00562CA9" w:rsidRPr="00562CA9">
        <w:t>on motions pertaining to their service</w:t>
      </w:r>
      <w:r w:rsidRPr="00562CA9">
        <w:t xml:space="preserve"> during the time they are paid to perform </w:t>
      </w:r>
      <w:r w:rsidR="00562CA9" w:rsidRPr="00562CA9">
        <w:t>the</w:t>
      </w:r>
      <w:r w:rsidRPr="00562CA9">
        <w:t xml:space="preserve"> special service for </w:t>
      </w:r>
      <w:r w:rsidR="00A71CC4" w:rsidRPr="00562CA9">
        <w:t>Future World Leaders</w:t>
      </w:r>
      <w:r w:rsidRPr="00562CA9">
        <w:t>.</w:t>
      </w:r>
    </w:p>
    <w:p w:rsidR="0021147D" w:rsidRPr="00504156" w:rsidRDefault="0021147D" w:rsidP="002578D2">
      <w:pPr>
        <w:pStyle w:val="bul15"/>
        <w:ind w:left="0" w:firstLine="0"/>
      </w:pPr>
    </w:p>
    <w:p w:rsidR="0021147D" w:rsidRPr="00504156" w:rsidRDefault="0021147D" w:rsidP="0021147D">
      <w:pPr>
        <w:pStyle w:val="Heading3"/>
        <w:widowControl/>
        <w:spacing w:before="0" w:after="0"/>
        <w:rPr>
          <w:sz w:val="24"/>
        </w:rPr>
      </w:pPr>
      <w:bookmarkStart w:id="15" w:name="_Toc149715282"/>
      <w:r w:rsidRPr="00504156">
        <w:rPr>
          <w:sz w:val="24"/>
        </w:rPr>
        <w:t>13.0</w:t>
      </w:r>
      <w:r w:rsidRPr="00504156">
        <w:rPr>
          <w:sz w:val="24"/>
        </w:rPr>
        <w:tab/>
        <w:t>Conflict of interest</w:t>
      </w:r>
      <w:bookmarkEnd w:id="15"/>
    </w:p>
    <w:p w:rsidR="0021147D" w:rsidRPr="00504156" w:rsidRDefault="0021147D">
      <w:pPr>
        <w:rPr>
          <w:rFonts w:ascii="Arial" w:hAnsi="Arial"/>
        </w:rPr>
      </w:pPr>
    </w:p>
    <w:p w:rsidR="0021147D" w:rsidRPr="00504156" w:rsidRDefault="0021147D">
      <w:pPr>
        <w:pStyle w:val="bul1212"/>
        <w:rPr>
          <w:i/>
        </w:rPr>
      </w:pPr>
      <w:r w:rsidRPr="00504156">
        <w:t>13.1</w:t>
      </w:r>
      <w:r w:rsidRPr="00504156">
        <w:tab/>
      </w:r>
      <w:r w:rsidRPr="00504156">
        <w:rPr>
          <w:i/>
        </w:rPr>
        <w:t>When is a Board member in a conflict of interest?</w:t>
      </w:r>
    </w:p>
    <w:p w:rsidR="0021147D" w:rsidRPr="00504156" w:rsidRDefault="0021147D">
      <w:pPr>
        <w:pStyle w:val="left16"/>
      </w:pPr>
      <w:r w:rsidRPr="00504156">
        <w:t xml:space="preserve">Board members are in a conflict of interest if they can benefit financially or materially from </w:t>
      </w:r>
      <w:r w:rsidR="00625C95">
        <w:t>Future World Leaders</w:t>
      </w:r>
      <w:r w:rsidRPr="00504156">
        <w:t xml:space="preserve">. </w:t>
      </w:r>
    </w:p>
    <w:p w:rsidR="0021147D" w:rsidRPr="00504156" w:rsidRDefault="0021147D">
      <w:pPr>
        <w:rPr>
          <w:rFonts w:ascii="Arial" w:hAnsi="Arial"/>
        </w:rPr>
      </w:pPr>
    </w:p>
    <w:p w:rsidR="0021147D" w:rsidRPr="00504156" w:rsidRDefault="0021147D">
      <w:pPr>
        <w:pStyle w:val="bul1212"/>
      </w:pPr>
      <w:r w:rsidRPr="00504156">
        <w:t>13.2</w:t>
      </w:r>
      <w:r w:rsidRPr="00504156">
        <w:tab/>
      </w:r>
      <w:r w:rsidRPr="00504156">
        <w:rPr>
          <w:i/>
        </w:rPr>
        <w:t>What must a Board member do in a conflict of interest?</w:t>
      </w:r>
      <w:r w:rsidRPr="00504156">
        <w:rPr>
          <w:rStyle w:val="FootnoteCharacters"/>
        </w:rPr>
        <w:t xml:space="preserve"> </w:t>
      </w:r>
      <w:r w:rsidRPr="00504156">
        <w:rPr>
          <w:rStyle w:val="FootnoteCharacters"/>
        </w:rPr>
        <w:footnoteReference w:id="6"/>
      </w:r>
    </w:p>
    <w:p w:rsidR="0021147D" w:rsidRPr="00504156" w:rsidRDefault="0021147D">
      <w:pPr>
        <w:pStyle w:val="left16"/>
      </w:pPr>
      <w:r w:rsidRPr="00504156">
        <w:t>If a Board member is in a possible conflict of interest, the Board member must:</w:t>
      </w:r>
    </w:p>
    <w:p w:rsidR="0021147D" w:rsidRPr="00504156" w:rsidRDefault="0021147D" w:rsidP="00476946">
      <w:pPr>
        <w:pStyle w:val="bul112"/>
        <w:ind w:left="1780" w:hanging="340"/>
      </w:pPr>
      <w:r w:rsidRPr="00504156">
        <w:t>a.</w:t>
      </w:r>
      <w:r w:rsidR="00476946">
        <w:t xml:space="preserve">  </w:t>
      </w:r>
      <w:r w:rsidRPr="00504156">
        <w:t>disclose to the Board the nature and extent of his or her interest,</w:t>
      </w:r>
      <w:r w:rsidR="00476946">
        <w:t xml:space="preserve"> </w:t>
      </w:r>
      <w:r w:rsidRPr="00504156">
        <w:t>and</w:t>
      </w:r>
    </w:p>
    <w:p w:rsidR="0021147D" w:rsidRPr="00504156" w:rsidRDefault="0021147D">
      <w:pPr>
        <w:pStyle w:val="bul112"/>
      </w:pPr>
      <w:r w:rsidRPr="00504156">
        <w:t>b.</w:t>
      </w:r>
      <w:r w:rsidR="00476946">
        <w:t xml:space="preserve">  </w:t>
      </w:r>
      <w:r w:rsidRPr="00504156">
        <w:t>refrain from influencing the Board’s decisions on the issue, and</w:t>
      </w:r>
    </w:p>
    <w:p w:rsidR="0021147D" w:rsidRPr="00504156" w:rsidRDefault="0021147D">
      <w:pPr>
        <w:pStyle w:val="bul112"/>
      </w:pPr>
      <w:r w:rsidRPr="00504156">
        <w:t>c.</w:t>
      </w:r>
      <w:r w:rsidR="00476946">
        <w:t xml:space="preserve">  </w:t>
      </w:r>
      <w:r w:rsidRPr="00504156">
        <w:t>if the Board so requests, provide relevant information, and</w:t>
      </w:r>
    </w:p>
    <w:p w:rsidR="0021147D" w:rsidRPr="00504156" w:rsidRDefault="0021147D" w:rsidP="00476946">
      <w:pPr>
        <w:pStyle w:val="bul112"/>
        <w:ind w:left="1780" w:hanging="340"/>
      </w:pPr>
      <w:r w:rsidRPr="00504156">
        <w:t>d.</w:t>
      </w:r>
      <w:r w:rsidR="00476946">
        <w:t xml:space="preserve">  </w:t>
      </w:r>
      <w:r w:rsidRPr="00504156">
        <w:t>leave the meeting when discussion and voting on the issue occurs.</w:t>
      </w:r>
    </w:p>
    <w:p w:rsidR="0021147D" w:rsidRPr="00504156" w:rsidRDefault="0021147D" w:rsidP="0021147D">
      <w:pPr>
        <w:rPr>
          <w:rFonts w:ascii="Arial" w:hAnsi="Arial"/>
        </w:rPr>
      </w:pPr>
    </w:p>
    <w:p w:rsidR="0021147D" w:rsidRPr="00504156" w:rsidRDefault="0021147D" w:rsidP="0021147D">
      <w:pPr>
        <w:pStyle w:val="Heading3"/>
        <w:widowControl/>
        <w:spacing w:before="0" w:after="0"/>
        <w:ind w:left="360"/>
        <w:rPr>
          <w:sz w:val="24"/>
        </w:rPr>
      </w:pPr>
      <w:bookmarkStart w:id="16" w:name="_Toc149715283"/>
      <w:r w:rsidRPr="00504156">
        <w:rPr>
          <w:sz w:val="24"/>
        </w:rPr>
        <w:t>Borrowing powers</w:t>
      </w:r>
      <w:bookmarkEnd w:id="16"/>
    </w:p>
    <w:p w:rsidR="0021147D" w:rsidRPr="00504156" w:rsidRDefault="0021147D">
      <w:pPr>
        <w:rPr>
          <w:rFonts w:ascii="Arial" w:hAnsi="Arial"/>
        </w:rPr>
      </w:pPr>
    </w:p>
    <w:p w:rsidR="0021147D" w:rsidRPr="00504156" w:rsidRDefault="0021147D">
      <w:pPr>
        <w:pStyle w:val="bul1212"/>
        <w:rPr>
          <w:i/>
        </w:rPr>
      </w:pPr>
      <w:r w:rsidRPr="00504156">
        <w:t>14.1</w:t>
      </w:r>
      <w:r w:rsidRPr="00504156">
        <w:tab/>
      </w:r>
      <w:r w:rsidRPr="00504156">
        <w:rPr>
          <w:i/>
        </w:rPr>
        <w:t xml:space="preserve">How can </w:t>
      </w:r>
      <w:r w:rsidR="00D7727F">
        <w:rPr>
          <w:i/>
        </w:rPr>
        <w:t>Future World Leaders</w:t>
      </w:r>
      <w:r w:rsidRPr="00504156">
        <w:rPr>
          <w:i/>
        </w:rPr>
        <w:t xml:space="preserve"> raise money?</w:t>
      </w:r>
    </w:p>
    <w:p w:rsidR="0021147D" w:rsidRPr="00D7727F" w:rsidRDefault="00D7727F" w:rsidP="00D7727F">
      <w:pPr>
        <w:pStyle w:val="left16"/>
      </w:pPr>
      <w:r w:rsidRPr="00D7727F">
        <w:t>Future World Leaders</w:t>
      </w:r>
      <w:r w:rsidR="0021147D" w:rsidRPr="00D7727F">
        <w:t xml:space="preserve"> </w:t>
      </w:r>
      <w:r w:rsidR="0021147D" w:rsidRPr="00562CA9">
        <w:t>may perform services for a fee</w:t>
      </w:r>
      <w:r w:rsidR="00C34F42" w:rsidRPr="00562CA9">
        <w:t xml:space="preserve"> (i.e. animate or sell program curriculum)</w:t>
      </w:r>
      <w:r w:rsidR="0021147D" w:rsidRPr="00562CA9">
        <w:t>, fundraise</w:t>
      </w:r>
      <w:r w:rsidR="0021147D" w:rsidRPr="00D7727F">
        <w:t xml:space="preserve">, </w:t>
      </w:r>
      <w:r w:rsidRPr="00D7727F">
        <w:t>receive donations, or apply for grants to carry out the business of Future World Leaders</w:t>
      </w:r>
      <w:r w:rsidR="0021147D" w:rsidRPr="00D7727F">
        <w:t>.</w:t>
      </w:r>
      <w:r w:rsidR="0021147D" w:rsidRPr="00504156">
        <w:t xml:space="preserve"> </w:t>
      </w:r>
    </w:p>
    <w:p w:rsidR="0021147D" w:rsidRPr="00504156" w:rsidRDefault="0021147D">
      <w:pPr>
        <w:rPr>
          <w:rFonts w:ascii="Arial" w:hAnsi="Arial"/>
        </w:rPr>
      </w:pPr>
    </w:p>
    <w:p w:rsidR="0021147D" w:rsidRPr="00504156" w:rsidRDefault="0021147D" w:rsidP="0021147D">
      <w:pPr>
        <w:pStyle w:val="Heading3"/>
        <w:widowControl/>
        <w:spacing w:before="0" w:after="0"/>
        <w:rPr>
          <w:sz w:val="24"/>
        </w:rPr>
      </w:pPr>
      <w:bookmarkStart w:id="17" w:name="_Toc149715284"/>
      <w:r w:rsidRPr="00504156">
        <w:rPr>
          <w:sz w:val="24"/>
        </w:rPr>
        <w:t>15.0</w:t>
      </w:r>
      <w:r w:rsidRPr="00504156">
        <w:rPr>
          <w:sz w:val="24"/>
        </w:rPr>
        <w:tab/>
        <w:t>Review of accounts</w:t>
      </w:r>
      <w:bookmarkEnd w:id="17"/>
    </w:p>
    <w:p w:rsidR="0021147D" w:rsidRPr="00504156" w:rsidRDefault="0021147D">
      <w:pPr>
        <w:rPr>
          <w:rFonts w:ascii="Arial" w:hAnsi="Arial"/>
        </w:rPr>
      </w:pPr>
    </w:p>
    <w:p w:rsidR="0021147D" w:rsidRPr="00504156" w:rsidRDefault="0021147D">
      <w:pPr>
        <w:pStyle w:val="Pa5"/>
        <w:ind w:left="1440" w:hanging="720"/>
        <w:rPr>
          <w:rFonts w:ascii="Arial" w:hAnsi="Arial"/>
          <w:i/>
          <w:lang w:val="en-CA"/>
        </w:rPr>
      </w:pPr>
      <w:r w:rsidRPr="00504156">
        <w:rPr>
          <w:rFonts w:ascii="Arial" w:hAnsi="Arial"/>
          <w:lang w:val="en-CA"/>
        </w:rPr>
        <w:t>15.1</w:t>
      </w:r>
      <w:r w:rsidRPr="00504156">
        <w:rPr>
          <w:rFonts w:ascii="Arial" w:hAnsi="Arial"/>
          <w:lang w:val="en-CA"/>
        </w:rPr>
        <w:tab/>
      </w:r>
      <w:r w:rsidRPr="00504156">
        <w:rPr>
          <w:rFonts w:ascii="Arial" w:hAnsi="Arial"/>
          <w:i/>
          <w:lang w:val="en-CA"/>
        </w:rPr>
        <w:t xml:space="preserve">Who conducts a financial review of </w:t>
      </w:r>
      <w:r w:rsidR="00602B95">
        <w:rPr>
          <w:rFonts w:ascii="Arial" w:hAnsi="Arial"/>
          <w:i/>
          <w:lang w:val="en-CA"/>
        </w:rPr>
        <w:t>Future World Leaders</w:t>
      </w:r>
      <w:r w:rsidRPr="00504156">
        <w:rPr>
          <w:rFonts w:ascii="Arial" w:hAnsi="Arial"/>
          <w:i/>
          <w:lang w:val="en-CA"/>
        </w:rPr>
        <w:t xml:space="preserve">? </w:t>
      </w:r>
    </w:p>
    <w:p w:rsidR="0021147D" w:rsidRPr="001C6426" w:rsidRDefault="0021147D">
      <w:pPr>
        <w:pStyle w:val="bul1212"/>
        <w:rPr>
          <w:i/>
          <w:sz w:val="8"/>
        </w:rPr>
      </w:pPr>
    </w:p>
    <w:p w:rsidR="0021147D" w:rsidRPr="00504156" w:rsidRDefault="00602B95">
      <w:pPr>
        <w:pStyle w:val="Pa5"/>
        <w:ind w:left="1440"/>
        <w:rPr>
          <w:rFonts w:ascii="Arial" w:hAnsi="Arial"/>
          <w:lang w:val="en-CA"/>
        </w:rPr>
      </w:pPr>
      <w:r>
        <w:rPr>
          <w:rFonts w:ascii="Arial" w:hAnsi="Arial"/>
          <w:lang w:val="en-CA"/>
        </w:rPr>
        <w:t>O</w:t>
      </w:r>
      <w:r w:rsidR="0021147D" w:rsidRPr="00504156">
        <w:rPr>
          <w:rFonts w:ascii="Arial" w:hAnsi="Arial"/>
          <w:lang w:val="en-CA"/>
        </w:rPr>
        <w:t>nce a year</w:t>
      </w:r>
      <w:r>
        <w:rPr>
          <w:rFonts w:ascii="Arial" w:hAnsi="Arial"/>
          <w:lang w:val="en-CA"/>
        </w:rPr>
        <w:t>,</w:t>
      </w:r>
      <w:r w:rsidR="0021147D" w:rsidRPr="00504156">
        <w:rPr>
          <w:rFonts w:ascii="Arial" w:hAnsi="Arial"/>
          <w:lang w:val="en-CA"/>
        </w:rPr>
        <w:t xml:space="preserve"> an independent qualified accountant will conduct a financial review of </w:t>
      </w:r>
      <w:r>
        <w:rPr>
          <w:rFonts w:ascii="Arial" w:hAnsi="Arial"/>
          <w:lang w:val="en-CA"/>
        </w:rPr>
        <w:t>Future World Leaders</w:t>
      </w:r>
      <w:r w:rsidR="0021147D" w:rsidRPr="00504156">
        <w:rPr>
          <w:rFonts w:ascii="Arial" w:hAnsi="Arial"/>
          <w:lang w:val="en-CA"/>
        </w:rPr>
        <w:t xml:space="preserve">’ books, accounts and records. </w:t>
      </w:r>
    </w:p>
    <w:p w:rsidR="0021147D" w:rsidRPr="00504156" w:rsidRDefault="0021147D">
      <w:pPr>
        <w:rPr>
          <w:rFonts w:ascii="Arial" w:hAnsi="Arial"/>
        </w:rPr>
      </w:pPr>
    </w:p>
    <w:p w:rsidR="0021147D" w:rsidRPr="00504156" w:rsidRDefault="0021147D">
      <w:pPr>
        <w:pStyle w:val="Pa5"/>
        <w:ind w:firstLine="720"/>
        <w:rPr>
          <w:rFonts w:ascii="Arial" w:hAnsi="Arial"/>
          <w:i/>
          <w:lang w:val="en-CA"/>
        </w:rPr>
      </w:pPr>
      <w:r w:rsidRPr="00504156">
        <w:rPr>
          <w:rFonts w:ascii="Arial" w:hAnsi="Arial"/>
          <w:lang w:val="en-CA"/>
        </w:rPr>
        <w:t>15.2</w:t>
      </w:r>
      <w:r w:rsidRPr="00504156">
        <w:rPr>
          <w:rFonts w:ascii="Arial" w:hAnsi="Arial"/>
          <w:lang w:val="en-CA"/>
        </w:rPr>
        <w:tab/>
      </w:r>
      <w:r w:rsidRPr="00504156">
        <w:rPr>
          <w:rFonts w:ascii="Arial" w:hAnsi="Arial"/>
          <w:i/>
          <w:lang w:val="en-CA"/>
        </w:rPr>
        <w:t xml:space="preserve">When is the financial review reported? </w:t>
      </w:r>
    </w:p>
    <w:p w:rsidR="0021147D" w:rsidRPr="001C6426" w:rsidRDefault="0021147D">
      <w:pPr>
        <w:rPr>
          <w:rFonts w:ascii="Arial" w:hAnsi="Arial"/>
          <w:sz w:val="8"/>
        </w:rPr>
      </w:pPr>
    </w:p>
    <w:p w:rsidR="0021147D" w:rsidRPr="00504156" w:rsidRDefault="0021147D">
      <w:pPr>
        <w:pStyle w:val="Pa5"/>
        <w:ind w:left="1440"/>
        <w:rPr>
          <w:rFonts w:ascii="Arial" w:hAnsi="Arial"/>
          <w:lang w:val="en-CA"/>
        </w:rPr>
      </w:pPr>
      <w:r w:rsidRPr="00504156">
        <w:rPr>
          <w:rFonts w:ascii="Arial" w:hAnsi="Arial"/>
          <w:lang w:val="en-CA"/>
        </w:rPr>
        <w:t xml:space="preserve">The financial review for the previous year is presented </w:t>
      </w:r>
      <w:r w:rsidR="00A97648">
        <w:rPr>
          <w:rFonts w:ascii="Arial" w:hAnsi="Arial"/>
          <w:lang w:val="en-CA"/>
        </w:rPr>
        <w:t>by the Treasurer</w:t>
      </w:r>
      <w:r w:rsidRPr="00504156">
        <w:rPr>
          <w:rFonts w:ascii="Arial" w:hAnsi="Arial"/>
          <w:lang w:val="en-CA"/>
        </w:rPr>
        <w:t xml:space="preserve"> at the Annual General Meeting. </w:t>
      </w:r>
    </w:p>
    <w:p w:rsidR="0021147D" w:rsidRPr="00504156" w:rsidRDefault="0021147D">
      <w:pPr>
        <w:rPr>
          <w:rFonts w:ascii="Arial" w:hAnsi="Arial"/>
        </w:rPr>
      </w:pPr>
    </w:p>
    <w:p w:rsidR="0021147D" w:rsidRPr="00504156" w:rsidRDefault="0021147D">
      <w:pPr>
        <w:pStyle w:val="bul1212"/>
        <w:rPr>
          <w:i/>
        </w:rPr>
      </w:pPr>
      <w:r w:rsidRPr="00504156">
        <w:t>15.3</w:t>
      </w:r>
      <w:r w:rsidRPr="00504156">
        <w:tab/>
      </w:r>
      <w:r w:rsidRPr="00504156">
        <w:rPr>
          <w:i/>
        </w:rPr>
        <w:t>What is the fiscal year</w:t>
      </w:r>
      <w:r w:rsidRPr="00504156">
        <w:rPr>
          <w:rStyle w:val="FootnoteCharacters"/>
          <w:i/>
        </w:rPr>
        <w:footnoteReference w:id="7"/>
      </w:r>
      <w:r w:rsidRPr="00504156">
        <w:rPr>
          <w:i/>
        </w:rPr>
        <w:t xml:space="preserve"> of </w:t>
      </w:r>
      <w:r w:rsidR="00A97648">
        <w:rPr>
          <w:i/>
        </w:rPr>
        <w:t>Future World Leaders</w:t>
      </w:r>
      <w:r w:rsidRPr="00504156">
        <w:rPr>
          <w:i/>
        </w:rPr>
        <w:t>?</w:t>
      </w:r>
    </w:p>
    <w:p w:rsidR="0021147D" w:rsidRPr="00504156" w:rsidRDefault="0021147D">
      <w:pPr>
        <w:pStyle w:val="left16"/>
      </w:pPr>
      <w:r w:rsidRPr="00504156">
        <w:t xml:space="preserve">For purposes of financial accounting and record keeping, the fiscal year of </w:t>
      </w:r>
      <w:r w:rsidR="00A97648">
        <w:t>Future World Leaders</w:t>
      </w:r>
      <w:r w:rsidRPr="00504156">
        <w:t xml:space="preserve"> will be from </w:t>
      </w:r>
      <w:r w:rsidR="00A97648">
        <w:t>August</w:t>
      </w:r>
      <w:r w:rsidRPr="00504156">
        <w:t xml:space="preserve"> 1 to </w:t>
      </w:r>
      <w:r w:rsidR="00A97648">
        <w:t>July</w:t>
      </w:r>
      <w:r w:rsidRPr="00504156">
        <w:t xml:space="preserve"> 31.</w:t>
      </w:r>
    </w:p>
    <w:p w:rsidR="0021147D" w:rsidRPr="00504156" w:rsidRDefault="0021147D" w:rsidP="0021147D">
      <w:pPr>
        <w:rPr>
          <w:rFonts w:ascii="Arial" w:hAnsi="Arial"/>
        </w:rPr>
      </w:pPr>
    </w:p>
    <w:p w:rsidR="0021147D" w:rsidRPr="00504156" w:rsidRDefault="0021147D" w:rsidP="0021147D">
      <w:pPr>
        <w:pStyle w:val="Heading3"/>
        <w:widowControl/>
        <w:spacing w:before="0" w:after="0"/>
        <w:rPr>
          <w:sz w:val="24"/>
        </w:rPr>
      </w:pPr>
      <w:bookmarkStart w:id="18" w:name="_Toc149715285"/>
      <w:r w:rsidRPr="00504156">
        <w:rPr>
          <w:sz w:val="24"/>
        </w:rPr>
        <w:t>16.0</w:t>
      </w:r>
      <w:r w:rsidRPr="00504156">
        <w:rPr>
          <w:sz w:val="24"/>
        </w:rPr>
        <w:tab/>
        <w:t>Minutes, books and records</w:t>
      </w:r>
      <w:bookmarkEnd w:id="18"/>
    </w:p>
    <w:p w:rsidR="0021147D" w:rsidRPr="00504156" w:rsidRDefault="0021147D">
      <w:pPr>
        <w:rPr>
          <w:rFonts w:ascii="Arial" w:hAnsi="Arial"/>
        </w:rPr>
      </w:pPr>
    </w:p>
    <w:p w:rsidR="0021147D" w:rsidRPr="00504156" w:rsidRDefault="0021147D">
      <w:pPr>
        <w:pStyle w:val="bul1212"/>
        <w:rPr>
          <w:i/>
        </w:rPr>
      </w:pPr>
      <w:r w:rsidRPr="00504156">
        <w:t>16.1</w:t>
      </w:r>
      <w:r w:rsidRPr="00504156">
        <w:tab/>
      </w:r>
      <w:r w:rsidRPr="00504156">
        <w:rPr>
          <w:i/>
        </w:rPr>
        <w:t xml:space="preserve">Who prepares and keeps minutes of </w:t>
      </w:r>
      <w:r w:rsidR="00A97648">
        <w:rPr>
          <w:i/>
        </w:rPr>
        <w:t>Future World Leaders’</w:t>
      </w:r>
      <w:r w:rsidRPr="00504156">
        <w:rPr>
          <w:i/>
        </w:rPr>
        <w:t xml:space="preserve"> meetings?</w:t>
      </w:r>
    </w:p>
    <w:p w:rsidR="0021147D" w:rsidRDefault="0021147D" w:rsidP="00A97648">
      <w:pPr>
        <w:pStyle w:val="left16"/>
      </w:pPr>
      <w:r w:rsidRPr="00504156">
        <w:t>The Secretary is responsible for preparing and keeping</w:t>
      </w:r>
      <w:r w:rsidR="00A97648">
        <w:t xml:space="preserve"> the </w:t>
      </w:r>
      <w:r w:rsidRPr="00504156">
        <w:t xml:space="preserve">minutes of </w:t>
      </w:r>
      <w:r w:rsidR="00A97648">
        <w:t>all</w:t>
      </w:r>
      <w:r w:rsidRPr="00504156">
        <w:t xml:space="preserve"> meetings</w:t>
      </w:r>
      <w:r w:rsidR="002578D2">
        <w:t>.</w:t>
      </w:r>
    </w:p>
    <w:p w:rsidR="002578D2" w:rsidRPr="00504156" w:rsidRDefault="002578D2" w:rsidP="002578D2">
      <w:pPr>
        <w:pStyle w:val="bul112"/>
      </w:pPr>
    </w:p>
    <w:p w:rsidR="0021147D" w:rsidRPr="00504156" w:rsidRDefault="0021147D">
      <w:pPr>
        <w:pStyle w:val="bul1212"/>
        <w:rPr>
          <w:i/>
        </w:rPr>
      </w:pPr>
      <w:r w:rsidRPr="00504156">
        <w:t>16.2</w:t>
      </w:r>
      <w:r w:rsidRPr="00504156">
        <w:tab/>
      </w:r>
      <w:r w:rsidRPr="00504156">
        <w:rPr>
          <w:i/>
        </w:rPr>
        <w:t xml:space="preserve">Where are </w:t>
      </w:r>
      <w:r w:rsidR="00C34F42">
        <w:rPr>
          <w:i/>
        </w:rPr>
        <w:t>Future World Leaders</w:t>
      </w:r>
      <w:r w:rsidRPr="00504156">
        <w:rPr>
          <w:i/>
        </w:rPr>
        <w:t xml:space="preserve"> books and records kept?</w:t>
      </w:r>
    </w:p>
    <w:p w:rsidR="00A97648" w:rsidRDefault="00476946" w:rsidP="00476946">
      <w:pPr>
        <w:pStyle w:val="left16"/>
        <w:ind w:left="1797" w:hanging="1077"/>
      </w:pPr>
      <w:r>
        <w:t xml:space="preserve">           </w:t>
      </w:r>
      <w:r w:rsidR="00A71CC4">
        <w:t xml:space="preserve">a.  </w:t>
      </w:r>
      <w:r w:rsidR="00A97648">
        <w:t>Financial books are kept in a secured</w:t>
      </w:r>
      <w:r w:rsidR="00072C5E">
        <w:t xml:space="preserve"> </w:t>
      </w:r>
      <w:r w:rsidR="00A97648">
        <w:t>location</w:t>
      </w:r>
      <w:r w:rsidR="00072C5E">
        <w:t xml:space="preserve"> chosen by the </w:t>
      </w:r>
      <w:r>
        <w:t xml:space="preserve">  </w:t>
      </w:r>
      <w:r w:rsidR="00072C5E">
        <w:t>Treasurer</w:t>
      </w:r>
      <w:r w:rsidR="00A97648">
        <w:t xml:space="preserve">. </w:t>
      </w:r>
      <w:r w:rsidR="0021147D" w:rsidRPr="00504156">
        <w:t xml:space="preserve"> </w:t>
      </w:r>
    </w:p>
    <w:p w:rsidR="0021147D" w:rsidRPr="00504156" w:rsidRDefault="00476946" w:rsidP="00476946">
      <w:pPr>
        <w:pStyle w:val="left16"/>
        <w:ind w:left="1797" w:hanging="1077"/>
      </w:pPr>
      <w:r>
        <w:t xml:space="preserve">           </w:t>
      </w:r>
      <w:r w:rsidR="00A71CC4">
        <w:t xml:space="preserve">b.  </w:t>
      </w:r>
      <w:r w:rsidR="00A97648">
        <w:t xml:space="preserve">All other </w:t>
      </w:r>
      <w:r w:rsidR="0021147D" w:rsidRPr="00504156">
        <w:t>books</w:t>
      </w:r>
      <w:r w:rsidR="00A97648">
        <w:t xml:space="preserve"> and records</w:t>
      </w:r>
      <w:r w:rsidR="0021147D" w:rsidRPr="00504156">
        <w:t xml:space="preserve"> are kept </w:t>
      </w:r>
      <w:r w:rsidR="00A97648">
        <w:t>at</w:t>
      </w:r>
      <w:r w:rsidR="0021147D" w:rsidRPr="00504156">
        <w:t xml:space="preserve"> the </w:t>
      </w:r>
      <w:r w:rsidR="00A97648">
        <w:t>Future World Leaders</w:t>
      </w:r>
      <w:r w:rsidR="0021147D" w:rsidRPr="00504156">
        <w:t xml:space="preserve"> head office.</w:t>
      </w:r>
    </w:p>
    <w:p w:rsidR="0021147D" w:rsidRPr="00504156" w:rsidRDefault="0021147D" w:rsidP="00A71CC4">
      <w:pPr>
        <w:ind w:hanging="340"/>
        <w:rPr>
          <w:rFonts w:ascii="Arial" w:hAnsi="Arial"/>
        </w:rPr>
      </w:pPr>
    </w:p>
    <w:p w:rsidR="0021147D" w:rsidRPr="00504156" w:rsidRDefault="0021147D">
      <w:pPr>
        <w:pStyle w:val="bul1212"/>
        <w:rPr>
          <w:i/>
        </w:rPr>
      </w:pPr>
      <w:r w:rsidRPr="00504156">
        <w:t>16.3</w:t>
      </w:r>
      <w:r w:rsidRPr="00504156">
        <w:tab/>
      </w:r>
      <w:r w:rsidRPr="00504156">
        <w:rPr>
          <w:i/>
        </w:rPr>
        <w:t xml:space="preserve">Who can inspect </w:t>
      </w:r>
      <w:r w:rsidR="00A97648">
        <w:rPr>
          <w:i/>
        </w:rPr>
        <w:t>Future World Leaders</w:t>
      </w:r>
      <w:r w:rsidRPr="00504156">
        <w:rPr>
          <w:i/>
        </w:rPr>
        <w:t xml:space="preserve"> books and records?</w:t>
      </w:r>
    </w:p>
    <w:p w:rsidR="0021147D" w:rsidRPr="00504156" w:rsidRDefault="0021147D">
      <w:pPr>
        <w:pStyle w:val="bul112"/>
      </w:pPr>
    </w:p>
    <w:p w:rsidR="0021147D" w:rsidRPr="00504156" w:rsidRDefault="0021147D">
      <w:pPr>
        <w:pStyle w:val="bul112"/>
      </w:pPr>
      <w:r w:rsidRPr="00504156">
        <w:t>16.3.1</w:t>
      </w:r>
      <w:r w:rsidRPr="00504156">
        <w:tab/>
      </w:r>
      <w:r w:rsidR="00A97648">
        <w:t>Future World Leaders</w:t>
      </w:r>
      <w:r w:rsidRPr="00504156">
        <w:t xml:space="preserve"> books, accounts and records must be available for inspection upon request of Board members.</w:t>
      </w:r>
    </w:p>
    <w:p w:rsidR="0021147D" w:rsidRPr="00504156" w:rsidRDefault="0021147D" w:rsidP="0021147D">
      <w:pPr>
        <w:rPr>
          <w:rFonts w:ascii="Arial" w:hAnsi="Arial"/>
        </w:rPr>
      </w:pPr>
    </w:p>
    <w:p w:rsidR="0021147D" w:rsidRPr="00504156" w:rsidRDefault="0021147D" w:rsidP="0021147D">
      <w:pPr>
        <w:pStyle w:val="Heading3"/>
        <w:widowControl/>
        <w:spacing w:before="0" w:after="0"/>
        <w:rPr>
          <w:sz w:val="24"/>
        </w:rPr>
      </w:pPr>
      <w:bookmarkStart w:id="19" w:name="_Toc149715286"/>
      <w:r w:rsidRPr="00504156">
        <w:rPr>
          <w:sz w:val="24"/>
        </w:rPr>
        <w:t>17.0</w:t>
      </w:r>
      <w:r w:rsidRPr="00504156">
        <w:rPr>
          <w:sz w:val="24"/>
        </w:rPr>
        <w:tab/>
        <w:t>Authority for contracts</w:t>
      </w:r>
      <w:bookmarkEnd w:id="19"/>
    </w:p>
    <w:p w:rsidR="0021147D" w:rsidRPr="00504156" w:rsidRDefault="0021147D">
      <w:pPr>
        <w:rPr>
          <w:rFonts w:ascii="Arial" w:hAnsi="Arial"/>
        </w:rPr>
      </w:pPr>
    </w:p>
    <w:p w:rsidR="0021147D" w:rsidRPr="00504156" w:rsidRDefault="0021147D">
      <w:pPr>
        <w:pStyle w:val="bul1212"/>
        <w:rPr>
          <w:i/>
        </w:rPr>
      </w:pPr>
      <w:r w:rsidRPr="00504156">
        <w:t>17.1</w:t>
      </w:r>
      <w:r w:rsidRPr="00504156">
        <w:tab/>
      </w:r>
      <w:r w:rsidRPr="00504156">
        <w:rPr>
          <w:i/>
        </w:rPr>
        <w:t>When can contracts be authorized?</w:t>
      </w:r>
    </w:p>
    <w:p w:rsidR="0021147D" w:rsidRPr="00072C5E" w:rsidRDefault="0021147D" w:rsidP="00072C5E">
      <w:pPr>
        <w:pStyle w:val="left16"/>
      </w:pPr>
      <w:r w:rsidRPr="00504156">
        <w:t xml:space="preserve">All contracts entered into by </w:t>
      </w:r>
      <w:r w:rsidR="00072C5E">
        <w:t>Future World Leaders</w:t>
      </w:r>
      <w:r w:rsidRPr="00504156">
        <w:t xml:space="preserve"> must be in writing and be signed by </w:t>
      </w:r>
      <w:r w:rsidR="00072C5E">
        <w:t>all three (3) founders</w:t>
      </w:r>
      <w:r w:rsidRPr="00504156">
        <w:t>, or other person(s) a</w:t>
      </w:r>
      <w:r w:rsidR="00072C5E">
        <w:t>ppointed</w:t>
      </w:r>
      <w:r w:rsidRPr="00504156">
        <w:t xml:space="preserve"> by the Board.</w:t>
      </w:r>
    </w:p>
    <w:p w:rsidR="0021147D" w:rsidRPr="00504156" w:rsidRDefault="0021147D">
      <w:pPr>
        <w:pStyle w:val="bul1212"/>
      </w:pPr>
    </w:p>
    <w:p w:rsidR="0021147D" w:rsidRPr="00504156" w:rsidRDefault="0021147D">
      <w:pPr>
        <w:pStyle w:val="bul1212"/>
        <w:rPr>
          <w:i/>
        </w:rPr>
      </w:pPr>
      <w:r w:rsidRPr="00504156">
        <w:t>17.2.</w:t>
      </w:r>
      <w:r w:rsidRPr="00504156">
        <w:tab/>
      </w:r>
      <w:r w:rsidRPr="00504156">
        <w:rPr>
          <w:i/>
        </w:rPr>
        <w:t xml:space="preserve">Can </w:t>
      </w:r>
      <w:r w:rsidR="00072C5E">
        <w:rPr>
          <w:i/>
        </w:rPr>
        <w:t>Future World Leaders</w:t>
      </w:r>
      <w:r w:rsidRPr="00504156">
        <w:rPr>
          <w:i/>
        </w:rPr>
        <w:t xml:space="preserve"> seek a legal opinion about a contract?</w:t>
      </w:r>
    </w:p>
    <w:p w:rsidR="0021147D" w:rsidRPr="00504156" w:rsidRDefault="00072C5E">
      <w:pPr>
        <w:pStyle w:val="left16"/>
      </w:pPr>
      <w:r>
        <w:t>Future World Leaders</w:t>
      </w:r>
      <w:r w:rsidR="0021147D" w:rsidRPr="00504156">
        <w:t xml:space="preserve"> may obtain a legal opinion on a proposed contract if the Board or other person(s) authorized by the Board recommends it.</w:t>
      </w:r>
    </w:p>
    <w:p w:rsidR="0021147D" w:rsidRPr="00504156" w:rsidRDefault="0021147D">
      <w:pPr>
        <w:rPr>
          <w:rFonts w:ascii="Arial" w:hAnsi="Arial"/>
        </w:rPr>
      </w:pPr>
    </w:p>
    <w:p w:rsidR="0021147D" w:rsidRPr="00504156" w:rsidRDefault="0021147D" w:rsidP="0021147D">
      <w:pPr>
        <w:pStyle w:val="Heading3"/>
        <w:widowControl/>
        <w:spacing w:before="0" w:after="0"/>
        <w:rPr>
          <w:sz w:val="24"/>
        </w:rPr>
      </w:pPr>
      <w:bookmarkStart w:id="20" w:name="_Toc149715287"/>
      <w:r w:rsidRPr="00504156">
        <w:rPr>
          <w:sz w:val="24"/>
        </w:rPr>
        <w:t>18.0</w:t>
      </w:r>
      <w:r w:rsidRPr="00504156">
        <w:rPr>
          <w:sz w:val="24"/>
        </w:rPr>
        <w:tab/>
        <w:t>Bylaw and policy amendments</w:t>
      </w:r>
      <w:bookmarkEnd w:id="20"/>
    </w:p>
    <w:p w:rsidR="0021147D" w:rsidRPr="00504156" w:rsidRDefault="0021147D">
      <w:pPr>
        <w:rPr>
          <w:rFonts w:ascii="Arial" w:hAnsi="Arial"/>
        </w:rPr>
      </w:pPr>
    </w:p>
    <w:p w:rsidR="0021147D" w:rsidRPr="00504156" w:rsidRDefault="0021147D">
      <w:pPr>
        <w:pStyle w:val="bul1212"/>
        <w:rPr>
          <w:i/>
        </w:rPr>
      </w:pPr>
      <w:r w:rsidRPr="00504156">
        <w:t>18.1</w:t>
      </w:r>
      <w:r w:rsidRPr="00504156">
        <w:tab/>
      </w:r>
      <w:r w:rsidRPr="00504156">
        <w:rPr>
          <w:i/>
        </w:rPr>
        <w:t>How can by-laws be changed?</w:t>
      </w:r>
    </w:p>
    <w:p w:rsidR="0021147D" w:rsidRPr="00504156" w:rsidRDefault="0021147D">
      <w:pPr>
        <w:ind w:left="720"/>
        <w:rPr>
          <w:rFonts w:ascii="Arial" w:hAnsi="Arial"/>
        </w:rPr>
      </w:pPr>
    </w:p>
    <w:p w:rsidR="0021147D" w:rsidRPr="00A71CC4" w:rsidRDefault="0021147D">
      <w:pPr>
        <w:pStyle w:val="bul112"/>
      </w:pPr>
      <w:r w:rsidRPr="00504156">
        <w:t>18.1.1</w:t>
      </w:r>
      <w:r w:rsidRPr="00504156">
        <w:tab/>
      </w:r>
      <w:r w:rsidR="00072C5E">
        <w:t>Future World Leaders</w:t>
      </w:r>
      <w:r w:rsidRPr="00504156">
        <w:t xml:space="preserve"> by-laws may be changed by the directors at a Board </w:t>
      </w:r>
      <w:r w:rsidRPr="00A71CC4">
        <w:t>meeting. Any changes must be ratified by the members at the annual general meeting.  If the change is not approved, it ceases to have effect as of the date it was rejected.</w:t>
      </w:r>
    </w:p>
    <w:p w:rsidR="0021147D" w:rsidRPr="00A71CC4" w:rsidRDefault="0021147D">
      <w:pPr>
        <w:pStyle w:val="bul112"/>
      </w:pPr>
    </w:p>
    <w:p w:rsidR="0021147D" w:rsidRPr="00504156" w:rsidRDefault="0021147D">
      <w:pPr>
        <w:pStyle w:val="bul112"/>
      </w:pPr>
      <w:r w:rsidRPr="00A71CC4">
        <w:t>18.1.2</w:t>
      </w:r>
      <w:r w:rsidRPr="00A71CC4">
        <w:tab/>
        <w:t>Approval by a minimum of th</w:t>
      </w:r>
      <w:r w:rsidR="00A71CC4" w:rsidRPr="00A71CC4">
        <w:t>e majority</w:t>
      </w:r>
      <w:r w:rsidRPr="00A71CC4">
        <w:t xml:space="preserve"> (</w:t>
      </w:r>
      <w:r w:rsidR="00A71CC4" w:rsidRPr="00A71CC4">
        <w:t>51</w:t>
      </w:r>
      <w:r w:rsidRPr="00A71CC4">
        <w:t>%) of the members who vote is needed to pass the resolution to ratify the by-laws.</w:t>
      </w:r>
    </w:p>
    <w:p w:rsidR="0021147D" w:rsidRPr="00504156" w:rsidRDefault="0021147D">
      <w:pPr>
        <w:rPr>
          <w:rFonts w:ascii="Arial" w:hAnsi="Arial"/>
        </w:rPr>
      </w:pPr>
    </w:p>
    <w:p w:rsidR="0021147D" w:rsidRPr="00504156" w:rsidRDefault="0021147D">
      <w:pPr>
        <w:ind w:left="720"/>
        <w:rPr>
          <w:rFonts w:ascii="Arial" w:hAnsi="Arial"/>
          <w:i/>
        </w:rPr>
      </w:pPr>
      <w:r w:rsidRPr="00504156">
        <w:rPr>
          <w:rFonts w:ascii="Arial" w:hAnsi="Arial"/>
        </w:rPr>
        <w:t>18.2</w:t>
      </w:r>
      <w:r w:rsidRPr="00504156">
        <w:rPr>
          <w:rFonts w:ascii="Arial" w:hAnsi="Arial"/>
        </w:rPr>
        <w:tab/>
      </w:r>
      <w:r w:rsidRPr="00504156">
        <w:rPr>
          <w:rFonts w:ascii="Arial" w:hAnsi="Arial"/>
          <w:i/>
        </w:rPr>
        <w:t>How can policy be changed?</w:t>
      </w:r>
    </w:p>
    <w:p w:rsidR="0021147D" w:rsidRPr="00504156" w:rsidRDefault="0021147D">
      <w:pPr>
        <w:pStyle w:val="left16"/>
      </w:pPr>
      <w:r w:rsidRPr="00504156">
        <w:t xml:space="preserve">The Board of Directors may change </w:t>
      </w:r>
      <w:r w:rsidR="00AC16BF">
        <w:t>Future World Leaders</w:t>
      </w:r>
      <w:r w:rsidRPr="00504156">
        <w:t xml:space="preserve"> policies.</w:t>
      </w:r>
    </w:p>
    <w:p w:rsidR="0021147D" w:rsidRPr="00504156" w:rsidRDefault="0021147D" w:rsidP="0021147D">
      <w:pPr>
        <w:pStyle w:val="Heading3"/>
        <w:widowControl/>
        <w:spacing w:before="0" w:after="0"/>
        <w:rPr>
          <w:sz w:val="24"/>
        </w:rPr>
      </w:pPr>
    </w:p>
    <w:p w:rsidR="0021147D" w:rsidRPr="00504156" w:rsidRDefault="0021147D" w:rsidP="0021147D">
      <w:pPr>
        <w:pStyle w:val="Heading3"/>
        <w:widowControl/>
        <w:spacing w:before="0" w:after="0"/>
        <w:rPr>
          <w:sz w:val="24"/>
        </w:rPr>
      </w:pPr>
      <w:bookmarkStart w:id="21" w:name="_Toc149715288"/>
      <w:r w:rsidRPr="00504156">
        <w:rPr>
          <w:sz w:val="24"/>
        </w:rPr>
        <w:t>19.0</w:t>
      </w:r>
      <w:r w:rsidRPr="00504156">
        <w:rPr>
          <w:sz w:val="24"/>
        </w:rPr>
        <w:tab/>
        <w:t>Legal responsibility and indemnity</w:t>
      </w:r>
      <w:r w:rsidRPr="00504156">
        <w:rPr>
          <w:rStyle w:val="FootnoteCharacters"/>
        </w:rPr>
        <w:footnoteReference w:id="8"/>
      </w:r>
      <w:bookmarkEnd w:id="21"/>
      <w:r w:rsidRPr="00504156">
        <w:rPr>
          <w:sz w:val="24"/>
        </w:rPr>
        <w:t xml:space="preserve"> </w:t>
      </w:r>
    </w:p>
    <w:p w:rsidR="0021147D" w:rsidRPr="00504156" w:rsidRDefault="0021147D">
      <w:pPr>
        <w:rPr>
          <w:rFonts w:ascii="Arial" w:hAnsi="Arial"/>
        </w:rPr>
      </w:pPr>
    </w:p>
    <w:p w:rsidR="0021147D" w:rsidRPr="00504156" w:rsidRDefault="0021147D">
      <w:pPr>
        <w:pStyle w:val="bul1212"/>
        <w:rPr>
          <w:i/>
        </w:rPr>
      </w:pPr>
      <w:r w:rsidRPr="00504156">
        <w:t>19.1</w:t>
      </w:r>
      <w:r w:rsidRPr="00504156">
        <w:tab/>
      </w:r>
      <w:r w:rsidRPr="00504156">
        <w:rPr>
          <w:i/>
        </w:rPr>
        <w:t xml:space="preserve">Are </w:t>
      </w:r>
      <w:r w:rsidR="00AC16BF">
        <w:rPr>
          <w:i/>
        </w:rPr>
        <w:t>Future World Leaders</w:t>
      </w:r>
      <w:r w:rsidRPr="00504156">
        <w:rPr>
          <w:i/>
        </w:rPr>
        <w:t xml:space="preserve"> members personally responsible for </w:t>
      </w:r>
      <w:r w:rsidR="00AC16BF">
        <w:rPr>
          <w:i/>
        </w:rPr>
        <w:t>Future World Leaders</w:t>
      </w:r>
      <w:r w:rsidRPr="00504156">
        <w:rPr>
          <w:i/>
        </w:rPr>
        <w:t>' debt or liability?</w:t>
      </w:r>
    </w:p>
    <w:p w:rsidR="0021147D" w:rsidRPr="00504156" w:rsidRDefault="0021147D">
      <w:pPr>
        <w:pStyle w:val="left16"/>
      </w:pPr>
      <w:r w:rsidRPr="00504156">
        <w:t xml:space="preserve">No </w:t>
      </w:r>
      <w:r w:rsidR="00AC16BF">
        <w:t>Future World Leaders</w:t>
      </w:r>
      <w:r w:rsidRPr="00504156">
        <w:t xml:space="preserve"> member is personally responsible for </w:t>
      </w:r>
      <w:r w:rsidR="00AC16BF">
        <w:t>Future World Leaders</w:t>
      </w:r>
      <w:r w:rsidRPr="00504156">
        <w:t>’ debt or liability.</w:t>
      </w:r>
    </w:p>
    <w:p w:rsidR="0021147D" w:rsidRPr="00504156" w:rsidRDefault="0021147D">
      <w:pPr>
        <w:pStyle w:val="bul1212"/>
      </w:pPr>
    </w:p>
    <w:p w:rsidR="0021147D" w:rsidRPr="00504156" w:rsidRDefault="0021147D">
      <w:pPr>
        <w:pStyle w:val="bul1212"/>
        <w:rPr>
          <w:i/>
        </w:rPr>
      </w:pPr>
      <w:r w:rsidRPr="00504156">
        <w:t>19.2</w:t>
      </w:r>
      <w:r w:rsidRPr="00504156">
        <w:tab/>
      </w:r>
      <w:r w:rsidRPr="00504156">
        <w:rPr>
          <w:i/>
        </w:rPr>
        <w:t xml:space="preserve">Are people who act on behalf of </w:t>
      </w:r>
      <w:r w:rsidR="00AC16BF">
        <w:rPr>
          <w:i/>
        </w:rPr>
        <w:t>Future World Leaders</w:t>
      </w:r>
      <w:r w:rsidRPr="00504156">
        <w:rPr>
          <w:i/>
        </w:rPr>
        <w:t xml:space="preserve"> personally responsible to pay </w:t>
      </w:r>
      <w:r w:rsidR="00AC16BF">
        <w:rPr>
          <w:i/>
        </w:rPr>
        <w:t>Future World Leaders</w:t>
      </w:r>
      <w:r w:rsidRPr="00504156">
        <w:rPr>
          <w:i/>
        </w:rPr>
        <w:t xml:space="preserve"> penalties or liabilities?</w:t>
      </w:r>
    </w:p>
    <w:p w:rsidR="0021147D" w:rsidRPr="00504156" w:rsidRDefault="0021147D">
      <w:pPr>
        <w:pStyle w:val="left16"/>
      </w:pPr>
      <w:r w:rsidRPr="00504156">
        <w:t xml:space="preserve">When Board members or others are authorized to act on behalf of </w:t>
      </w:r>
      <w:r w:rsidR="00AC16BF">
        <w:t>Future World Leaders</w:t>
      </w:r>
      <w:r w:rsidRPr="00504156">
        <w:t>, and a legal or administrative action</w:t>
      </w:r>
      <w:r w:rsidRPr="00504156">
        <w:rPr>
          <w:rStyle w:val="FootnoteCharacters"/>
        </w:rPr>
        <w:footnoteReference w:id="9"/>
      </w:r>
      <w:r w:rsidRPr="00504156">
        <w:t xml:space="preserve"> results in costs or expenses, </w:t>
      </w:r>
      <w:r w:rsidR="00AC16BF">
        <w:t>Future World Leaders</w:t>
      </w:r>
      <w:r w:rsidRPr="00504156">
        <w:t xml:space="preserve"> will not require Board members or other authorized persons to pay any penalties, liabilities, costs or expenses, if the authorized persons:</w:t>
      </w:r>
    </w:p>
    <w:p w:rsidR="0021147D" w:rsidRPr="00504156" w:rsidRDefault="0021147D" w:rsidP="00A71CC4">
      <w:pPr>
        <w:pStyle w:val="bul16"/>
        <w:spacing w:before="0"/>
        <w:ind w:left="1780" w:hanging="340"/>
      </w:pPr>
      <w:r w:rsidRPr="00504156">
        <w:t>a.</w:t>
      </w:r>
      <w:r w:rsidR="00A71CC4">
        <w:t xml:space="preserve">  </w:t>
      </w:r>
      <w:r w:rsidRPr="00504156">
        <w:t>acted honestly and in good faith with a view to the best interests</w:t>
      </w:r>
      <w:r w:rsidR="00A71CC4">
        <w:t xml:space="preserve"> </w:t>
      </w:r>
      <w:r w:rsidRPr="00504156">
        <w:t xml:space="preserve">of </w:t>
      </w:r>
      <w:r w:rsidR="00AC16BF">
        <w:t>Future World Leaders</w:t>
      </w:r>
      <w:r w:rsidRPr="00504156">
        <w:t>, and</w:t>
      </w:r>
    </w:p>
    <w:p w:rsidR="0021147D" w:rsidRPr="00504156" w:rsidRDefault="0021147D" w:rsidP="00A71CC4">
      <w:pPr>
        <w:pStyle w:val="bul16"/>
        <w:spacing w:before="0"/>
        <w:ind w:left="1780" w:hanging="340"/>
      </w:pPr>
      <w:r w:rsidRPr="00504156">
        <w:t>b.</w:t>
      </w:r>
      <w:r w:rsidR="00A71CC4">
        <w:t xml:space="preserve">  </w:t>
      </w:r>
      <w:r w:rsidRPr="00504156">
        <w:t>in cases involving criminal or administrative action enforced by a monetary penalty,</w:t>
      </w:r>
      <w:r w:rsidRPr="00504156">
        <w:rPr>
          <w:rStyle w:val="FootnoteCharacters"/>
        </w:rPr>
        <w:footnoteReference w:id="10"/>
      </w:r>
      <w:r w:rsidRPr="00504156">
        <w:t xml:space="preserve"> had reasonable grounds to believe their conduct was lawful, and</w:t>
      </w:r>
    </w:p>
    <w:p w:rsidR="0021147D" w:rsidRPr="00504156" w:rsidRDefault="0021147D" w:rsidP="00A71CC4">
      <w:pPr>
        <w:pStyle w:val="bul16"/>
        <w:spacing w:before="0"/>
        <w:ind w:left="1780" w:hanging="340"/>
      </w:pPr>
      <w:r w:rsidRPr="00504156">
        <w:t>c.</w:t>
      </w:r>
      <w:r w:rsidR="00A71CC4">
        <w:t xml:space="preserve">  </w:t>
      </w:r>
      <w:r w:rsidRPr="00504156">
        <w:t xml:space="preserve">immediately notified </w:t>
      </w:r>
      <w:r w:rsidR="00AC16BF">
        <w:t>Future World Leaders</w:t>
      </w:r>
      <w:r w:rsidRPr="00504156">
        <w:t xml:space="preserve"> of any action or proceeding, and</w:t>
      </w:r>
    </w:p>
    <w:p w:rsidR="00D76CEE" w:rsidRDefault="0021147D" w:rsidP="00A71CC4">
      <w:pPr>
        <w:pStyle w:val="bul16"/>
        <w:spacing w:before="0"/>
        <w:ind w:left="1780" w:hanging="340"/>
      </w:pPr>
      <w:r w:rsidRPr="00504156">
        <w:t>d.</w:t>
      </w:r>
      <w:r w:rsidR="00A71CC4">
        <w:t xml:space="preserve">  </w:t>
      </w:r>
      <w:r w:rsidRPr="00504156">
        <w:t xml:space="preserve">cooperated with </w:t>
      </w:r>
      <w:r w:rsidR="00AC16BF">
        <w:t>Future World Leaders</w:t>
      </w:r>
      <w:r w:rsidRPr="00504156">
        <w:t xml:space="preserve"> in its defence in a manner that was reasonable in the circumstances.</w:t>
      </w:r>
      <w:bookmarkStart w:id="22" w:name="_Toc149715289"/>
    </w:p>
    <w:p w:rsidR="00D76CEE" w:rsidRPr="00D76CEE" w:rsidRDefault="00D76CEE" w:rsidP="00D76CEE">
      <w:pPr>
        <w:pStyle w:val="bul16"/>
        <w:ind w:left="0" w:firstLine="0"/>
      </w:pPr>
      <w:r w:rsidRPr="00D76CEE">
        <w:rPr>
          <w:rFonts w:ascii="Arial-BoldMT" w:hAnsi="Times New Roman" w:cs="Arial-BoldMT"/>
          <w:b/>
          <w:bCs/>
        </w:rPr>
        <w:t xml:space="preserve">20.0 </w:t>
      </w:r>
      <w:r>
        <w:rPr>
          <w:rFonts w:ascii="Arial-BoldMT" w:hAnsi="Times New Roman" w:cs="Arial-BoldMT"/>
          <w:b/>
          <w:bCs/>
        </w:rPr>
        <w:t xml:space="preserve">   </w:t>
      </w:r>
      <w:r w:rsidRPr="00D76CEE">
        <w:rPr>
          <w:rFonts w:ascii="Arial-BoldMT" w:hAnsi="Times New Roman" w:cs="Arial-BoldMT"/>
          <w:b/>
          <w:bCs/>
        </w:rPr>
        <w:t>Research Requests and Special Projects</w:t>
      </w:r>
    </w:p>
    <w:p w:rsidR="00D76CEE" w:rsidRDefault="00D76CEE" w:rsidP="00D76CEE">
      <w:pPr>
        <w:widowControl/>
        <w:suppressAutoHyphens w:val="0"/>
        <w:autoSpaceDE w:val="0"/>
        <w:autoSpaceDN w:val="0"/>
        <w:adjustRightInd w:val="0"/>
        <w:rPr>
          <w:rFonts w:ascii="ArialMT" w:eastAsia="ArialMT" w:hAnsi="Times New Roman" w:cs="ArialMT"/>
          <w:kern w:val="0"/>
        </w:rPr>
      </w:pPr>
      <w:r w:rsidRPr="00D76CEE">
        <w:rPr>
          <w:rFonts w:ascii="ArialMT" w:eastAsia="ArialMT" w:hAnsi="Times New Roman" w:cs="ArialMT"/>
          <w:kern w:val="0"/>
        </w:rPr>
        <w:t xml:space="preserve"> </w:t>
      </w:r>
      <w:r>
        <w:rPr>
          <w:rFonts w:ascii="ArialMT" w:eastAsia="ArialMT" w:hAnsi="Times New Roman" w:cs="ArialMT"/>
          <w:kern w:val="0"/>
        </w:rPr>
        <w:tab/>
      </w:r>
    </w:p>
    <w:p w:rsidR="00D76CEE" w:rsidRPr="00D76CEE" w:rsidRDefault="00D76CEE" w:rsidP="00D76CEE">
      <w:pPr>
        <w:widowControl/>
        <w:suppressAutoHyphens w:val="0"/>
        <w:autoSpaceDE w:val="0"/>
        <w:autoSpaceDN w:val="0"/>
        <w:adjustRightInd w:val="0"/>
        <w:ind w:left="1440" w:hanging="720"/>
        <w:rPr>
          <w:rFonts w:ascii="Arial-ItalicMT" w:eastAsia="Times New Roman" w:hAnsi="Times New Roman" w:cs="Arial-ItalicMT"/>
          <w:i/>
          <w:iCs/>
          <w:kern w:val="0"/>
          <w:lang w:bidi="he-IL"/>
        </w:rPr>
      </w:pPr>
      <w:r w:rsidRPr="00D76CEE">
        <w:rPr>
          <w:rFonts w:ascii="Arial" w:eastAsia="ArialMT" w:hAnsi="Arial" w:cs="Arial"/>
          <w:kern w:val="0"/>
        </w:rPr>
        <w:t>20.1</w:t>
      </w:r>
      <w:r>
        <w:rPr>
          <w:rFonts w:ascii="ArialMT" w:eastAsia="ArialMT" w:hAnsi="Times New Roman" w:cs="ArialMT"/>
          <w:kern w:val="0"/>
        </w:rPr>
        <w:t xml:space="preserve"> </w:t>
      </w:r>
      <w:r>
        <w:rPr>
          <w:rFonts w:ascii="ArialMT" w:eastAsia="ArialMT" w:hAnsi="Times New Roman" w:cs="ArialMT"/>
          <w:kern w:val="0"/>
        </w:rPr>
        <w:tab/>
      </w:r>
      <w:r w:rsidRPr="00D76CEE">
        <w:rPr>
          <w:rFonts w:ascii="Arial-ItalicMT" w:eastAsia="Times New Roman" w:hAnsi="Times New Roman" w:cs="Arial-ItalicMT"/>
          <w:i/>
          <w:iCs/>
          <w:kern w:val="0"/>
          <w:lang w:bidi="he-IL"/>
        </w:rPr>
        <w:t xml:space="preserve">How are decisions made with regards to requests for </w:t>
      </w:r>
      <w:r>
        <w:rPr>
          <w:rFonts w:ascii="Arial-ItalicMT" w:eastAsia="Times New Roman" w:hAnsi="Times New Roman" w:cs="Arial-ItalicMT"/>
          <w:i/>
          <w:iCs/>
          <w:kern w:val="0"/>
          <w:lang w:bidi="he-IL"/>
        </w:rPr>
        <w:t>Future World Leaders</w:t>
      </w:r>
      <w:r w:rsidRPr="00D76CEE">
        <w:rPr>
          <w:rFonts w:ascii="Arial-ItalicMT" w:eastAsia="Times New Roman" w:hAnsi="Times New Roman" w:cs="Arial-ItalicMT"/>
          <w:i/>
          <w:iCs/>
          <w:kern w:val="0"/>
          <w:lang w:bidi="he-IL"/>
        </w:rPr>
        <w:t xml:space="preserve"> to participate in research projects or other special projects?</w:t>
      </w:r>
    </w:p>
    <w:p w:rsidR="00D76CEE" w:rsidRDefault="00D76CEE" w:rsidP="00D76CEE">
      <w:pPr>
        <w:widowControl/>
        <w:suppressAutoHyphens w:val="0"/>
        <w:autoSpaceDE w:val="0"/>
        <w:autoSpaceDN w:val="0"/>
        <w:adjustRightInd w:val="0"/>
        <w:rPr>
          <w:rFonts w:ascii="ArialMT" w:eastAsia="ArialMT" w:hAnsi="Times New Roman" w:cs="ArialMT"/>
          <w:kern w:val="0"/>
        </w:rPr>
      </w:pPr>
    </w:p>
    <w:p w:rsidR="00D76CEE" w:rsidRPr="00D76CEE" w:rsidRDefault="00D76CEE" w:rsidP="00D76CEE">
      <w:pPr>
        <w:widowControl/>
        <w:suppressAutoHyphens w:val="0"/>
        <w:autoSpaceDE w:val="0"/>
        <w:autoSpaceDN w:val="0"/>
        <w:adjustRightInd w:val="0"/>
        <w:ind w:left="720" w:firstLine="720"/>
        <w:rPr>
          <w:rFonts w:ascii="Arial" w:eastAsia="ArialMT" w:hAnsi="Arial" w:cs="Arial"/>
          <w:kern w:val="0"/>
        </w:rPr>
      </w:pPr>
      <w:r w:rsidRPr="00D76CEE">
        <w:rPr>
          <w:rFonts w:ascii="Arial" w:eastAsia="ArialMT" w:hAnsi="Arial" w:cs="Arial"/>
          <w:kern w:val="0"/>
        </w:rPr>
        <w:t xml:space="preserve">All requests for </w:t>
      </w:r>
      <w:r>
        <w:rPr>
          <w:rFonts w:ascii="Arial" w:eastAsia="ArialMT" w:hAnsi="Arial" w:cs="Arial"/>
          <w:kern w:val="0"/>
        </w:rPr>
        <w:t>Future World Leaders</w:t>
      </w:r>
      <w:r w:rsidRPr="00D76CEE">
        <w:rPr>
          <w:rFonts w:ascii="Arial" w:eastAsia="ArialMT" w:hAnsi="Arial" w:cs="Arial"/>
          <w:kern w:val="0"/>
        </w:rPr>
        <w:t xml:space="preserve"> to participate in research</w:t>
      </w:r>
    </w:p>
    <w:p w:rsidR="00D76CEE" w:rsidRPr="00D76CEE" w:rsidRDefault="00D76CEE" w:rsidP="00D76CEE">
      <w:pPr>
        <w:widowControl/>
        <w:suppressAutoHyphens w:val="0"/>
        <w:autoSpaceDE w:val="0"/>
        <w:autoSpaceDN w:val="0"/>
        <w:adjustRightInd w:val="0"/>
        <w:ind w:left="1440"/>
        <w:rPr>
          <w:rFonts w:ascii="Arial" w:eastAsia="ArialMT" w:hAnsi="Arial" w:cs="Arial"/>
          <w:kern w:val="0"/>
        </w:rPr>
      </w:pPr>
      <w:r w:rsidRPr="00D76CEE">
        <w:rPr>
          <w:rFonts w:ascii="Arial" w:eastAsia="ArialMT" w:hAnsi="Arial" w:cs="Arial"/>
          <w:kern w:val="0"/>
        </w:rPr>
        <w:t>projects or other special projects must be reviewed by the Board and may require an in-person presentation at a general meeting or other meeting as designated by the Board. The Board must approve requests for research or special projects.</w:t>
      </w:r>
    </w:p>
    <w:p w:rsidR="00D76CEE" w:rsidRDefault="00D76CEE" w:rsidP="0021147D">
      <w:pPr>
        <w:pStyle w:val="Heading3"/>
        <w:widowControl/>
        <w:spacing w:before="0" w:after="0"/>
        <w:rPr>
          <w:sz w:val="24"/>
        </w:rPr>
      </w:pPr>
    </w:p>
    <w:p w:rsidR="0021147D" w:rsidRPr="00504156" w:rsidRDefault="0021147D" w:rsidP="0021147D">
      <w:pPr>
        <w:pStyle w:val="Heading3"/>
        <w:widowControl/>
        <w:spacing w:before="0" w:after="0"/>
        <w:rPr>
          <w:sz w:val="24"/>
        </w:rPr>
      </w:pPr>
      <w:r w:rsidRPr="00504156">
        <w:rPr>
          <w:sz w:val="24"/>
        </w:rPr>
        <w:t>20.0</w:t>
      </w:r>
      <w:r w:rsidRPr="00504156">
        <w:rPr>
          <w:sz w:val="24"/>
        </w:rPr>
        <w:tab/>
        <w:t>Dissolution</w:t>
      </w:r>
      <w:bookmarkEnd w:id="22"/>
    </w:p>
    <w:p w:rsidR="0021147D" w:rsidRPr="00504156" w:rsidRDefault="0021147D">
      <w:pPr>
        <w:pStyle w:val="bul06"/>
        <w:rPr>
          <w:i/>
          <w:lang w:val="en-CA"/>
        </w:rPr>
      </w:pPr>
      <w:r w:rsidRPr="00504156">
        <w:rPr>
          <w:lang w:val="en-CA"/>
        </w:rPr>
        <w:tab/>
      </w:r>
      <w:r w:rsidRPr="00504156">
        <w:rPr>
          <w:lang w:val="en-CA"/>
        </w:rPr>
        <w:tab/>
        <w:t>20.1</w:t>
      </w:r>
      <w:r w:rsidRPr="00504156">
        <w:rPr>
          <w:lang w:val="en-CA"/>
        </w:rPr>
        <w:tab/>
      </w:r>
      <w:r w:rsidRPr="00504156">
        <w:rPr>
          <w:i/>
          <w:lang w:val="en-CA"/>
        </w:rPr>
        <w:t xml:space="preserve">What happens if </w:t>
      </w:r>
      <w:r w:rsidR="00AC16BF">
        <w:rPr>
          <w:i/>
          <w:lang w:val="en-CA"/>
        </w:rPr>
        <w:t>Future World Leaders</w:t>
      </w:r>
      <w:r w:rsidRPr="00504156">
        <w:rPr>
          <w:i/>
          <w:lang w:val="en-CA"/>
        </w:rPr>
        <w:t xml:space="preserve"> dissolves?</w:t>
      </w:r>
    </w:p>
    <w:p w:rsidR="0021147D" w:rsidRPr="00504156" w:rsidRDefault="0021147D">
      <w:pPr>
        <w:pStyle w:val="bul06"/>
        <w:ind w:left="1440" w:firstLine="0"/>
        <w:rPr>
          <w:lang w:val="en-CA"/>
        </w:rPr>
      </w:pPr>
      <w:r w:rsidRPr="00504156">
        <w:rPr>
          <w:lang w:val="en-CA"/>
        </w:rPr>
        <w:t xml:space="preserve">If </w:t>
      </w:r>
      <w:r w:rsidR="00AC16BF">
        <w:rPr>
          <w:lang w:val="en-CA"/>
        </w:rPr>
        <w:t>Future World Leaders</w:t>
      </w:r>
      <w:r w:rsidRPr="00504156">
        <w:rPr>
          <w:lang w:val="en-CA"/>
        </w:rPr>
        <w:t xml:space="preserve"> dissolves, all of its assets will be redistributed to </w:t>
      </w:r>
      <w:r w:rsidR="00D76CEE">
        <w:rPr>
          <w:lang w:val="en-CA"/>
        </w:rPr>
        <w:t xml:space="preserve">one or more qualified donees (i.e. </w:t>
      </w:r>
      <w:r w:rsidRPr="00504156">
        <w:rPr>
          <w:lang w:val="en-CA"/>
        </w:rPr>
        <w:t>registered charitable organization</w:t>
      </w:r>
      <w:r w:rsidR="00D76CEE">
        <w:rPr>
          <w:lang w:val="en-CA"/>
        </w:rPr>
        <w:t>s)</w:t>
      </w:r>
      <w:r w:rsidRPr="00504156">
        <w:rPr>
          <w:lang w:val="en-CA"/>
        </w:rPr>
        <w:t>.</w:t>
      </w:r>
    </w:p>
    <w:p w:rsidR="0021147D" w:rsidRPr="00504156" w:rsidRDefault="0021147D">
      <w:pPr>
        <w:pStyle w:val="bul06"/>
        <w:rPr>
          <w:lang w:val="en-CA"/>
        </w:rPr>
      </w:pPr>
    </w:p>
    <w:p w:rsidR="0021147D" w:rsidRPr="00504156" w:rsidRDefault="0021147D" w:rsidP="0021147D">
      <w:pPr>
        <w:tabs>
          <w:tab w:val="left" w:pos="1800"/>
        </w:tabs>
        <w:rPr>
          <w:rFonts w:ascii="Arial" w:eastAsia="Times New Roman" w:hAnsi="Arial"/>
          <w:kern w:val="0"/>
          <w:szCs w:val="20"/>
          <w:lang w:eastAsia="ar-SA"/>
        </w:rPr>
      </w:pPr>
      <w:r w:rsidRPr="00504156">
        <w:rPr>
          <w:rFonts w:ascii="Arial" w:eastAsia="Times New Roman" w:hAnsi="Arial"/>
          <w:kern w:val="0"/>
          <w:szCs w:val="20"/>
          <w:lang w:eastAsia="ar-SA"/>
        </w:rPr>
        <w:t>(Adopted this date, 201</w:t>
      </w:r>
      <w:r w:rsidR="00D76CEE">
        <w:rPr>
          <w:rFonts w:ascii="Arial" w:eastAsia="Times New Roman" w:hAnsi="Arial"/>
          <w:kern w:val="0"/>
          <w:szCs w:val="20"/>
          <w:lang w:eastAsia="ar-SA"/>
        </w:rPr>
        <w:t>7</w:t>
      </w:r>
      <w:r w:rsidRPr="00504156">
        <w:rPr>
          <w:rFonts w:ascii="Arial" w:eastAsia="Times New Roman" w:hAnsi="Arial"/>
          <w:kern w:val="0"/>
          <w:szCs w:val="20"/>
          <w:lang w:eastAsia="ar-SA"/>
        </w:rPr>
        <w:t>)</w:t>
      </w:r>
    </w:p>
    <w:p w:rsidR="0021147D" w:rsidRPr="00224CA4" w:rsidRDefault="0021147D" w:rsidP="0021147D">
      <w:pPr>
        <w:tabs>
          <w:tab w:val="left" w:pos="1800"/>
        </w:tabs>
        <w:rPr>
          <w:rFonts w:ascii="Arial" w:hAnsi="Arial"/>
        </w:rPr>
      </w:pPr>
    </w:p>
    <w:p w:rsidR="0021147D" w:rsidRPr="00224CA4" w:rsidRDefault="0021147D" w:rsidP="0021147D">
      <w:pPr>
        <w:rPr>
          <w:rFonts w:ascii="Arial" w:eastAsia="DejaVu Sans Condensed" w:hAnsi="Arial" w:cs="DejaVu Sans Condensed"/>
        </w:rPr>
      </w:pPr>
      <w:r w:rsidRPr="00224CA4">
        <w:rPr>
          <w:rFonts w:ascii="Arial" w:eastAsia="DejaVu Sans Condensed" w:hAnsi="Arial" w:cs="DejaVu Sans Condensed"/>
        </w:rPr>
        <w:t xml:space="preserve"> </w:t>
      </w:r>
    </w:p>
    <w:p w:rsidR="0021147D" w:rsidRDefault="0021147D"/>
    <w:sectPr w:rsidR="0021147D" w:rsidSect="0021147D">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CED" w:rsidRDefault="001D2CED">
      <w:r>
        <w:separator/>
      </w:r>
    </w:p>
  </w:endnote>
  <w:endnote w:type="continuationSeparator" w:id="0">
    <w:p w:rsidR="001D2CED" w:rsidRDefault="001D2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roman"/>
    <w:pitch w:val="default"/>
  </w:font>
  <w:font w:name="Arial">
    <w:panose1 w:val="020B0604020202020204"/>
    <w:charset w:val="00"/>
    <w:family w:val="swiss"/>
    <w:pitch w:val="variable"/>
    <w:sig w:usb0="E0002EFF" w:usb1="C000785B" w:usb2="00000009" w:usb3="00000000" w:csb0="000001FF" w:csb1="00000000"/>
  </w:font>
  <w:font w:name="DejaVu Sans">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Liberation Sans">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Gill Sans"/>
    <w:charset w:val="00"/>
    <w:family w:val="auto"/>
    <w:pitch w:val="default"/>
  </w:font>
  <w:font w:name="DejaVu Sans Condensed">
    <w:charset w:val="00"/>
    <w:family w:val="roman"/>
    <w:pitch w:val="variable"/>
  </w:font>
  <w:font w:name="ArialMT">
    <w:altName w:val="MS Mincho"/>
    <w:panose1 w:val="00000000000000000000"/>
    <w:charset w:val="80"/>
    <w:family w:val="auto"/>
    <w:notTrueType/>
    <w:pitch w:val="default"/>
    <w:sig w:usb0="00000001" w:usb1="08070000" w:usb2="00000010" w:usb3="00000000" w:csb0="00020000" w:csb1="00000000"/>
  </w:font>
  <w:font w:name="Arial-BoldMT">
    <w:altName w:val="Arial"/>
    <w:panose1 w:val="00000000000000000000"/>
    <w:charset w:val="B2"/>
    <w:family w:val="auto"/>
    <w:notTrueType/>
    <w:pitch w:val="default"/>
    <w:sig w:usb0="00002001" w:usb1="00000000" w:usb2="00000000" w:usb3="00000000" w:csb0="00000040" w:csb1="00000000"/>
  </w:font>
  <w:font w:name="Arial-ItalicMT">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20A" w:rsidRDefault="0007020A" w:rsidP="002114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020A" w:rsidRDefault="0007020A" w:rsidP="002114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20A" w:rsidRPr="00F3607C" w:rsidRDefault="0007020A" w:rsidP="00F3607C">
    <w:pPr>
      <w:pStyle w:val="Footer"/>
      <w:pBdr>
        <w:top w:val="single" w:sz="4" w:space="8" w:color="4472C4"/>
      </w:pBdr>
      <w:tabs>
        <w:tab w:val="left" w:pos="3270"/>
        <w:tab w:val="right" w:pos="8640"/>
      </w:tabs>
      <w:spacing w:before="360"/>
      <w:contextualSpacing/>
      <w:rPr>
        <w:noProof/>
        <w:color w:val="404040"/>
      </w:rPr>
    </w:pPr>
    <w:r>
      <w:rPr>
        <w:noProof/>
        <w:color w:val="404040"/>
      </w:rPr>
      <w:t>Future World Leaders (FWL)</w:t>
    </w:r>
    <w:r>
      <w:rPr>
        <w:noProof/>
        <w:color w:val="404040"/>
      </w:rPr>
      <w:tab/>
    </w:r>
    <w:r>
      <w:rPr>
        <w:noProof/>
        <w:color w:val="404040"/>
      </w:rPr>
      <w:tab/>
      <w:t xml:space="preserve">                                                                                      </w:t>
    </w:r>
    <w:r w:rsidRPr="00F3607C">
      <w:rPr>
        <w:noProof/>
        <w:color w:val="404040"/>
      </w:rPr>
      <w:fldChar w:fldCharType="begin"/>
    </w:r>
    <w:r w:rsidRPr="00F3607C">
      <w:rPr>
        <w:noProof/>
        <w:color w:val="404040"/>
      </w:rPr>
      <w:instrText xml:space="preserve"> PAGE   \* MERGEFORMAT </w:instrText>
    </w:r>
    <w:r w:rsidRPr="00F3607C">
      <w:rPr>
        <w:noProof/>
        <w:color w:val="404040"/>
      </w:rPr>
      <w:fldChar w:fldCharType="separate"/>
    </w:r>
    <w:r w:rsidR="002F76FC">
      <w:rPr>
        <w:noProof/>
        <w:color w:val="404040"/>
      </w:rPr>
      <w:t>1</w:t>
    </w:r>
    <w:r w:rsidRPr="00F3607C">
      <w:rPr>
        <w:noProof/>
        <w:color w:val="404040"/>
      </w:rPr>
      <w:fldChar w:fldCharType="end"/>
    </w:r>
  </w:p>
  <w:p w:rsidR="0007020A" w:rsidRDefault="0007020A">
    <w:pPr>
      <w:pStyle w:val="Footer"/>
    </w:pPr>
    <w:r>
      <w:t>info@futureworldleaderscanada.org</w:t>
    </w:r>
  </w:p>
  <w:p w:rsidR="0007020A" w:rsidRDefault="0007020A">
    <w:pPr>
      <w:pStyle w:val="Footer"/>
    </w:pPr>
    <w:r w:rsidRPr="00F3607C">
      <w:t>http://futureworldleaderscanada.org/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CED" w:rsidRDefault="001D2CED">
      <w:r>
        <w:separator/>
      </w:r>
    </w:p>
  </w:footnote>
  <w:footnote w:type="continuationSeparator" w:id="0">
    <w:p w:rsidR="001D2CED" w:rsidRDefault="001D2CED">
      <w:r>
        <w:continuationSeparator/>
      </w:r>
    </w:p>
  </w:footnote>
  <w:footnote w:id="1">
    <w:p w:rsidR="0007020A" w:rsidRPr="00533E4F" w:rsidRDefault="0007020A" w:rsidP="007164BF">
      <w:pPr>
        <w:pStyle w:val="FootnoteText"/>
      </w:pPr>
      <w:r>
        <w:rPr>
          <w:rStyle w:val="FootnoteCharacters"/>
        </w:rPr>
        <w:footnoteRef/>
      </w:r>
      <w:r>
        <w:tab/>
        <w:t xml:space="preserve"> </w:t>
      </w:r>
      <w:r>
        <w:tab/>
      </w:r>
      <w:r w:rsidRPr="00533E4F">
        <w:t xml:space="preserve">6.2.6 "designate" = to name. The Board can decide that someone can be </w:t>
      </w:r>
      <w:r w:rsidRPr="00533E4F">
        <w:rPr>
          <w:b/>
        </w:rPr>
        <w:t>named</w:t>
      </w:r>
      <w:r w:rsidRPr="00533E4F">
        <w:t xml:space="preserve"> (designated) as an honorary member.</w:t>
      </w:r>
    </w:p>
  </w:footnote>
  <w:footnote w:id="2">
    <w:p w:rsidR="0007020A" w:rsidRDefault="0007020A">
      <w:pPr>
        <w:pStyle w:val="FootnoteText"/>
      </w:pPr>
      <w:r>
        <w:rPr>
          <w:rStyle w:val="FootnoteCharacters"/>
        </w:rPr>
        <w:footnoteRef/>
      </w:r>
      <w:r>
        <w:tab/>
        <w:t xml:space="preserve"> </w:t>
      </w:r>
      <w:r>
        <w:tab/>
        <w:t>7.3.c "past fiscal year" = financial reports about the last 12-month period of time August 1 to July 31.</w:t>
      </w:r>
    </w:p>
  </w:footnote>
  <w:footnote w:id="3">
    <w:p w:rsidR="0007020A" w:rsidRDefault="0007020A">
      <w:pPr>
        <w:pStyle w:val="FootnoteText"/>
      </w:pPr>
      <w:r>
        <w:rPr>
          <w:rStyle w:val="FootnoteCharacters"/>
        </w:rPr>
        <w:footnoteRef/>
      </w:r>
      <w:r>
        <w:tab/>
        <w:t xml:space="preserve"> </w:t>
      </w:r>
      <w:r>
        <w:tab/>
        <w:t>7.7.2 "proxy" = asking someone else to vote for you. This clause means that members must vote themselves, not ask someone else to vote on their behalf.</w:t>
      </w:r>
    </w:p>
  </w:footnote>
  <w:footnote w:id="4">
    <w:p w:rsidR="0007020A" w:rsidRDefault="0007020A" w:rsidP="00DC129D">
      <w:pPr>
        <w:pStyle w:val="FootnoteText"/>
      </w:pPr>
      <w:r>
        <w:rPr>
          <w:rStyle w:val="FootnoteCharacters"/>
        </w:rPr>
        <w:footnoteRef/>
      </w:r>
      <w:r>
        <w:tab/>
        <w:t xml:space="preserve"> </w:t>
      </w:r>
      <w:r>
        <w:tab/>
        <w:t xml:space="preserve">10.2.c "ex-officio" = because of one's role or position. </w:t>
      </w:r>
    </w:p>
  </w:footnote>
  <w:footnote w:id="5">
    <w:p w:rsidR="0007020A" w:rsidRDefault="0007020A">
      <w:pPr>
        <w:pStyle w:val="FootnoteText"/>
      </w:pPr>
      <w:r>
        <w:rPr>
          <w:rStyle w:val="FootnoteCharacters"/>
        </w:rPr>
        <w:footnoteRef/>
      </w:r>
      <w:r>
        <w:tab/>
        <w:t xml:space="preserve"> 12.2 "reimbursed" = paid back for money spent </w:t>
      </w:r>
      <w:r w:rsidR="00476946">
        <w:t>for</w:t>
      </w:r>
      <w:r>
        <w:t xml:space="preserve"> Future World Leaders expenses. </w:t>
      </w:r>
    </w:p>
  </w:footnote>
  <w:footnote w:id="6">
    <w:p w:rsidR="0007020A" w:rsidRDefault="0007020A">
      <w:pPr>
        <w:pStyle w:val="FootnoteText"/>
      </w:pPr>
      <w:r>
        <w:rPr>
          <w:rStyle w:val="FootnoteCharacters"/>
        </w:rPr>
        <w:footnoteRef/>
      </w:r>
      <w:r>
        <w:tab/>
        <w:t xml:space="preserve"> 13.2 This clause means a board member cannot discuss or vote on a motion that could benefit the board member personally.</w:t>
      </w:r>
    </w:p>
  </w:footnote>
  <w:footnote w:id="7">
    <w:p w:rsidR="0007020A" w:rsidRDefault="0007020A">
      <w:pPr>
        <w:pStyle w:val="FootnoteText"/>
      </w:pPr>
      <w:r>
        <w:rPr>
          <w:rStyle w:val="FootnoteCharacters"/>
        </w:rPr>
        <w:footnoteRef/>
      </w:r>
      <w:r>
        <w:tab/>
        <w:t xml:space="preserve"> </w:t>
      </w:r>
      <w:r>
        <w:tab/>
        <w:t>15.3 "fiscal year" = the 12-month time period for financial records and reports.</w:t>
      </w:r>
    </w:p>
  </w:footnote>
  <w:footnote w:id="8">
    <w:p w:rsidR="0007020A" w:rsidRDefault="0007020A">
      <w:pPr>
        <w:pStyle w:val="FootnoteText"/>
      </w:pPr>
      <w:r>
        <w:rPr>
          <w:rStyle w:val="FootnoteCharacters"/>
        </w:rPr>
        <w:footnoteRef/>
      </w:r>
      <w:r>
        <w:tab/>
        <w:t xml:space="preserve">   Article19 “indemnity” = not subject to penalties or liabilities that happened because of work done on behalf of Future World Leaders</w:t>
      </w:r>
    </w:p>
  </w:footnote>
  <w:footnote w:id="9">
    <w:p w:rsidR="0007020A" w:rsidRDefault="0007020A">
      <w:pPr>
        <w:pStyle w:val="FootnoteText"/>
      </w:pPr>
      <w:r>
        <w:rPr>
          <w:rStyle w:val="FootnoteCharacters"/>
        </w:rPr>
        <w:footnoteRef/>
      </w:r>
      <w:r>
        <w:tab/>
        <w:t xml:space="preserve"> </w:t>
      </w:r>
      <w:r>
        <w:tab/>
        <w:t>19.2 "legal or administrative action" = being sued or fined because of something done on behalf of Future World Leaders</w:t>
      </w:r>
    </w:p>
  </w:footnote>
  <w:footnote w:id="10">
    <w:p w:rsidR="0007020A" w:rsidRDefault="0007020A">
      <w:pPr>
        <w:pStyle w:val="FootnoteText"/>
      </w:pPr>
      <w:r>
        <w:rPr>
          <w:rStyle w:val="FootnoteCharacters"/>
        </w:rPr>
        <w:footnoteRef/>
      </w:r>
      <w:r>
        <w:tab/>
        <w:t xml:space="preserve"> </w:t>
      </w:r>
      <w:r>
        <w:tab/>
        <w:t>19.2.b "criminal or administrative action enforced by a monetary penalty" = an order to pay a fine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w:hAnsi="Wingdings" w:cs="Times"/>
        <w:sz w:val="18"/>
        <w:szCs w:val="18"/>
      </w:rPr>
    </w:lvl>
    <w:lvl w:ilvl="1">
      <w:start w:val="1"/>
      <w:numFmt w:val="bullet"/>
      <w:pStyle w:val="Heading2"/>
      <w:lvlText w:val=""/>
      <w:lvlJc w:val="left"/>
      <w:pPr>
        <w:tabs>
          <w:tab w:val="num" w:pos="1080"/>
        </w:tabs>
        <w:ind w:left="1080" w:hanging="360"/>
      </w:pPr>
      <w:rPr>
        <w:rFonts w:ascii="Wingdings 2" w:hAnsi="Wingdings 2" w:cs="Times"/>
        <w:sz w:val="18"/>
        <w:szCs w:val="18"/>
      </w:rPr>
    </w:lvl>
    <w:lvl w:ilvl="2">
      <w:start w:val="1"/>
      <w:numFmt w:val="bullet"/>
      <w:lvlText w:val="■"/>
      <w:lvlJc w:val="left"/>
      <w:pPr>
        <w:tabs>
          <w:tab w:val="num" w:pos="1440"/>
        </w:tabs>
        <w:ind w:left="1440" w:hanging="360"/>
      </w:pPr>
      <w:rPr>
        <w:rFonts w:ascii="StarSymbol" w:hAnsi="StarSymbol" w:cs="Times"/>
        <w:sz w:val="18"/>
        <w:szCs w:val="18"/>
      </w:rPr>
    </w:lvl>
    <w:lvl w:ilvl="3">
      <w:start w:val="1"/>
      <w:numFmt w:val="bullet"/>
      <w:lvlText w:val=""/>
      <w:lvlJc w:val="left"/>
      <w:pPr>
        <w:tabs>
          <w:tab w:val="num" w:pos="1800"/>
        </w:tabs>
        <w:ind w:left="1800" w:hanging="360"/>
      </w:pPr>
      <w:rPr>
        <w:rFonts w:ascii="Wingdings" w:hAnsi="Wingdings" w:cs="Times"/>
        <w:sz w:val="18"/>
        <w:szCs w:val="18"/>
      </w:rPr>
    </w:lvl>
    <w:lvl w:ilvl="4">
      <w:start w:val="1"/>
      <w:numFmt w:val="bullet"/>
      <w:lvlText w:val=""/>
      <w:lvlJc w:val="left"/>
      <w:pPr>
        <w:tabs>
          <w:tab w:val="num" w:pos="2160"/>
        </w:tabs>
        <w:ind w:left="2160" w:hanging="360"/>
      </w:pPr>
      <w:rPr>
        <w:rFonts w:ascii="Wingdings 2" w:hAnsi="Wingdings 2" w:cs="Times"/>
        <w:sz w:val="18"/>
        <w:szCs w:val="18"/>
      </w:rPr>
    </w:lvl>
    <w:lvl w:ilvl="5">
      <w:start w:val="1"/>
      <w:numFmt w:val="bullet"/>
      <w:lvlText w:val="■"/>
      <w:lvlJc w:val="left"/>
      <w:pPr>
        <w:tabs>
          <w:tab w:val="num" w:pos="2520"/>
        </w:tabs>
        <w:ind w:left="2520" w:hanging="360"/>
      </w:pPr>
      <w:rPr>
        <w:rFonts w:ascii="StarSymbol" w:hAnsi="StarSymbol" w:cs="Times"/>
        <w:sz w:val="18"/>
        <w:szCs w:val="18"/>
      </w:rPr>
    </w:lvl>
    <w:lvl w:ilvl="6">
      <w:start w:val="1"/>
      <w:numFmt w:val="bullet"/>
      <w:lvlText w:val=""/>
      <w:lvlJc w:val="left"/>
      <w:pPr>
        <w:tabs>
          <w:tab w:val="num" w:pos="2880"/>
        </w:tabs>
        <w:ind w:left="2880" w:hanging="360"/>
      </w:pPr>
      <w:rPr>
        <w:rFonts w:ascii="Wingdings" w:hAnsi="Wingdings" w:cs="Times"/>
        <w:sz w:val="18"/>
        <w:szCs w:val="18"/>
      </w:rPr>
    </w:lvl>
    <w:lvl w:ilvl="7">
      <w:start w:val="1"/>
      <w:numFmt w:val="bullet"/>
      <w:lvlText w:val=""/>
      <w:lvlJc w:val="left"/>
      <w:pPr>
        <w:tabs>
          <w:tab w:val="num" w:pos="3240"/>
        </w:tabs>
        <w:ind w:left="3240" w:hanging="360"/>
      </w:pPr>
      <w:rPr>
        <w:rFonts w:ascii="Wingdings 2" w:hAnsi="Wingdings 2" w:cs="Times"/>
        <w:sz w:val="18"/>
        <w:szCs w:val="18"/>
      </w:rPr>
    </w:lvl>
    <w:lvl w:ilvl="8">
      <w:start w:val="1"/>
      <w:numFmt w:val="bullet"/>
      <w:lvlText w:val="■"/>
      <w:lvlJc w:val="left"/>
      <w:pPr>
        <w:tabs>
          <w:tab w:val="num" w:pos="3600"/>
        </w:tabs>
        <w:ind w:left="3600" w:hanging="360"/>
      </w:pPr>
      <w:rPr>
        <w:rFonts w:ascii="StarSymbol" w:hAnsi="StarSymbol" w:cs="Times"/>
        <w:sz w:val="18"/>
        <w:szCs w:val="18"/>
      </w:rPr>
    </w:lvl>
  </w:abstractNum>
  <w:abstractNum w:abstractNumId="1" w15:restartNumberingAfterBreak="0">
    <w:nsid w:val="00000002"/>
    <w:multiLevelType w:val="multilevel"/>
    <w:tmpl w:val="00000002"/>
    <w:name w:val="WW8Num2"/>
    <w:lvl w:ilvl="0">
      <w:start w:val="1"/>
      <w:numFmt w:val="decimal"/>
      <w:pStyle w:val="bul34"/>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FC8E9CA"/>
    <w:name w:val="WW8Num3"/>
    <w:lvl w:ilvl="0">
      <w:start w:val="1"/>
      <w:numFmt w:val="lowerLetter"/>
      <w:lvlText w:val="%1."/>
      <w:lvlJc w:val="left"/>
      <w:pPr>
        <w:tabs>
          <w:tab w:val="num" w:pos="1800"/>
        </w:tabs>
        <w:ind w:left="1800" w:hanging="360"/>
      </w:pPr>
      <w:rPr>
        <w:rFonts w:ascii="Arial" w:eastAsia="DejaVu Sans" w:hAnsi="Arial" w:cs="Times New Roman"/>
        <w:sz w:val="24"/>
        <w:szCs w:val="18"/>
      </w:rPr>
    </w:lvl>
    <w:lvl w:ilvl="1">
      <w:start w:val="1"/>
      <w:numFmt w:val="bullet"/>
      <w:lvlText w:val=""/>
      <w:lvlJc w:val="left"/>
      <w:pPr>
        <w:tabs>
          <w:tab w:val="num" w:pos="2160"/>
        </w:tabs>
        <w:ind w:left="2160" w:hanging="360"/>
      </w:pPr>
      <w:rPr>
        <w:rFonts w:ascii="Symbol" w:hAnsi="Symbol" w:cs="Times"/>
        <w:sz w:val="18"/>
        <w:szCs w:val="18"/>
      </w:rPr>
    </w:lvl>
    <w:lvl w:ilvl="2">
      <w:start w:val="1"/>
      <w:numFmt w:val="bullet"/>
      <w:lvlText w:val=""/>
      <w:lvlJc w:val="left"/>
      <w:pPr>
        <w:tabs>
          <w:tab w:val="num" w:pos="2520"/>
        </w:tabs>
        <w:ind w:left="2520" w:hanging="360"/>
      </w:pPr>
      <w:rPr>
        <w:rFonts w:ascii="Symbol" w:hAnsi="Symbol" w:cs="Times"/>
        <w:sz w:val="18"/>
        <w:szCs w:val="18"/>
      </w:rPr>
    </w:lvl>
    <w:lvl w:ilvl="3">
      <w:start w:val="1"/>
      <w:numFmt w:val="bullet"/>
      <w:lvlText w:val=""/>
      <w:lvlJc w:val="left"/>
      <w:pPr>
        <w:tabs>
          <w:tab w:val="num" w:pos="2880"/>
        </w:tabs>
        <w:ind w:left="2880" w:hanging="360"/>
      </w:pPr>
      <w:rPr>
        <w:rFonts w:ascii="Symbol" w:hAnsi="Symbol" w:cs="Times"/>
        <w:sz w:val="18"/>
        <w:szCs w:val="18"/>
      </w:rPr>
    </w:lvl>
    <w:lvl w:ilvl="4">
      <w:start w:val="1"/>
      <w:numFmt w:val="bullet"/>
      <w:lvlText w:val=""/>
      <w:lvlJc w:val="left"/>
      <w:pPr>
        <w:tabs>
          <w:tab w:val="num" w:pos="3240"/>
        </w:tabs>
        <w:ind w:left="3240" w:hanging="360"/>
      </w:pPr>
      <w:rPr>
        <w:rFonts w:ascii="Symbol" w:hAnsi="Symbol" w:cs="Times"/>
        <w:sz w:val="18"/>
        <w:szCs w:val="18"/>
      </w:rPr>
    </w:lvl>
    <w:lvl w:ilvl="5">
      <w:start w:val="1"/>
      <w:numFmt w:val="bullet"/>
      <w:lvlText w:val=""/>
      <w:lvlJc w:val="left"/>
      <w:pPr>
        <w:tabs>
          <w:tab w:val="num" w:pos="3600"/>
        </w:tabs>
        <w:ind w:left="3600" w:hanging="360"/>
      </w:pPr>
      <w:rPr>
        <w:rFonts w:ascii="Symbol" w:hAnsi="Symbol" w:cs="Times"/>
        <w:sz w:val="18"/>
        <w:szCs w:val="18"/>
      </w:rPr>
    </w:lvl>
    <w:lvl w:ilvl="6">
      <w:start w:val="1"/>
      <w:numFmt w:val="bullet"/>
      <w:lvlText w:val=""/>
      <w:lvlJc w:val="left"/>
      <w:pPr>
        <w:tabs>
          <w:tab w:val="num" w:pos="3960"/>
        </w:tabs>
        <w:ind w:left="3960" w:hanging="360"/>
      </w:pPr>
      <w:rPr>
        <w:rFonts w:ascii="Symbol" w:hAnsi="Symbol" w:cs="Times"/>
        <w:sz w:val="18"/>
        <w:szCs w:val="18"/>
      </w:rPr>
    </w:lvl>
    <w:lvl w:ilvl="7">
      <w:start w:val="1"/>
      <w:numFmt w:val="bullet"/>
      <w:lvlText w:val=""/>
      <w:lvlJc w:val="left"/>
      <w:pPr>
        <w:tabs>
          <w:tab w:val="num" w:pos="4320"/>
        </w:tabs>
        <w:ind w:left="4320" w:hanging="360"/>
      </w:pPr>
      <w:rPr>
        <w:rFonts w:ascii="Symbol" w:hAnsi="Symbol" w:cs="Times"/>
        <w:sz w:val="18"/>
        <w:szCs w:val="18"/>
      </w:rPr>
    </w:lvl>
    <w:lvl w:ilvl="8">
      <w:start w:val="1"/>
      <w:numFmt w:val="bullet"/>
      <w:lvlText w:val=""/>
      <w:lvlJc w:val="left"/>
      <w:pPr>
        <w:tabs>
          <w:tab w:val="num" w:pos="4680"/>
        </w:tabs>
        <w:ind w:left="4680" w:hanging="360"/>
      </w:pPr>
      <w:rPr>
        <w:rFonts w:ascii="Symbol" w:hAnsi="Symbol" w:cs="Times"/>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Times"/>
        <w:sz w:val="18"/>
        <w:szCs w:val="18"/>
      </w:rPr>
    </w:lvl>
    <w:lvl w:ilvl="1">
      <w:start w:val="1"/>
      <w:numFmt w:val="bullet"/>
      <w:lvlText w:val=""/>
      <w:lvlJc w:val="left"/>
      <w:pPr>
        <w:tabs>
          <w:tab w:val="num" w:pos="720"/>
        </w:tabs>
        <w:ind w:left="720" w:hanging="360"/>
      </w:pPr>
      <w:rPr>
        <w:rFonts w:ascii="Symbol" w:hAnsi="Symbol" w:cs="Times"/>
        <w:sz w:val="18"/>
        <w:szCs w:val="18"/>
      </w:rPr>
    </w:lvl>
    <w:lvl w:ilvl="2">
      <w:start w:val="1"/>
      <w:numFmt w:val="bullet"/>
      <w:lvlText w:val=""/>
      <w:lvlJc w:val="left"/>
      <w:pPr>
        <w:tabs>
          <w:tab w:val="num" w:pos="1080"/>
        </w:tabs>
        <w:ind w:left="1080" w:hanging="360"/>
      </w:pPr>
      <w:rPr>
        <w:rFonts w:ascii="Symbol" w:hAnsi="Symbol" w:cs="Times"/>
        <w:sz w:val="18"/>
        <w:szCs w:val="18"/>
      </w:rPr>
    </w:lvl>
    <w:lvl w:ilvl="3">
      <w:start w:val="1"/>
      <w:numFmt w:val="bullet"/>
      <w:lvlText w:val=""/>
      <w:lvlJc w:val="left"/>
      <w:pPr>
        <w:tabs>
          <w:tab w:val="num" w:pos="1440"/>
        </w:tabs>
        <w:ind w:left="1440" w:hanging="360"/>
      </w:pPr>
      <w:rPr>
        <w:rFonts w:ascii="Symbol" w:hAnsi="Symbol" w:cs="Times"/>
        <w:sz w:val="18"/>
        <w:szCs w:val="18"/>
      </w:rPr>
    </w:lvl>
    <w:lvl w:ilvl="4">
      <w:start w:val="1"/>
      <w:numFmt w:val="bullet"/>
      <w:lvlText w:val=""/>
      <w:lvlJc w:val="left"/>
      <w:pPr>
        <w:tabs>
          <w:tab w:val="num" w:pos="1800"/>
        </w:tabs>
        <w:ind w:left="1800" w:hanging="360"/>
      </w:pPr>
      <w:rPr>
        <w:rFonts w:ascii="Symbol" w:hAnsi="Symbol" w:cs="Times"/>
        <w:sz w:val="18"/>
        <w:szCs w:val="18"/>
      </w:rPr>
    </w:lvl>
    <w:lvl w:ilvl="5">
      <w:start w:val="1"/>
      <w:numFmt w:val="bullet"/>
      <w:lvlText w:val=""/>
      <w:lvlJc w:val="left"/>
      <w:pPr>
        <w:tabs>
          <w:tab w:val="num" w:pos="2160"/>
        </w:tabs>
        <w:ind w:left="2160" w:hanging="360"/>
      </w:pPr>
      <w:rPr>
        <w:rFonts w:ascii="Symbol" w:hAnsi="Symbol" w:cs="Times"/>
        <w:sz w:val="18"/>
        <w:szCs w:val="18"/>
      </w:rPr>
    </w:lvl>
    <w:lvl w:ilvl="6">
      <w:start w:val="1"/>
      <w:numFmt w:val="bullet"/>
      <w:lvlText w:val=""/>
      <w:lvlJc w:val="left"/>
      <w:pPr>
        <w:tabs>
          <w:tab w:val="num" w:pos="2520"/>
        </w:tabs>
        <w:ind w:left="2520" w:hanging="360"/>
      </w:pPr>
      <w:rPr>
        <w:rFonts w:ascii="Symbol" w:hAnsi="Symbol" w:cs="Times"/>
        <w:sz w:val="18"/>
        <w:szCs w:val="18"/>
      </w:rPr>
    </w:lvl>
    <w:lvl w:ilvl="7">
      <w:start w:val="1"/>
      <w:numFmt w:val="bullet"/>
      <w:lvlText w:val=""/>
      <w:lvlJc w:val="left"/>
      <w:pPr>
        <w:tabs>
          <w:tab w:val="num" w:pos="2880"/>
        </w:tabs>
        <w:ind w:left="2880" w:hanging="360"/>
      </w:pPr>
      <w:rPr>
        <w:rFonts w:ascii="Symbol" w:hAnsi="Symbol" w:cs="Times"/>
        <w:sz w:val="18"/>
        <w:szCs w:val="18"/>
      </w:rPr>
    </w:lvl>
    <w:lvl w:ilvl="8">
      <w:start w:val="1"/>
      <w:numFmt w:val="bullet"/>
      <w:lvlText w:val=""/>
      <w:lvlJc w:val="left"/>
      <w:pPr>
        <w:tabs>
          <w:tab w:val="num" w:pos="3240"/>
        </w:tabs>
        <w:ind w:left="3240" w:hanging="360"/>
      </w:pPr>
      <w:rPr>
        <w:rFonts w:ascii="Symbol" w:hAnsi="Symbol" w:cs="Times"/>
        <w:sz w:val="18"/>
        <w:szCs w:val="18"/>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Times"/>
        <w:sz w:val="18"/>
        <w:szCs w:val="18"/>
      </w:rPr>
    </w:lvl>
    <w:lvl w:ilvl="1">
      <w:start w:val="1"/>
      <w:numFmt w:val="bullet"/>
      <w:lvlText w:val=""/>
      <w:lvlJc w:val="left"/>
      <w:pPr>
        <w:tabs>
          <w:tab w:val="num" w:pos="1080"/>
        </w:tabs>
        <w:ind w:left="1080" w:hanging="360"/>
      </w:pPr>
      <w:rPr>
        <w:rFonts w:ascii="Wingdings 2" w:hAnsi="Wingdings 2" w:cs="Times"/>
        <w:sz w:val="18"/>
        <w:szCs w:val="18"/>
      </w:rPr>
    </w:lvl>
    <w:lvl w:ilvl="2">
      <w:start w:val="1"/>
      <w:numFmt w:val="bullet"/>
      <w:lvlText w:val="■"/>
      <w:lvlJc w:val="left"/>
      <w:pPr>
        <w:tabs>
          <w:tab w:val="num" w:pos="1440"/>
        </w:tabs>
        <w:ind w:left="1440" w:hanging="360"/>
      </w:pPr>
      <w:rPr>
        <w:rFonts w:ascii="StarSymbol" w:hAnsi="StarSymbol" w:cs="Times"/>
        <w:sz w:val="18"/>
        <w:szCs w:val="18"/>
      </w:rPr>
    </w:lvl>
    <w:lvl w:ilvl="3">
      <w:start w:val="1"/>
      <w:numFmt w:val="bullet"/>
      <w:lvlText w:val=""/>
      <w:lvlJc w:val="left"/>
      <w:pPr>
        <w:tabs>
          <w:tab w:val="num" w:pos="1800"/>
        </w:tabs>
        <w:ind w:left="1800" w:hanging="360"/>
      </w:pPr>
      <w:rPr>
        <w:rFonts w:ascii="Wingdings" w:hAnsi="Wingdings" w:cs="Times"/>
        <w:sz w:val="18"/>
        <w:szCs w:val="18"/>
      </w:rPr>
    </w:lvl>
    <w:lvl w:ilvl="4">
      <w:start w:val="1"/>
      <w:numFmt w:val="bullet"/>
      <w:lvlText w:val=""/>
      <w:lvlJc w:val="left"/>
      <w:pPr>
        <w:tabs>
          <w:tab w:val="num" w:pos="2160"/>
        </w:tabs>
        <w:ind w:left="2160" w:hanging="360"/>
      </w:pPr>
      <w:rPr>
        <w:rFonts w:ascii="Wingdings 2" w:hAnsi="Wingdings 2" w:cs="Times"/>
        <w:sz w:val="18"/>
        <w:szCs w:val="18"/>
      </w:rPr>
    </w:lvl>
    <w:lvl w:ilvl="5">
      <w:start w:val="1"/>
      <w:numFmt w:val="bullet"/>
      <w:lvlText w:val="■"/>
      <w:lvlJc w:val="left"/>
      <w:pPr>
        <w:tabs>
          <w:tab w:val="num" w:pos="2520"/>
        </w:tabs>
        <w:ind w:left="2520" w:hanging="360"/>
      </w:pPr>
      <w:rPr>
        <w:rFonts w:ascii="StarSymbol" w:hAnsi="StarSymbol" w:cs="Times"/>
        <w:sz w:val="18"/>
        <w:szCs w:val="18"/>
      </w:rPr>
    </w:lvl>
    <w:lvl w:ilvl="6">
      <w:start w:val="1"/>
      <w:numFmt w:val="bullet"/>
      <w:lvlText w:val=""/>
      <w:lvlJc w:val="left"/>
      <w:pPr>
        <w:tabs>
          <w:tab w:val="num" w:pos="2880"/>
        </w:tabs>
        <w:ind w:left="2880" w:hanging="360"/>
      </w:pPr>
      <w:rPr>
        <w:rFonts w:ascii="Wingdings" w:hAnsi="Wingdings" w:cs="Times"/>
        <w:sz w:val="18"/>
        <w:szCs w:val="18"/>
      </w:rPr>
    </w:lvl>
    <w:lvl w:ilvl="7">
      <w:start w:val="1"/>
      <w:numFmt w:val="bullet"/>
      <w:lvlText w:val=""/>
      <w:lvlJc w:val="left"/>
      <w:pPr>
        <w:tabs>
          <w:tab w:val="num" w:pos="3240"/>
        </w:tabs>
        <w:ind w:left="3240" w:hanging="360"/>
      </w:pPr>
      <w:rPr>
        <w:rFonts w:ascii="Wingdings 2" w:hAnsi="Wingdings 2" w:cs="Times"/>
        <w:sz w:val="18"/>
        <w:szCs w:val="18"/>
      </w:rPr>
    </w:lvl>
    <w:lvl w:ilvl="8">
      <w:start w:val="1"/>
      <w:numFmt w:val="bullet"/>
      <w:lvlText w:val="■"/>
      <w:lvlJc w:val="left"/>
      <w:pPr>
        <w:tabs>
          <w:tab w:val="num" w:pos="3600"/>
        </w:tabs>
        <w:ind w:left="3600" w:hanging="360"/>
      </w:pPr>
      <w:rPr>
        <w:rFonts w:ascii="StarSymbol" w:hAnsi="StarSymbol" w:cs="Times"/>
        <w:sz w:val="18"/>
        <w:szCs w:val="18"/>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cs="Times"/>
        <w:sz w:val="18"/>
        <w:szCs w:val="18"/>
      </w:rPr>
    </w:lvl>
    <w:lvl w:ilvl="1">
      <w:start w:val="1"/>
      <w:numFmt w:val="bullet"/>
      <w:lvlText w:val=""/>
      <w:lvlJc w:val="left"/>
      <w:pPr>
        <w:tabs>
          <w:tab w:val="num" w:pos="1080"/>
        </w:tabs>
        <w:ind w:left="1080" w:hanging="360"/>
      </w:pPr>
      <w:rPr>
        <w:rFonts w:ascii="Wingdings 2" w:hAnsi="Wingdings 2" w:cs="Times"/>
        <w:sz w:val="18"/>
        <w:szCs w:val="18"/>
      </w:rPr>
    </w:lvl>
    <w:lvl w:ilvl="2">
      <w:start w:val="1"/>
      <w:numFmt w:val="bullet"/>
      <w:lvlText w:val="■"/>
      <w:lvlJc w:val="left"/>
      <w:pPr>
        <w:tabs>
          <w:tab w:val="num" w:pos="1440"/>
        </w:tabs>
        <w:ind w:left="1440" w:hanging="360"/>
      </w:pPr>
      <w:rPr>
        <w:rFonts w:ascii="StarSymbol" w:hAnsi="StarSymbol" w:cs="Times"/>
        <w:sz w:val="18"/>
        <w:szCs w:val="18"/>
      </w:rPr>
    </w:lvl>
    <w:lvl w:ilvl="3">
      <w:start w:val="1"/>
      <w:numFmt w:val="bullet"/>
      <w:lvlText w:val=""/>
      <w:lvlJc w:val="left"/>
      <w:pPr>
        <w:tabs>
          <w:tab w:val="num" w:pos="1800"/>
        </w:tabs>
        <w:ind w:left="1800" w:hanging="360"/>
      </w:pPr>
      <w:rPr>
        <w:rFonts w:ascii="Wingdings" w:hAnsi="Wingdings" w:cs="Times"/>
        <w:sz w:val="18"/>
        <w:szCs w:val="18"/>
      </w:rPr>
    </w:lvl>
    <w:lvl w:ilvl="4">
      <w:start w:val="1"/>
      <w:numFmt w:val="bullet"/>
      <w:lvlText w:val=""/>
      <w:lvlJc w:val="left"/>
      <w:pPr>
        <w:tabs>
          <w:tab w:val="num" w:pos="2160"/>
        </w:tabs>
        <w:ind w:left="2160" w:hanging="360"/>
      </w:pPr>
      <w:rPr>
        <w:rFonts w:ascii="Wingdings 2" w:hAnsi="Wingdings 2" w:cs="Times"/>
        <w:sz w:val="18"/>
        <w:szCs w:val="18"/>
      </w:rPr>
    </w:lvl>
    <w:lvl w:ilvl="5">
      <w:start w:val="1"/>
      <w:numFmt w:val="bullet"/>
      <w:lvlText w:val="■"/>
      <w:lvlJc w:val="left"/>
      <w:pPr>
        <w:tabs>
          <w:tab w:val="num" w:pos="2520"/>
        </w:tabs>
        <w:ind w:left="2520" w:hanging="360"/>
      </w:pPr>
      <w:rPr>
        <w:rFonts w:ascii="StarSymbol" w:hAnsi="StarSymbol" w:cs="Times"/>
        <w:sz w:val="18"/>
        <w:szCs w:val="18"/>
      </w:rPr>
    </w:lvl>
    <w:lvl w:ilvl="6">
      <w:start w:val="1"/>
      <w:numFmt w:val="bullet"/>
      <w:lvlText w:val=""/>
      <w:lvlJc w:val="left"/>
      <w:pPr>
        <w:tabs>
          <w:tab w:val="num" w:pos="2880"/>
        </w:tabs>
        <w:ind w:left="2880" w:hanging="360"/>
      </w:pPr>
      <w:rPr>
        <w:rFonts w:ascii="Wingdings" w:hAnsi="Wingdings" w:cs="Times"/>
        <w:sz w:val="18"/>
        <w:szCs w:val="18"/>
      </w:rPr>
    </w:lvl>
    <w:lvl w:ilvl="7">
      <w:start w:val="1"/>
      <w:numFmt w:val="bullet"/>
      <w:lvlText w:val=""/>
      <w:lvlJc w:val="left"/>
      <w:pPr>
        <w:tabs>
          <w:tab w:val="num" w:pos="3240"/>
        </w:tabs>
        <w:ind w:left="3240" w:hanging="360"/>
      </w:pPr>
      <w:rPr>
        <w:rFonts w:ascii="Wingdings 2" w:hAnsi="Wingdings 2" w:cs="Times"/>
        <w:sz w:val="18"/>
        <w:szCs w:val="18"/>
      </w:rPr>
    </w:lvl>
    <w:lvl w:ilvl="8">
      <w:start w:val="1"/>
      <w:numFmt w:val="bullet"/>
      <w:lvlText w:val="■"/>
      <w:lvlJc w:val="left"/>
      <w:pPr>
        <w:tabs>
          <w:tab w:val="num" w:pos="3600"/>
        </w:tabs>
        <w:ind w:left="3600" w:hanging="360"/>
      </w:pPr>
      <w:rPr>
        <w:rFonts w:ascii="StarSymbol" w:hAnsi="StarSymbol" w:cs="Times"/>
        <w:sz w:val="18"/>
        <w:szCs w:val="18"/>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Times"/>
        <w:sz w:val="18"/>
        <w:szCs w:val="18"/>
      </w:rPr>
    </w:lvl>
    <w:lvl w:ilvl="1">
      <w:start w:val="1"/>
      <w:numFmt w:val="bullet"/>
      <w:lvlText w:val=""/>
      <w:lvlJc w:val="left"/>
      <w:pPr>
        <w:tabs>
          <w:tab w:val="num" w:pos="1080"/>
        </w:tabs>
        <w:ind w:left="1080" w:hanging="360"/>
      </w:pPr>
      <w:rPr>
        <w:rFonts w:ascii="Wingdings 2" w:hAnsi="Wingdings 2" w:cs="Times"/>
        <w:sz w:val="18"/>
        <w:szCs w:val="18"/>
      </w:rPr>
    </w:lvl>
    <w:lvl w:ilvl="2">
      <w:start w:val="1"/>
      <w:numFmt w:val="bullet"/>
      <w:lvlText w:val="■"/>
      <w:lvlJc w:val="left"/>
      <w:pPr>
        <w:tabs>
          <w:tab w:val="num" w:pos="1440"/>
        </w:tabs>
        <w:ind w:left="1440" w:hanging="360"/>
      </w:pPr>
      <w:rPr>
        <w:rFonts w:ascii="StarSymbol" w:hAnsi="StarSymbol" w:cs="Times"/>
        <w:sz w:val="18"/>
        <w:szCs w:val="18"/>
      </w:rPr>
    </w:lvl>
    <w:lvl w:ilvl="3">
      <w:start w:val="1"/>
      <w:numFmt w:val="bullet"/>
      <w:lvlText w:val=""/>
      <w:lvlJc w:val="left"/>
      <w:pPr>
        <w:tabs>
          <w:tab w:val="num" w:pos="1800"/>
        </w:tabs>
        <w:ind w:left="1800" w:hanging="360"/>
      </w:pPr>
      <w:rPr>
        <w:rFonts w:ascii="Wingdings" w:hAnsi="Wingdings" w:cs="Times"/>
        <w:sz w:val="18"/>
        <w:szCs w:val="18"/>
      </w:rPr>
    </w:lvl>
    <w:lvl w:ilvl="4">
      <w:start w:val="1"/>
      <w:numFmt w:val="bullet"/>
      <w:lvlText w:val=""/>
      <w:lvlJc w:val="left"/>
      <w:pPr>
        <w:tabs>
          <w:tab w:val="num" w:pos="2160"/>
        </w:tabs>
        <w:ind w:left="2160" w:hanging="360"/>
      </w:pPr>
      <w:rPr>
        <w:rFonts w:ascii="Wingdings 2" w:hAnsi="Wingdings 2" w:cs="Times"/>
        <w:sz w:val="18"/>
        <w:szCs w:val="18"/>
      </w:rPr>
    </w:lvl>
    <w:lvl w:ilvl="5">
      <w:start w:val="1"/>
      <w:numFmt w:val="bullet"/>
      <w:lvlText w:val="■"/>
      <w:lvlJc w:val="left"/>
      <w:pPr>
        <w:tabs>
          <w:tab w:val="num" w:pos="2520"/>
        </w:tabs>
        <w:ind w:left="2520" w:hanging="360"/>
      </w:pPr>
      <w:rPr>
        <w:rFonts w:ascii="StarSymbol" w:hAnsi="StarSymbol" w:cs="Times"/>
        <w:sz w:val="18"/>
        <w:szCs w:val="18"/>
      </w:rPr>
    </w:lvl>
    <w:lvl w:ilvl="6">
      <w:start w:val="1"/>
      <w:numFmt w:val="bullet"/>
      <w:lvlText w:val=""/>
      <w:lvlJc w:val="left"/>
      <w:pPr>
        <w:tabs>
          <w:tab w:val="num" w:pos="2880"/>
        </w:tabs>
        <w:ind w:left="2880" w:hanging="360"/>
      </w:pPr>
      <w:rPr>
        <w:rFonts w:ascii="Wingdings" w:hAnsi="Wingdings" w:cs="Times"/>
        <w:sz w:val="18"/>
        <w:szCs w:val="18"/>
      </w:rPr>
    </w:lvl>
    <w:lvl w:ilvl="7">
      <w:start w:val="1"/>
      <w:numFmt w:val="bullet"/>
      <w:lvlText w:val=""/>
      <w:lvlJc w:val="left"/>
      <w:pPr>
        <w:tabs>
          <w:tab w:val="num" w:pos="3240"/>
        </w:tabs>
        <w:ind w:left="3240" w:hanging="360"/>
      </w:pPr>
      <w:rPr>
        <w:rFonts w:ascii="Wingdings 2" w:hAnsi="Wingdings 2" w:cs="Times"/>
        <w:sz w:val="18"/>
        <w:szCs w:val="18"/>
      </w:rPr>
    </w:lvl>
    <w:lvl w:ilvl="8">
      <w:start w:val="1"/>
      <w:numFmt w:val="bullet"/>
      <w:lvlText w:val="■"/>
      <w:lvlJc w:val="left"/>
      <w:pPr>
        <w:tabs>
          <w:tab w:val="num" w:pos="3600"/>
        </w:tabs>
        <w:ind w:left="3600" w:hanging="360"/>
      </w:pPr>
      <w:rPr>
        <w:rFonts w:ascii="StarSymbol" w:hAnsi="StarSymbol" w:cs="Times"/>
        <w:sz w:val="18"/>
        <w:szCs w:val="18"/>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w:hAnsi="Wingdings" w:cs="Times"/>
        <w:sz w:val="18"/>
        <w:szCs w:val="18"/>
      </w:rPr>
    </w:lvl>
    <w:lvl w:ilvl="1">
      <w:start w:val="1"/>
      <w:numFmt w:val="bullet"/>
      <w:lvlText w:val=""/>
      <w:lvlJc w:val="left"/>
      <w:pPr>
        <w:tabs>
          <w:tab w:val="num" w:pos="1080"/>
        </w:tabs>
        <w:ind w:left="1080" w:hanging="360"/>
      </w:pPr>
      <w:rPr>
        <w:rFonts w:ascii="Wingdings 2" w:hAnsi="Wingdings 2" w:cs="Times"/>
        <w:sz w:val="18"/>
        <w:szCs w:val="18"/>
      </w:rPr>
    </w:lvl>
    <w:lvl w:ilvl="2">
      <w:start w:val="1"/>
      <w:numFmt w:val="bullet"/>
      <w:lvlText w:val="■"/>
      <w:lvlJc w:val="left"/>
      <w:pPr>
        <w:tabs>
          <w:tab w:val="num" w:pos="1440"/>
        </w:tabs>
        <w:ind w:left="1440" w:hanging="360"/>
      </w:pPr>
      <w:rPr>
        <w:rFonts w:ascii="StarSymbol" w:hAnsi="StarSymbol" w:cs="Times"/>
        <w:sz w:val="18"/>
        <w:szCs w:val="18"/>
      </w:rPr>
    </w:lvl>
    <w:lvl w:ilvl="3">
      <w:start w:val="1"/>
      <w:numFmt w:val="bullet"/>
      <w:lvlText w:val=""/>
      <w:lvlJc w:val="left"/>
      <w:pPr>
        <w:tabs>
          <w:tab w:val="num" w:pos="1800"/>
        </w:tabs>
        <w:ind w:left="1800" w:hanging="360"/>
      </w:pPr>
      <w:rPr>
        <w:rFonts w:ascii="Wingdings" w:hAnsi="Wingdings" w:cs="Times"/>
        <w:sz w:val="18"/>
        <w:szCs w:val="18"/>
      </w:rPr>
    </w:lvl>
    <w:lvl w:ilvl="4">
      <w:start w:val="1"/>
      <w:numFmt w:val="bullet"/>
      <w:lvlText w:val=""/>
      <w:lvlJc w:val="left"/>
      <w:pPr>
        <w:tabs>
          <w:tab w:val="num" w:pos="2160"/>
        </w:tabs>
        <w:ind w:left="2160" w:hanging="360"/>
      </w:pPr>
      <w:rPr>
        <w:rFonts w:ascii="Wingdings 2" w:hAnsi="Wingdings 2" w:cs="Times"/>
        <w:sz w:val="18"/>
        <w:szCs w:val="18"/>
      </w:rPr>
    </w:lvl>
    <w:lvl w:ilvl="5">
      <w:start w:val="1"/>
      <w:numFmt w:val="bullet"/>
      <w:lvlText w:val="■"/>
      <w:lvlJc w:val="left"/>
      <w:pPr>
        <w:tabs>
          <w:tab w:val="num" w:pos="2520"/>
        </w:tabs>
        <w:ind w:left="2520" w:hanging="360"/>
      </w:pPr>
      <w:rPr>
        <w:rFonts w:ascii="StarSymbol" w:hAnsi="StarSymbol" w:cs="Times"/>
        <w:sz w:val="18"/>
        <w:szCs w:val="18"/>
      </w:rPr>
    </w:lvl>
    <w:lvl w:ilvl="6">
      <w:start w:val="1"/>
      <w:numFmt w:val="bullet"/>
      <w:lvlText w:val=""/>
      <w:lvlJc w:val="left"/>
      <w:pPr>
        <w:tabs>
          <w:tab w:val="num" w:pos="2880"/>
        </w:tabs>
        <w:ind w:left="2880" w:hanging="360"/>
      </w:pPr>
      <w:rPr>
        <w:rFonts w:ascii="Wingdings" w:hAnsi="Wingdings" w:cs="Times"/>
        <w:sz w:val="18"/>
        <w:szCs w:val="18"/>
      </w:rPr>
    </w:lvl>
    <w:lvl w:ilvl="7">
      <w:start w:val="1"/>
      <w:numFmt w:val="bullet"/>
      <w:lvlText w:val=""/>
      <w:lvlJc w:val="left"/>
      <w:pPr>
        <w:tabs>
          <w:tab w:val="num" w:pos="3240"/>
        </w:tabs>
        <w:ind w:left="3240" w:hanging="360"/>
      </w:pPr>
      <w:rPr>
        <w:rFonts w:ascii="Wingdings 2" w:hAnsi="Wingdings 2" w:cs="Times"/>
        <w:sz w:val="18"/>
        <w:szCs w:val="18"/>
      </w:rPr>
    </w:lvl>
    <w:lvl w:ilvl="8">
      <w:start w:val="1"/>
      <w:numFmt w:val="bullet"/>
      <w:lvlText w:val="■"/>
      <w:lvlJc w:val="left"/>
      <w:pPr>
        <w:tabs>
          <w:tab w:val="num" w:pos="3600"/>
        </w:tabs>
        <w:ind w:left="3600" w:hanging="360"/>
      </w:pPr>
      <w:rPr>
        <w:rFonts w:ascii="StarSymbol" w:hAnsi="StarSymbol" w:cs="Times"/>
        <w:sz w:val="18"/>
        <w:szCs w:val="18"/>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Wingdings" w:hAnsi="Wingdings" w:cs="Times"/>
        <w:sz w:val="18"/>
        <w:szCs w:val="18"/>
      </w:rPr>
    </w:lvl>
    <w:lvl w:ilvl="1">
      <w:start w:val="1"/>
      <w:numFmt w:val="bullet"/>
      <w:lvlText w:val=""/>
      <w:lvlJc w:val="left"/>
      <w:pPr>
        <w:tabs>
          <w:tab w:val="num" w:pos="1080"/>
        </w:tabs>
        <w:ind w:left="1080" w:hanging="360"/>
      </w:pPr>
      <w:rPr>
        <w:rFonts w:ascii="Wingdings 2" w:hAnsi="Wingdings 2" w:cs="Times"/>
        <w:sz w:val="18"/>
        <w:szCs w:val="18"/>
      </w:rPr>
    </w:lvl>
    <w:lvl w:ilvl="2">
      <w:start w:val="1"/>
      <w:numFmt w:val="bullet"/>
      <w:lvlText w:val="■"/>
      <w:lvlJc w:val="left"/>
      <w:pPr>
        <w:tabs>
          <w:tab w:val="num" w:pos="1440"/>
        </w:tabs>
        <w:ind w:left="1440" w:hanging="360"/>
      </w:pPr>
      <w:rPr>
        <w:rFonts w:ascii="StarSymbol" w:hAnsi="StarSymbol" w:cs="Times"/>
        <w:sz w:val="18"/>
        <w:szCs w:val="18"/>
      </w:rPr>
    </w:lvl>
    <w:lvl w:ilvl="3">
      <w:start w:val="1"/>
      <w:numFmt w:val="bullet"/>
      <w:lvlText w:val=""/>
      <w:lvlJc w:val="left"/>
      <w:pPr>
        <w:tabs>
          <w:tab w:val="num" w:pos="1800"/>
        </w:tabs>
        <w:ind w:left="1800" w:hanging="360"/>
      </w:pPr>
      <w:rPr>
        <w:rFonts w:ascii="Wingdings" w:hAnsi="Wingdings" w:cs="Times"/>
        <w:sz w:val="18"/>
        <w:szCs w:val="18"/>
      </w:rPr>
    </w:lvl>
    <w:lvl w:ilvl="4">
      <w:start w:val="1"/>
      <w:numFmt w:val="bullet"/>
      <w:lvlText w:val=""/>
      <w:lvlJc w:val="left"/>
      <w:pPr>
        <w:tabs>
          <w:tab w:val="num" w:pos="2160"/>
        </w:tabs>
        <w:ind w:left="2160" w:hanging="360"/>
      </w:pPr>
      <w:rPr>
        <w:rFonts w:ascii="Wingdings 2" w:hAnsi="Wingdings 2" w:cs="Times"/>
        <w:sz w:val="18"/>
        <w:szCs w:val="18"/>
      </w:rPr>
    </w:lvl>
    <w:lvl w:ilvl="5">
      <w:start w:val="1"/>
      <w:numFmt w:val="bullet"/>
      <w:lvlText w:val="■"/>
      <w:lvlJc w:val="left"/>
      <w:pPr>
        <w:tabs>
          <w:tab w:val="num" w:pos="2520"/>
        </w:tabs>
        <w:ind w:left="2520" w:hanging="360"/>
      </w:pPr>
      <w:rPr>
        <w:rFonts w:ascii="StarSymbol" w:hAnsi="StarSymbol" w:cs="Times"/>
        <w:sz w:val="18"/>
        <w:szCs w:val="18"/>
      </w:rPr>
    </w:lvl>
    <w:lvl w:ilvl="6">
      <w:start w:val="1"/>
      <w:numFmt w:val="bullet"/>
      <w:lvlText w:val=""/>
      <w:lvlJc w:val="left"/>
      <w:pPr>
        <w:tabs>
          <w:tab w:val="num" w:pos="2880"/>
        </w:tabs>
        <w:ind w:left="2880" w:hanging="360"/>
      </w:pPr>
      <w:rPr>
        <w:rFonts w:ascii="Wingdings" w:hAnsi="Wingdings" w:cs="Times"/>
        <w:sz w:val="18"/>
        <w:szCs w:val="18"/>
      </w:rPr>
    </w:lvl>
    <w:lvl w:ilvl="7">
      <w:start w:val="1"/>
      <w:numFmt w:val="bullet"/>
      <w:lvlText w:val=""/>
      <w:lvlJc w:val="left"/>
      <w:pPr>
        <w:tabs>
          <w:tab w:val="num" w:pos="3240"/>
        </w:tabs>
        <w:ind w:left="3240" w:hanging="360"/>
      </w:pPr>
      <w:rPr>
        <w:rFonts w:ascii="Wingdings 2" w:hAnsi="Wingdings 2" w:cs="Times"/>
        <w:sz w:val="18"/>
        <w:szCs w:val="18"/>
      </w:rPr>
    </w:lvl>
    <w:lvl w:ilvl="8">
      <w:start w:val="1"/>
      <w:numFmt w:val="bullet"/>
      <w:lvlText w:val="■"/>
      <w:lvlJc w:val="left"/>
      <w:pPr>
        <w:tabs>
          <w:tab w:val="num" w:pos="3600"/>
        </w:tabs>
        <w:ind w:left="3600" w:hanging="360"/>
      </w:pPr>
      <w:rPr>
        <w:rFonts w:ascii="StarSymbol" w:hAnsi="StarSymbol" w:cs="Times"/>
        <w:sz w:val="18"/>
        <w:szCs w:val="18"/>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Wingdings" w:hAnsi="Wingdings" w:cs="Times"/>
        <w:sz w:val="18"/>
        <w:szCs w:val="18"/>
      </w:rPr>
    </w:lvl>
    <w:lvl w:ilvl="1">
      <w:start w:val="1"/>
      <w:numFmt w:val="bullet"/>
      <w:lvlText w:val=""/>
      <w:lvlJc w:val="left"/>
      <w:pPr>
        <w:tabs>
          <w:tab w:val="num" w:pos="1080"/>
        </w:tabs>
        <w:ind w:left="1080" w:hanging="360"/>
      </w:pPr>
      <w:rPr>
        <w:rFonts w:ascii="Wingdings 2" w:hAnsi="Wingdings 2" w:cs="Times"/>
        <w:sz w:val="18"/>
        <w:szCs w:val="18"/>
      </w:rPr>
    </w:lvl>
    <w:lvl w:ilvl="2">
      <w:start w:val="1"/>
      <w:numFmt w:val="bullet"/>
      <w:lvlText w:val="■"/>
      <w:lvlJc w:val="left"/>
      <w:pPr>
        <w:tabs>
          <w:tab w:val="num" w:pos="1440"/>
        </w:tabs>
        <w:ind w:left="1440" w:hanging="360"/>
      </w:pPr>
      <w:rPr>
        <w:rFonts w:ascii="StarSymbol" w:hAnsi="StarSymbol" w:cs="Times"/>
        <w:sz w:val="18"/>
        <w:szCs w:val="18"/>
      </w:rPr>
    </w:lvl>
    <w:lvl w:ilvl="3">
      <w:start w:val="1"/>
      <w:numFmt w:val="bullet"/>
      <w:lvlText w:val=""/>
      <w:lvlJc w:val="left"/>
      <w:pPr>
        <w:tabs>
          <w:tab w:val="num" w:pos="1800"/>
        </w:tabs>
        <w:ind w:left="1800" w:hanging="360"/>
      </w:pPr>
      <w:rPr>
        <w:rFonts w:ascii="Wingdings" w:hAnsi="Wingdings" w:cs="Times"/>
        <w:sz w:val="18"/>
        <w:szCs w:val="18"/>
      </w:rPr>
    </w:lvl>
    <w:lvl w:ilvl="4">
      <w:start w:val="1"/>
      <w:numFmt w:val="bullet"/>
      <w:lvlText w:val=""/>
      <w:lvlJc w:val="left"/>
      <w:pPr>
        <w:tabs>
          <w:tab w:val="num" w:pos="2160"/>
        </w:tabs>
        <w:ind w:left="2160" w:hanging="360"/>
      </w:pPr>
      <w:rPr>
        <w:rFonts w:ascii="Wingdings 2" w:hAnsi="Wingdings 2" w:cs="Times"/>
        <w:sz w:val="18"/>
        <w:szCs w:val="18"/>
      </w:rPr>
    </w:lvl>
    <w:lvl w:ilvl="5">
      <w:start w:val="1"/>
      <w:numFmt w:val="bullet"/>
      <w:lvlText w:val="■"/>
      <w:lvlJc w:val="left"/>
      <w:pPr>
        <w:tabs>
          <w:tab w:val="num" w:pos="2520"/>
        </w:tabs>
        <w:ind w:left="2520" w:hanging="360"/>
      </w:pPr>
      <w:rPr>
        <w:rFonts w:ascii="StarSymbol" w:hAnsi="StarSymbol" w:cs="Times"/>
        <w:sz w:val="18"/>
        <w:szCs w:val="18"/>
      </w:rPr>
    </w:lvl>
    <w:lvl w:ilvl="6">
      <w:start w:val="1"/>
      <w:numFmt w:val="bullet"/>
      <w:lvlText w:val=""/>
      <w:lvlJc w:val="left"/>
      <w:pPr>
        <w:tabs>
          <w:tab w:val="num" w:pos="2880"/>
        </w:tabs>
        <w:ind w:left="2880" w:hanging="360"/>
      </w:pPr>
      <w:rPr>
        <w:rFonts w:ascii="Wingdings" w:hAnsi="Wingdings" w:cs="Times"/>
        <w:sz w:val="18"/>
        <w:szCs w:val="18"/>
      </w:rPr>
    </w:lvl>
    <w:lvl w:ilvl="7">
      <w:start w:val="1"/>
      <w:numFmt w:val="bullet"/>
      <w:lvlText w:val=""/>
      <w:lvlJc w:val="left"/>
      <w:pPr>
        <w:tabs>
          <w:tab w:val="num" w:pos="3240"/>
        </w:tabs>
        <w:ind w:left="3240" w:hanging="360"/>
      </w:pPr>
      <w:rPr>
        <w:rFonts w:ascii="Wingdings 2" w:hAnsi="Wingdings 2" w:cs="Times"/>
        <w:sz w:val="18"/>
        <w:szCs w:val="18"/>
      </w:rPr>
    </w:lvl>
    <w:lvl w:ilvl="8">
      <w:start w:val="1"/>
      <w:numFmt w:val="bullet"/>
      <w:lvlText w:val="■"/>
      <w:lvlJc w:val="left"/>
      <w:pPr>
        <w:tabs>
          <w:tab w:val="num" w:pos="3600"/>
        </w:tabs>
        <w:ind w:left="3600" w:hanging="360"/>
      </w:pPr>
      <w:rPr>
        <w:rFonts w:ascii="StarSymbol" w:hAnsi="StarSymbol" w:cs="Times"/>
        <w:sz w:val="18"/>
        <w:szCs w:val="18"/>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Wingdings" w:hAnsi="Wingdings" w:cs="Times"/>
        <w:sz w:val="18"/>
        <w:szCs w:val="18"/>
      </w:rPr>
    </w:lvl>
    <w:lvl w:ilvl="1">
      <w:start w:val="1"/>
      <w:numFmt w:val="bullet"/>
      <w:lvlText w:val=""/>
      <w:lvlJc w:val="left"/>
      <w:pPr>
        <w:tabs>
          <w:tab w:val="num" w:pos="1080"/>
        </w:tabs>
        <w:ind w:left="1080" w:hanging="360"/>
      </w:pPr>
      <w:rPr>
        <w:rFonts w:ascii="Wingdings 2" w:hAnsi="Wingdings 2" w:cs="Times"/>
        <w:sz w:val="18"/>
        <w:szCs w:val="18"/>
      </w:rPr>
    </w:lvl>
    <w:lvl w:ilvl="2">
      <w:start w:val="1"/>
      <w:numFmt w:val="bullet"/>
      <w:lvlText w:val="■"/>
      <w:lvlJc w:val="left"/>
      <w:pPr>
        <w:tabs>
          <w:tab w:val="num" w:pos="1440"/>
        </w:tabs>
        <w:ind w:left="1440" w:hanging="360"/>
      </w:pPr>
      <w:rPr>
        <w:rFonts w:ascii="StarSymbol" w:hAnsi="StarSymbol" w:cs="Times"/>
        <w:sz w:val="18"/>
        <w:szCs w:val="18"/>
      </w:rPr>
    </w:lvl>
    <w:lvl w:ilvl="3">
      <w:start w:val="1"/>
      <w:numFmt w:val="bullet"/>
      <w:lvlText w:val=""/>
      <w:lvlJc w:val="left"/>
      <w:pPr>
        <w:tabs>
          <w:tab w:val="num" w:pos="1800"/>
        </w:tabs>
        <w:ind w:left="1800" w:hanging="360"/>
      </w:pPr>
      <w:rPr>
        <w:rFonts w:ascii="Wingdings" w:hAnsi="Wingdings" w:cs="Times"/>
        <w:sz w:val="18"/>
        <w:szCs w:val="18"/>
      </w:rPr>
    </w:lvl>
    <w:lvl w:ilvl="4">
      <w:start w:val="1"/>
      <w:numFmt w:val="bullet"/>
      <w:lvlText w:val=""/>
      <w:lvlJc w:val="left"/>
      <w:pPr>
        <w:tabs>
          <w:tab w:val="num" w:pos="2160"/>
        </w:tabs>
        <w:ind w:left="2160" w:hanging="360"/>
      </w:pPr>
      <w:rPr>
        <w:rFonts w:ascii="Wingdings 2" w:hAnsi="Wingdings 2" w:cs="Times"/>
        <w:sz w:val="18"/>
        <w:szCs w:val="18"/>
      </w:rPr>
    </w:lvl>
    <w:lvl w:ilvl="5">
      <w:start w:val="1"/>
      <w:numFmt w:val="bullet"/>
      <w:lvlText w:val="■"/>
      <w:lvlJc w:val="left"/>
      <w:pPr>
        <w:tabs>
          <w:tab w:val="num" w:pos="2520"/>
        </w:tabs>
        <w:ind w:left="2520" w:hanging="360"/>
      </w:pPr>
      <w:rPr>
        <w:rFonts w:ascii="StarSymbol" w:hAnsi="StarSymbol" w:cs="Times"/>
        <w:sz w:val="18"/>
        <w:szCs w:val="18"/>
      </w:rPr>
    </w:lvl>
    <w:lvl w:ilvl="6">
      <w:start w:val="1"/>
      <w:numFmt w:val="bullet"/>
      <w:lvlText w:val=""/>
      <w:lvlJc w:val="left"/>
      <w:pPr>
        <w:tabs>
          <w:tab w:val="num" w:pos="2880"/>
        </w:tabs>
        <w:ind w:left="2880" w:hanging="360"/>
      </w:pPr>
      <w:rPr>
        <w:rFonts w:ascii="Wingdings" w:hAnsi="Wingdings" w:cs="Times"/>
        <w:sz w:val="18"/>
        <w:szCs w:val="18"/>
      </w:rPr>
    </w:lvl>
    <w:lvl w:ilvl="7">
      <w:start w:val="1"/>
      <w:numFmt w:val="bullet"/>
      <w:lvlText w:val=""/>
      <w:lvlJc w:val="left"/>
      <w:pPr>
        <w:tabs>
          <w:tab w:val="num" w:pos="3240"/>
        </w:tabs>
        <w:ind w:left="3240" w:hanging="360"/>
      </w:pPr>
      <w:rPr>
        <w:rFonts w:ascii="Wingdings 2" w:hAnsi="Wingdings 2" w:cs="Times"/>
        <w:sz w:val="18"/>
        <w:szCs w:val="18"/>
      </w:rPr>
    </w:lvl>
    <w:lvl w:ilvl="8">
      <w:start w:val="1"/>
      <w:numFmt w:val="bullet"/>
      <w:lvlText w:val="■"/>
      <w:lvlJc w:val="left"/>
      <w:pPr>
        <w:tabs>
          <w:tab w:val="num" w:pos="3600"/>
        </w:tabs>
        <w:ind w:left="3600" w:hanging="360"/>
      </w:pPr>
      <w:rPr>
        <w:rFonts w:ascii="StarSymbol" w:hAnsi="StarSymbol" w:cs="Times"/>
        <w:sz w:val="18"/>
        <w:szCs w:val="18"/>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Wingdings" w:hAnsi="Wingdings" w:cs="Times"/>
        <w:sz w:val="18"/>
        <w:szCs w:val="18"/>
      </w:rPr>
    </w:lvl>
    <w:lvl w:ilvl="1">
      <w:start w:val="1"/>
      <w:numFmt w:val="bullet"/>
      <w:lvlText w:val=""/>
      <w:lvlJc w:val="left"/>
      <w:pPr>
        <w:tabs>
          <w:tab w:val="num" w:pos="1080"/>
        </w:tabs>
        <w:ind w:left="1080" w:hanging="360"/>
      </w:pPr>
      <w:rPr>
        <w:rFonts w:ascii="Wingdings 2" w:hAnsi="Wingdings 2" w:cs="Times"/>
        <w:sz w:val="18"/>
        <w:szCs w:val="18"/>
      </w:rPr>
    </w:lvl>
    <w:lvl w:ilvl="2">
      <w:start w:val="1"/>
      <w:numFmt w:val="bullet"/>
      <w:lvlText w:val="■"/>
      <w:lvlJc w:val="left"/>
      <w:pPr>
        <w:tabs>
          <w:tab w:val="num" w:pos="1440"/>
        </w:tabs>
        <w:ind w:left="1440" w:hanging="360"/>
      </w:pPr>
      <w:rPr>
        <w:rFonts w:ascii="StarSymbol" w:hAnsi="StarSymbol" w:cs="Times"/>
        <w:sz w:val="18"/>
        <w:szCs w:val="18"/>
      </w:rPr>
    </w:lvl>
    <w:lvl w:ilvl="3">
      <w:start w:val="1"/>
      <w:numFmt w:val="bullet"/>
      <w:lvlText w:val=""/>
      <w:lvlJc w:val="left"/>
      <w:pPr>
        <w:tabs>
          <w:tab w:val="num" w:pos="1800"/>
        </w:tabs>
        <w:ind w:left="1800" w:hanging="360"/>
      </w:pPr>
      <w:rPr>
        <w:rFonts w:ascii="Wingdings" w:hAnsi="Wingdings" w:cs="Times"/>
        <w:sz w:val="18"/>
        <w:szCs w:val="18"/>
      </w:rPr>
    </w:lvl>
    <w:lvl w:ilvl="4">
      <w:start w:val="1"/>
      <w:numFmt w:val="bullet"/>
      <w:lvlText w:val=""/>
      <w:lvlJc w:val="left"/>
      <w:pPr>
        <w:tabs>
          <w:tab w:val="num" w:pos="2160"/>
        </w:tabs>
        <w:ind w:left="2160" w:hanging="360"/>
      </w:pPr>
      <w:rPr>
        <w:rFonts w:ascii="Wingdings 2" w:hAnsi="Wingdings 2" w:cs="Times"/>
        <w:sz w:val="18"/>
        <w:szCs w:val="18"/>
      </w:rPr>
    </w:lvl>
    <w:lvl w:ilvl="5">
      <w:start w:val="1"/>
      <w:numFmt w:val="bullet"/>
      <w:lvlText w:val="■"/>
      <w:lvlJc w:val="left"/>
      <w:pPr>
        <w:tabs>
          <w:tab w:val="num" w:pos="2520"/>
        </w:tabs>
        <w:ind w:left="2520" w:hanging="360"/>
      </w:pPr>
      <w:rPr>
        <w:rFonts w:ascii="StarSymbol" w:hAnsi="StarSymbol" w:cs="Times"/>
        <w:sz w:val="18"/>
        <w:szCs w:val="18"/>
      </w:rPr>
    </w:lvl>
    <w:lvl w:ilvl="6">
      <w:start w:val="1"/>
      <w:numFmt w:val="bullet"/>
      <w:lvlText w:val=""/>
      <w:lvlJc w:val="left"/>
      <w:pPr>
        <w:tabs>
          <w:tab w:val="num" w:pos="2880"/>
        </w:tabs>
        <w:ind w:left="2880" w:hanging="360"/>
      </w:pPr>
      <w:rPr>
        <w:rFonts w:ascii="Wingdings" w:hAnsi="Wingdings" w:cs="Times"/>
        <w:sz w:val="18"/>
        <w:szCs w:val="18"/>
      </w:rPr>
    </w:lvl>
    <w:lvl w:ilvl="7">
      <w:start w:val="1"/>
      <w:numFmt w:val="bullet"/>
      <w:lvlText w:val=""/>
      <w:lvlJc w:val="left"/>
      <w:pPr>
        <w:tabs>
          <w:tab w:val="num" w:pos="3240"/>
        </w:tabs>
        <w:ind w:left="3240" w:hanging="360"/>
      </w:pPr>
      <w:rPr>
        <w:rFonts w:ascii="Wingdings 2" w:hAnsi="Wingdings 2" w:cs="Times"/>
        <w:sz w:val="18"/>
        <w:szCs w:val="18"/>
      </w:rPr>
    </w:lvl>
    <w:lvl w:ilvl="8">
      <w:start w:val="1"/>
      <w:numFmt w:val="bullet"/>
      <w:lvlText w:val="■"/>
      <w:lvlJc w:val="left"/>
      <w:pPr>
        <w:tabs>
          <w:tab w:val="num" w:pos="3600"/>
        </w:tabs>
        <w:ind w:left="3600" w:hanging="360"/>
      </w:pPr>
      <w:rPr>
        <w:rFonts w:ascii="StarSymbol" w:hAnsi="StarSymbol" w:cs="Times"/>
        <w:sz w:val="18"/>
        <w:szCs w:val="18"/>
      </w:rPr>
    </w:lvl>
  </w:abstractNum>
  <w:abstractNum w:abstractNumId="12"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Wingdings" w:hAnsi="Wingdings" w:cs="Times"/>
        <w:sz w:val="18"/>
        <w:szCs w:val="18"/>
      </w:rPr>
    </w:lvl>
    <w:lvl w:ilvl="1">
      <w:start w:val="1"/>
      <w:numFmt w:val="bullet"/>
      <w:lvlText w:val=""/>
      <w:lvlJc w:val="left"/>
      <w:pPr>
        <w:tabs>
          <w:tab w:val="num" w:pos="1080"/>
        </w:tabs>
        <w:ind w:left="1080" w:hanging="360"/>
      </w:pPr>
      <w:rPr>
        <w:rFonts w:ascii="Wingdings 2" w:hAnsi="Wingdings 2" w:cs="Times"/>
        <w:sz w:val="18"/>
        <w:szCs w:val="18"/>
      </w:rPr>
    </w:lvl>
    <w:lvl w:ilvl="2">
      <w:start w:val="1"/>
      <w:numFmt w:val="bullet"/>
      <w:lvlText w:val="■"/>
      <w:lvlJc w:val="left"/>
      <w:pPr>
        <w:tabs>
          <w:tab w:val="num" w:pos="1440"/>
        </w:tabs>
        <w:ind w:left="1440" w:hanging="360"/>
      </w:pPr>
      <w:rPr>
        <w:rFonts w:ascii="StarSymbol" w:hAnsi="StarSymbol" w:cs="Times"/>
        <w:sz w:val="18"/>
        <w:szCs w:val="18"/>
      </w:rPr>
    </w:lvl>
    <w:lvl w:ilvl="3">
      <w:start w:val="1"/>
      <w:numFmt w:val="bullet"/>
      <w:lvlText w:val=""/>
      <w:lvlJc w:val="left"/>
      <w:pPr>
        <w:tabs>
          <w:tab w:val="num" w:pos="1800"/>
        </w:tabs>
        <w:ind w:left="1800" w:hanging="360"/>
      </w:pPr>
      <w:rPr>
        <w:rFonts w:ascii="Wingdings" w:hAnsi="Wingdings" w:cs="Times"/>
        <w:sz w:val="18"/>
        <w:szCs w:val="18"/>
      </w:rPr>
    </w:lvl>
    <w:lvl w:ilvl="4">
      <w:start w:val="1"/>
      <w:numFmt w:val="bullet"/>
      <w:lvlText w:val=""/>
      <w:lvlJc w:val="left"/>
      <w:pPr>
        <w:tabs>
          <w:tab w:val="num" w:pos="2160"/>
        </w:tabs>
        <w:ind w:left="2160" w:hanging="360"/>
      </w:pPr>
      <w:rPr>
        <w:rFonts w:ascii="Wingdings 2" w:hAnsi="Wingdings 2" w:cs="Times"/>
        <w:sz w:val="18"/>
        <w:szCs w:val="18"/>
      </w:rPr>
    </w:lvl>
    <w:lvl w:ilvl="5">
      <w:start w:val="1"/>
      <w:numFmt w:val="bullet"/>
      <w:lvlText w:val="■"/>
      <w:lvlJc w:val="left"/>
      <w:pPr>
        <w:tabs>
          <w:tab w:val="num" w:pos="2520"/>
        </w:tabs>
        <w:ind w:left="2520" w:hanging="360"/>
      </w:pPr>
      <w:rPr>
        <w:rFonts w:ascii="StarSymbol" w:hAnsi="StarSymbol" w:cs="Times"/>
        <w:sz w:val="18"/>
        <w:szCs w:val="18"/>
      </w:rPr>
    </w:lvl>
    <w:lvl w:ilvl="6">
      <w:start w:val="1"/>
      <w:numFmt w:val="bullet"/>
      <w:lvlText w:val=""/>
      <w:lvlJc w:val="left"/>
      <w:pPr>
        <w:tabs>
          <w:tab w:val="num" w:pos="2880"/>
        </w:tabs>
        <w:ind w:left="2880" w:hanging="360"/>
      </w:pPr>
      <w:rPr>
        <w:rFonts w:ascii="Wingdings" w:hAnsi="Wingdings" w:cs="Times"/>
        <w:sz w:val="18"/>
        <w:szCs w:val="18"/>
      </w:rPr>
    </w:lvl>
    <w:lvl w:ilvl="7">
      <w:start w:val="1"/>
      <w:numFmt w:val="bullet"/>
      <w:lvlText w:val=""/>
      <w:lvlJc w:val="left"/>
      <w:pPr>
        <w:tabs>
          <w:tab w:val="num" w:pos="3240"/>
        </w:tabs>
        <w:ind w:left="3240" w:hanging="360"/>
      </w:pPr>
      <w:rPr>
        <w:rFonts w:ascii="Wingdings 2" w:hAnsi="Wingdings 2" w:cs="Times"/>
        <w:sz w:val="18"/>
        <w:szCs w:val="18"/>
      </w:rPr>
    </w:lvl>
    <w:lvl w:ilvl="8">
      <w:start w:val="1"/>
      <w:numFmt w:val="bullet"/>
      <w:lvlText w:val="■"/>
      <w:lvlJc w:val="left"/>
      <w:pPr>
        <w:tabs>
          <w:tab w:val="num" w:pos="3600"/>
        </w:tabs>
        <w:ind w:left="3600" w:hanging="360"/>
      </w:pPr>
      <w:rPr>
        <w:rFonts w:ascii="StarSymbol" w:hAnsi="StarSymbol" w:cs="Times"/>
        <w:sz w:val="18"/>
        <w:szCs w:val="18"/>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Wingdings" w:hAnsi="Wingdings" w:cs="Times"/>
        <w:sz w:val="18"/>
        <w:szCs w:val="18"/>
      </w:rPr>
    </w:lvl>
    <w:lvl w:ilvl="1">
      <w:start w:val="1"/>
      <w:numFmt w:val="bullet"/>
      <w:lvlText w:val=""/>
      <w:lvlJc w:val="left"/>
      <w:pPr>
        <w:tabs>
          <w:tab w:val="num" w:pos="1080"/>
        </w:tabs>
        <w:ind w:left="1080" w:hanging="360"/>
      </w:pPr>
      <w:rPr>
        <w:rFonts w:ascii="Wingdings 2" w:hAnsi="Wingdings 2" w:cs="Times"/>
        <w:sz w:val="18"/>
        <w:szCs w:val="18"/>
      </w:rPr>
    </w:lvl>
    <w:lvl w:ilvl="2">
      <w:start w:val="1"/>
      <w:numFmt w:val="bullet"/>
      <w:lvlText w:val="■"/>
      <w:lvlJc w:val="left"/>
      <w:pPr>
        <w:tabs>
          <w:tab w:val="num" w:pos="1440"/>
        </w:tabs>
        <w:ind w:left="1440" w:hanging="360"/>
      </w:pPr>
      <w:rPr>
        <w:rFonts w:ascii="StarSymbol" w:hAnsi="StarSymbol" w:cs="Times"/>
        <w:sz w:val="18"/>
        <w:szCs w:val="18"/>
      </w:rPr>
    </w:lvl>
    <w:lvl w:ilvl="3">
      <w:start w:val="1"/>
      <w:numFmt w:val="bullet"/>
      <w:lvlText w:val=""/>
      <w:lvlJc w:val="left"/>
      <w:pPr>
        <w:tabs>
          <w:tab w:val="num" w:pos="1800"/>
        </w:tabs>
        <w:ind w:left="1800" w:hanging="360"/>
      </w:pPr>
      <w:rPr>
        <w:rFonts w:ascii="Wingdings" w:hAnsi="Wingdings" w:cs="Times"/>
        <w:sz w:val="18"/>
        <w:szCs w:val="18"/>
      </w:rPr>
    </w:lvl>
    <w:lvl w:ilvl="4">
      <w:start w:val="1"/>
      <w:numFmt w:val="bullet"/>
      <w:lvlText w:val=""/>
      <w:lvlJc w:val="left"/>
      <w:pPr>
        <w:tabs>
          <w:tab w:val="num" w:pos="2160"/>
        </w:tabs>
        <w:ind w:left="2160" w:hanging="360"/>
      </w:pPr>
      <w:rPr>
        <w:rFonts w:ascii="Wingdings 2" w:hAnsi="Wingdings 2" w:cs="Times"/>
        <w:sz w:val="18"/>
        <w:szCs w:val="18"/>
      </w:rPr>
    </w:lvl>
    <w:lvl w:ilvl="5">
      <w:start w:val="1"/>
      <w:numFmt w:val="bullet"/>
      <w:lvlText w:val="■"/>
      <w:lvlJc w:val="left"/>
      <w:pPr>
        <w:tabs>
          <w:tab w:val="num" w:pos="2520"/>
        </w:tabs>
        <w:ind w:left="2520" w:hanging="360"/>
      </w:pPr>
      <w:rPr>
        <w:rFonts w:ascii="StarSymbol" w:hAnsi="StarSymbol" w:cs="Times"/>
        <w:sz w:val="18"/>
        <w:szCs w:val="18"/>
      </w:rPr>
    </w:lvl>
    <w:lvl w:ilvl="6">
      <w:start w:val="1"/>
      <w:numFmt w:val="bullet"/>
      <w:lvlText w:val=""/>
      <w:lvlJc w:val="left"/>
      <w:pPr>
        <w:tabs>
          <w:tab w:val="num" w:pos="2880"/>
        </w:tabs>
        <w:ind w:left="2880" w:hanging="360"/>
      </w:pPr>
      <w:rPr>
        <w:rFonts w:ascii="Wingdings" w:hAnsi="Wingdings" w:cs="Times"/>
        <w:sz w:val="18"/>
        <w:szCs w:val="18"/>
      </w:rPr>
    </w:lvl>
    <w:lvl w:ilvl="7">
      <w:start w:val="1"/>
      <w:numFmt w:val="bullet"/>
      <w:lvlText w:val=""/>
      <w:lvlJc w:val="left"/>
      <w:pPr>
        <w:tabs>
          <w:tab w:val="num" w:pos="3240"/>
        </w:tabs>
        <w:ind w:left="3240" w:hanging="360"/>
      </w:pPr>
      <w:rPr>
        <w:rFonts w:ascii="Wingdings 2" w:hAnsi="Wingdings 2" w:cs="Times"/>
        <w:sz w:val="18"/>
        <w:szCs w:val="18"/>
      </w:rPr>
    </w:lvl>
    <w:lvl w:ilvl="8">
      <w:start w:val="1"/>
      <w:numFmt w:val="bullet"/>
      <w:lvlText w:val="■"/>
      <w:lvlJc w:val="left"/>
      <w:pPr>
        <w:tabs>
          <w:tab w:val="num" w:pos="3600"/>
        </w:tabs>
        <w:ind w:left="3600" w:hanging="360"/>
      </w:pPr>
      <w:rPr>
        <w:rFonts w:ascii="StarSymbol" w:hAnsi="StarSymbol" w:cs="Times"/>
        <w:sz w:val="18"/>
        <w:szCs w:val="18"/>
      </w:rPr>
    </w:lvl>
  </w:abstractNum>
  <w:abstractNum w:abstractNumId="14"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Wingdings" w:hAnsi="Wingdings" w:cs="Times"/>
        <w:sz w:val="18"/>
        <w:szCs w:val="18"/>
      </w:rPr>
    </w:lvl>
    <w:lvl w:ilvl="1">
      <w:start w:val="1"/>
      <w:numFmt w:val="bullet"/>
      <w:lvlText w:val=""/>
      <w:lvlJc w:val="left"/>
      <w:pPr>
        <w:tabs>
          <w:tab w:val="num" w:pos="1080"/>
        </w:tabs>
        <w:ind w:left="1080" w:hanging="360"/>
      </w:pPr>
      <w:rPr>
        <w:rFonts w:ascii="Wingdings 2" w:hAnsi="Wingdings 2" w:cs="Times"/>
        <w:sz w:val="18"/>
        <w:szCs w:val="18"/>
      </w:rPr>
    </w:lvl>
    <w:lvl w:ilvl="2">
      <w:start w:val="1"/>
      <w:numFmt w:val="bullet"/>
      <w:lvlText w:val="■"/>
      <w:lvlJc w:val="left"/>
      <w:pPr>
        <w:tabs>
          <w:tab w:val="num" w:pos="1440"/>
        </w:tabs>
        <w:ind w:left="1440" w:hanging="360"/>
      </w:pPr>
      <w:rPr>
        <w:rFonts w:ascii="StarSymbol" w:hAnsi="StarSymbol" w:cs="Times"/>
        <w:sz w:val="18"/>
        <w:szCs w:val="18"/>
      </w:rPr>
    </w:lvl>
    <w:lvl w:ilvl="3">
      <w:start w:val="1"/>
      <w:numFmt w:val="bullet"/>
      <w:lvlText w:val=""/>
      <w:lvlJc w:val="left"/>
      <w:pPr>
        <w:tabs>
          <w:tab w:val="num" w:pos="1800"/>
        </w:tabs>
        <w:ind w:left="1800" w:hanging="360"/>
      </w:pPr>
      <w:rPr>
        <w:rFonts w:ascii="Wingdings" w:hAnsi="Wingdings" w:cs="Times"/>
        <w:sz w:val="18"/>
        <w:szCs w:val="18"/>
      </w:rPr>
    </w:lvl>
    <w:lvl w:ilvl="4">
      <w:start w:val="1"/>
      <w:numFmt w:val="bullet"/>
      <w:lvlText w:val=""/>
      <w:lvlJc w:val="left"/>
      <w:pPr>
        <w:tabs>
          <w:tab w:val="num" w:pos="2160"/>
        </w:tabs>
        <w:ind w:left="2160" w:hanging="360"/>
      </w:pPr>
      <w:rPr>
        <w:rFonts w:ascii="Wingdings 2" w:hAnsi="Wingdings 2" w:cs="Times"/>
        <w:sz w:val="18"/>
        <w:szCs w:val="18"/>
      </w:rPr>
    </w:lvl>
    <w:lvl w:ilvl="5">
      <w:start w:val="1"/>
      <w:numFmt w:val="bullet"/>
      <w:lvlText w:val="■"/>
      <w:lvlJc w:val="left"/>
      <w:pPr>
        <w:tabs>
          <w:tab w:val="num" w:pos="2520"/>
        </w:tabs>
        <w:ind w:left="2520" w:hanging="360"/>
      </w:pPr>
      <w:rPr>
        <w:rFonts w:ascii="StarSymbol" w:hAnsi="StarSymbol" w:cs="Times"/>
        <w:sz w:val="18"/>
        <w:szCs w:val="18"/>
      </w:rPr>
    </w:lvl>
    <w:lvl w:ilvl="6">
      <w:start w:val="1"/>
      <w:numFmt w:val="bullet"/>
      <w:lvlText w:val=""/>
      <w:lvlJc w:val="left"/>
      <w:pPr>
        <w:tabs>
          <w:tab w:val="num" w:pos="2880"/>
        </w:tabs>
        <w:ind w:left="2880" w:hanging="360"/>
      </w:pPr>
      <w:rPr>
        <w:rFonts w:ascii="Wingdings" w:hAnsi="Wingdings" w:cs="Times"/>
        <w:sz w:val="18"/>
        <w:szCs w:val="18"/>
      </w:rPr>
    </w:lvl>
    <w:lvl w:ilvl="7">
      <w:start w:val="1"/>
      <w:numFmt w:val="bullet"/>
      <w:lvlText w:val=""/>
      <w:lvlJc w:val="left"/>
      <w:pPr>
        <w:tabs>
          <w:tab w:val="num" w:pos="3240"/>
        </w:tabs>
        <w:ind w:left="3240" w:hanging="360"/>
      </w:pPr>
      <w:rPr>
        <w:rFonts w:ascii="Wingdings 2" w:hAnsi="Wingdings 2" w:cs="Times"/>
        <w:sz w:val="18"/>
        <w:szCs w:val="18"/>
      </w:rPr>
    </w:lvl>
    <w:lvl w:ilvl="8">
      <w:start w:val="1"/>
      <w:numFmt w:val="bullet"/>
      <w:lvlText w:val="■"/>
      <w:lvlJc w:val="left"/>
      <w:pPr>
        <w:tabs>
          <w:tab w:val="num" w:pos="3600"/>
        </w:tabs>
        <w:ind w:left="3600" w:hanging="360"/>
      </w:pPr>
      <w:rPr>
        <w:rFonts w:ascii="StarSymbol" w:hAnsi="StarSymbol" w:cs="Times"/>
        <w:sz w:val="18"/>
        <w:szCs w:val="18"/>
      </w:rPr>
    </w:lvl>
  </w:abstractNum>
  <w:abstractNum w:abstractNumId="15" w15:restartNumberingAfterBreak="0">
    <w:nsid w:val="01042A3D"/>
    <w:multiLevelType w:val="multilevel"/>
    <w:tmpl w:val="22A0C49C"/>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07265DDB"/>
    <w:multiLevelType w:val="multilevel"/>
    <w:tmpl w:val="14A2FA00"/>
    <w:lvl w:ilvl="0">
      <w:start w:val="9"/>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rPr>
        <w:rFonts w:ascii="Arial" w:eastAsia="Times New Roman" w:hAnsi="Arial" w:cs="Times New Roman"/>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091048CE"/>
    <w:multiLevelType w:val="hybridMultilevel"/>
    <w:tmpl w:val="6562B70C"/>
    <w:lvl w:ilvl="0" w:tplc="B71A0572">
      <w:start w:val="1"/>
      <w:numFmt w:val="lowerLetter"/>
      <w:lvlText w:val="%1."/>
      <w:lvlJc w:val="left"/>
      <w:pPr>
        <w:ind w:left="2486" w:hanging="360"/>
      </w:pPr>
      <w:rPr>
        <w:rFonts w:ascii="Arial" w:eastAsia="Times New Roman" w:hAnsi="Arial" w:cs="Times New Roman"/>
      </w:rPr>
    </w:lvl>
    <w:lvl w:ilvl="1" w:tplc="10090019" w:tentative="1">
      <w:start w:val="1"/>
      <w:numFmt w:val="lowerLetter"/>
      <w:lvlText w:val="%2."/>
      <w:lvlJc w:val="left"/>
      <w:pPr>
        <w:ind w:left="3206" w:hanging="360"/>
      </w:pPr>
    </w:lvl>
    <w:lvl w:ilvl="2" w:tplc="1009001B" w:tentative="1">
      <w:start w:val="1"/>
      <w:numFmt w:val="lowerRoman"/>
      <w:lvlText w:val="%3."/>
      <w:lvlJc w:val="right"/>
      <w:pPr>
        <w:ind w:left="3926" w:hanging="180"/>
      </w:pPr>
    </w:lvl>
    <w:lvl w:ilvl="3" w:tplc="1009000F" w:tentative="1">
      <w:start w:val="1"/>
      <w:numFmt w:val="decimal"/>
      <w:lvlText w:val="%4."/>
      <w:lvlJc w:val="left"/>
      <w:pPr>
        <w:ind w:left="4646" w:hanging="360"/>
      </w:pPr>
    </w:lvl>
    <w:lvl w:ilvl="4" w:tplc="10090019" w:tentative="1">
      <w:start w:val="1"/>
      <w:numFmt w:val="lowerLetter"/>
      <w:lvlText w:val="%5."/>
      <w:lvlJc w:val="left"/>
      <w:pPr>
        <w:ind w:left="5366" w:hanging="360"/>
      </w:pPr>
    </w:lvl>
    <w:lvl w:ilvl="5" w:tplc="1009001B" w:tentative="1">
      <w:start w:val="1"/>
      <w:numFmt w:val="lowerRoman"/>
      <w:lvlText w:val="%6."/>
      <w:lvlJc w:val="right"/>
      <w:pPr>
        <w:ind w:left="6086" w:hanging="180"/>
      </w:pPr>
    </w:lvl>
    <w:lvl w:ilvl="6" w:tplc="1009000F" w:tentative="1">
      <w:start w:val="1"/>
      <w:numFmt w:val="decimal"/>
      <w:lvlText w:val="%7."/>
      <w:lvlJc w:val="left"/>
      <w:pPr>
        <w:ind w:left="6806" w:hanging="360"/>
      </w:pPr>
    </w:lvl>
    <w:lvl w:ilvl="7" w:tplc="10090019" w:tentative="1">
      <w:start w:val="1"/>
      <w:numFmt w:val="lowerLetter"/>
      <w:lvlText w:val="%8."/>
      <w:lvlJc w:val="left"/>
      <w:pPr>
        <w:ind w:left="7526" w:hanging="360"/>
      </w:pPr>
    </w:lvl>
    <w:lvl w:ilvl="8" w:tplc="1009001B" w:tentative="1">
      <w:start w:val="1"/>
      <w:numFmt w:val="lowerRoman"/>
      <w:lvlText w:val="%9."/>
      <w:lvlJc w:val="right"/>
      <w:pPr>
        <w:ind w:left="8246" w:hanging="180"/>
      </w:pPr>
    </w:lvl>
  </w:abstractNum>
  <w:abstractNum w:abstractNumId="18" w15:restartNumberingAfterBreak="0">
    <w:nsid w:val="0A9A6C0B"/>
    <w:multiLevelType w:val="hybridMultilevel"/>
    <w:tmpl w:val="53E61734"/>
    <w:lvl w:ilvl="0" w:tplc="A7029902">
      <w:start w:val="1"/>
      <w:numFmt w:val="lowerLetter"/>
      <w:lvlText w:val="%1."/>
      <w:lvlJc w:val="left"/>
      <w:pPr>
        <w:ind w:left="1440" w:hanging="360"/>
      </w:pPr>
      <w:rPr>
        <w:rFonts w:ascii="Arial" w:eastAsia="Times New Roman" w:hAnsi="Arial" w:cs="Arial"/>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33F217A2"/>
    <w:multiLevelType w:val="hybridMultilevel"/>
    <w:tmpl w:val="7DC45820"/>
    <w:lvl w:ilvl="0" w:tplc="1646F102">
      <w:start w:val="1"/>
      <w:numFmt w:val="lowerLetter"/>
      <w:lvlText w:val="%1."/>
      <w:lvlJc w:val="left"/>
      <w:pPr>
        <w:ind w:left="1800" w:hanging="360"/>
      </w:pPr>
      <w:rPr>
        <w:rFonts w:ascii="Arial" w:eastAsia="Times New Roman" w:hAnsi="Arial" w:cs="Times New Roman"/>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0" w15:restartNumberingAfterBreak="0">
    <w:nsid w:val="3B8A616A"/>
    <w:multiLevelType w:val="hybridMultilevel"/>
    <w:tmpl w:val="B6242DC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520A195C"/>
    <w:multiLevelType w:val="hybridMultilevel"/>
    <w:tmpl w:val="35B8538C"/>
    <w:lvl w:ilvl="0" w:tplc="98FC7878">
      <w:start w:val="1"/>
      <w:numFmt w:val="lowerLetter"/>
      <w:lvlText w:val="%1."/>
      <w:lvlJc w:val="left"/>
      <w:pPr>
        <w:ind w:left="2061" w:hanging="360"/>
      </w:pPr>
      <w:rPr>
        <w:rFonts w:ascii="Arial" w:eastAsia="Times New Roman" w:hAnsi="Arial" w:cs="Arial"/>
        <w:sz w:val="24"/>
      </w:rPr>
    </w:lvl>
    <w:lvl w:ilvl="1" w:tplc="10090019" w:tentative="1">
      <w:start w:val="1"/>
      <w:numFmt w:val="lowerLetter"/>
      <w:lvlText w:val="%2."/>
      <w:lvlJc w:val="left"/>
      <w:pPr>
        <w:ind w:left="2781" w:hanging="360"/>
      </w:pPr>
    </w:lvl>
    <w:lvl w:ilvl="2" w:tplc="1009001B" w:tentative="1">
      <w:start w:val="1"/>
      <w:numFmt w:val="lowerRoman"/>
      <w:lvlText w:val="%3."/>
      <w:lvlJc w:val="right"/>
      <w:pPr>
        <w:ind w:left="3501" w:hanging="180"/>
      </w:pPr>
    </w:lvl>
    <w:lvl w:ilvl="3" w:tplc="1009000F" w:tentative="1">
      <w:start w:val="1"/>
      <w:numFmt w:val="decimal"/>
      <w:lvlText w:val="%4."/>
      <w:lvlJc w:val="left"/>
      <w:pPr>
        <w:ind w:left="4221" w:hanging="360"/>
      </w:pPr>
    </w:lvl>
    <w:lvl w:ilvl="4" w:tplc="10090019" w:tentative="1">
      <w:start w:val="1"/>
      <w:numFmt w:val="lowerLetter"/>
      <w:lvlText w:val="%5."/>
      <w:lvlJc w:val="left"/>
      <w:pPr>
        <w:ind w:left="4941" w:hanging="360"/>
      </w:pPr>
    </w:lvl>
    <w:lvl w:ilvl="5" w:tplc="1009001B" w:tentative="1">
      <w:start w:val="1"/>
      <w:numFmt w:val="lowerRoman"/>
      <w:lvlText w:val="%6."/>
      <w:lvlJc w:val="right"/>
      <w:pPr>
        <w:ind w:left="5661" w:hanging="180"/>
      </w:pPr>
    </w:lvl>
    <w:lvl w:ilvl="6" w:tplc="1009000F" w:tentative="1">
      <w:start w:val="1"/>
      <w:numFmt w:val="decimal"/>
      <w:lvlText w:val="%7."/>
      <w:lvlJc w:val="left"/>
      <w:pPr>
        <w:ind w:left="6381" w:hanging="360"/>
      </w:pPr>
    </w:lvl>
    <w:lvl w:ilvl="7" w:tplc="10090019" w:tentative="1">
      <w:start w:val="1"/>
      <w:numFmt w:val="lowerLetter"/>
      <w:lvlText w:val="%8."/>
      <w:lvlJc w:val="left"/>
      <w:pPr>
        <w:ind w:left="7101" w:hanging="360"/>
      </w:pPr>
    </w:lvl>
    <w:lvl w:ilvl="8" w:tplc="1009001B" w:tentative="1">
      <w:start w:val="1"/>
      <w:numFmt w:val="lowerRoman"/>
      <w:lvlText w:val="%9."/>
      <w:lvlJc w:val="right"/>
      <w:pPr>
        <w:ind w:left="7821" w:hanging="180"/>
      </w:pPr>
    </w:lvl>
  </w:abstractNum>
  <w:abstractNum w:abstractNumId="22" w15:restartNumberingAfterBreak="0">
    <w:nsid w:val="62CB5BFC"/>
    <w:multiLevelType w:val="multilevel"/>
    <w:tmpl w:val="40740C54"/>
    <w:lvl w:ilvl="0">
      <w:start w:val="10"/>
      <w:numFmt w:val="decimal"/>
      <w:lvlText w:val="%1"/>
      <w:lvlJc w:val="left"/>
      <w:pPr>
        <w:ind w:left="465" w:hanging="465"/>
      </w:pPr>
      <w:rPr>
        <w:rFonts w:hint="default"/>
        <w:i w:val="0"/>
      </w:rPr>
    </w:lvl>
    <w:lvl w:ilvl="1">
      <w:start w:val="3"/>
      <w:numFmt w:val="decimal"/>
      <w:lvlText w:val="%1.%2"/>
      <w:lvlJc w:val="left"/>
      <w:pPr>
        <w:ind w:left="1185" w:hanging="465"/>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3240" w:hanging="108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5040" w:hanging="144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840" w:hanging="1800"/>
      </w:pPr>
      <w:rPr>
        <w:rFonts w:hint="default"/>
        <w:i w:val="0"/>
      </w:rPr>
    </w:lvl>
    <w:lvl w:ilvl="8">
      <w:start w:val="1"/>
      <w:numFmt w:val="decimal"/>
      <w:lvlText w:val="%1.%2.%3.%4.%5.%6.%7.%8.%9"/>
      <w:lvlJc w:val="left"/>
      <w:pPr>
        <w:ind w:left="7560" w:hanging="1800"/>
      </w:pPr>
      <w:rPr>
        <w:rFonts w:hint="default"/>
        <w:i w:val="0"/>
      </w:rPr>
    </w:lvl>
  </w:abstractNum>
  <w:num w:numId="1">
    <w:abstractNumId w:val="0"/>
  </w:num>
  <w:num w:numId="2">
    <w:abstractNumId w:val="1"/>
  </w:num>
  <w:num w:numId="3">
    <w:abstractNumId w:val="15"/>
  </w:num>
  <w:num w:numId="4">
    <w:abstractNumId w:val="20"/>
  </w:num>
  <w:num w:numId="5">
    <w:abstractNumId w:val="16"/>
    <w:lvlOverride w:ilvl="1">
      <w:startOverride w:val="3"/>
    </w:lvlOverride>
  </w:num>
  <w:num w:numId="6">
    <w:abstractNumId w:val="16"/>
    <w:lvlOverride w:ilvl="1">
      <w:startOverride w:val="4"/>
    </w:lvlOverride>
  </w:num>
  <w:num w:numId="7">
    <w:abstractNumId w:val="16"/>
    <w:lvlOverride w:ilvl="1">
      <w:startOverride w:val="5"/>
    </w:lvlOverride>
  </w:num>
  <w:num w:numId="8">
    <w:abstractNumId w:val="18"/>
  </w:num>
  <w:num w:numId="9">
    <w:abstractNumId w:val="22"/>
  </w:num>
  <w:num w:numId="10">
    <w:abstractNumId w:val="17"/>
  </w:num>
  <w:num w:numId="11">
    <w:abstractNumId w:val="21"/>
  </w:num>
  <w:num w:numId="12">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4595"/>
    <w:rsid w:val="00004595"/>
    <w:rsid w:val="0007020A"/>
    <w:rsid w:val="00072C5E"/>
    <w:rsid w:val="000C1A9B"/>
    <w:rsid w:val="001326AD"/>
    <w:rsid w:val="0014117B"/>
    <w:rsid w:val="0015794C"/>
    <w:rsid w:val="001C6426"/>
    <w:rsid w:val="001D2CED"/>
    <w:rsid w:val="00202BCA"/>
    <w:rsid w:val="0021147D"/>
    <w:rsid w:val="00217689"/>
    <w:rsid w:val="00242C03"/>
    <w:rsid w:val="002578D2"/>
    <w:rsid w:val="002910CC"/>
    <w:rsid w:val="002A3EAC"/>
    <w:rsid w:val="002B3D6B"/>
    <w:rsid w:val="002E6C80"/>
    <w:rsid w:val="002F69B8"/>
    <w:rsid w:val="002F76FC"/>
    <w:rsid w:val="00301D81"/>
    <w:rsid w:val="00310FB2"/>
    <w:rsid w:val="003920CA"/>
    <w:rsid w:val="003E57D1"/>
    <w:rsid w:val="00417F40"/>
    <w:rsid w:val="00435361"/>
    <w:rsid w:val="00473005"/>
    <w:rsid w:val="00476946"/>
    <w:rsid w:val="004B5484"/>
    <w:rsid w:val="00533E4F"/>
    <w:rsid w:val="00535D88"/>
    <w:rsid w:val="00562CA9"/>
    <w:rsid w:val="00602B95"/>
    <w:rsid w:val="00625C95"/>
    <w:rsid w:val="00640D77"/>
    <w:rsid w:val="00653544"/>
    <w:rsid w:val="006A6B3F"/>
    <w:rsid w:val="006B6584"/>
    <w:rsid w:val="006D5278"/>
    <w:rsid w:val="007164BF"/>
    <w:rsid w:val="00743FB8"/>
    <w:rsid w:val="00747D62"/>
    <w:rsid w:val="007A74C4"/>
    <w:rsid w:val="007B1C5E"/>
    <w:rsid w:val="007D07F8"/>
    <w:rsid w:val="008055BC"/>
    <w:rsid w:val="0085642A"/>
    <w:rsid w:val="00881D35"/>
    <w:rsid w:val="008A2A90"/>
    <w:rsid w:val="00916772"/>
    <w:rsid w:val="009B315A"/>
    <w:rsid w:val="009C73BD"/>
    <w:rsid w:val="00A0548E"/>
    <w:rsid w:val="00A71CC4"/>
    <w:rsid w:val="00A9572F"/>
    <w:rsid w:val="00A97648"/>
    <w:rsid w:val="00AC16BF"/>
    <w:rsid w:val="00AE4509"/>
    <w:rsid w:val="00AF16A4"/>
    <w:rsid w:val="00AF3E5C"/>
    <w:rsid w:val="00B047A5"/>
    <w:rsid w:val="00B27AD8"/>
    <w:rsid w:val="00B3006B"/>
    <w:rsid w:val="00B33A94"/>
    <w:rsid w:val="00B60906"/>
    <w:rsid w:val="00BA53AA"/>
    <w:rsid w:val="00BA6EB0"/>
    <w:rsid w:val="00BB2035"/>
    <w:rsid w:val="00BB53CB"/>
    <w:rsid w:val="00C3363C"/>
    <w:rsid w:val="00C34F42"/>
    <w:rsid w:val="00C448F5"/>
    <w:rsid w:val="00CA2BEF"/>
    <w:rsid w:val="00D21A56"/>
    <w:rsid w:val="00D76CEE"/>
    <w:rsid w:val="00D7727F"/>
    <w:rsid w:val="00DA374F"/>
    <w:rsid w:val="00DA48AD"/>
    <w:rsid w:val="00DC129D"/>
    <w:rsid w:val="00DE0F57"/>
    <w:rsid w:val="00E5185D"/>
    <w:rsid w:val="00E669C7"/>
    <w:rsid w:val="00E911C1"/>
    <w:rsid w:val="00EC5DB6"/>
    <w:rsid w:val="00EC7628"/>
    <w:rsid w:val="00F230FB"/>
    <w:rsid w:val="00F3607C"/>
    <w:rsid w:val="00F65A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efaultImageDpi w14:val="300"/>
  <w15:chartTrackingRefBased/>
  <w15:docId w15:val="{AEAAA143-FC93-4886-91A9-3EB6A245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Default"/>
    <w:qFormat/>
    <w:rsid w:val="00F7448A"/>
    <w:pPr>
      <w:widowControl w:val="0"/>
      <w:suppressAutoHyphens/>
    </w:pPr>
    <w:rPr>
      <w:rFonts w:ascii="Liberation Serif" w:eastAsia="DejaVu Sans" w:hAnsi="Liberation Serif"/>
      <w:kern w:val="1"/>
      <w:sz w:val="24"/>
      <w:szCs w:val="24"/>
    </w:rPr>
  </w:style>
  <w:style w:type="paragraph" w:styleId="Heading1">
    <w:name w:val="heading 1"/>
    <w:basedOn w:val="Normal"/>
    <w:next w:val="Normal"/>
    <w:qFormat/>
    <w:rsid w:val="00F7448A"/>
    <w:pPr>
      <w:keepNext/>
      <w:widowControl/>
      <w:outlineLvl w:val="0"/>
    </w:pPr>
    <w:rPr>
      <w:rFonts w:ascii="Arial" w:hAnsi="Arial"/>
      <w:b/>
      <w:kern w:val="32"/>
      <w:szCs w:val="32"/>
    </w:rPr>
  </w:style>
  <w:style w:type="paragraph" w:styleId="Heading2">
    <w:name w:val="heading 2"/>
    <w:basedOn w:val="Normal"/>
    <w:next w:val="Normal"/>
    <w:qFormat/>
    <w:rsid w:val="00F7448A"/>
    <w:pPr>
      <w:keepNext/>
      <w:widowControl/>
      <w:numPr>
        <w:ilvl w:val="1"/>
        <w:numId w:val="1"/>
      </w:numPr>
      <w:ind w:left="720" w:hanging="720"/>
      <w:outlineLvl w:val="1"/>
    </w:pPr>
    <w:rPr>
      <w:rFonts w:ascii="Arial" w:eastAsia="Times New Roman" w:hAnsi="Arial"/>
      <w:b/>
      <w:kern w:val="0"/>
      <w:szCs w:val="20"/>
      <w:lang w:eastAsia="ar-SA"/>
    </w:rPr>
  </w:style>
  <w:style w:type="paragraph" w:styleId="Heading3">
    <w:name w:val="heading 3"/>
    <w:basedOn w:val="Normal"/>
    <w:next w:val="Normal"/>
    <w:qFormat/>
    <w:rsid w:val="00F7448A"/>
    <w:pPr>
      <w:keepNext/>
      <w:spacing w:before="240" w:after="60"/>
      <w:outlineLvl w:val="2"/>
    </w:pPr>
    <w:rPr>
      <w:rFonts w:ascii="Arial" w:hAnsi="Arial"/>
      <w:b/>
      <w:sz w:val="26"/>
      <w:szCs w:val="26"/>
    </w:rPr>
  </w:style>
  <w:style w:type="paragraph" w:styleId="Heading4">
    <w:name w:val="heading 4"/>
    <w:basedOn w:val="Normal"/>
    <w:next w:val="Normal"/>
    <w:qFormat/>
    <w:rsid w:val="00F7448A"/>
    <w:pPr>
      <w:keepNext/>
      <w:spacing w:before="240" w:after="60"/>
      <w:outlineLvl w:val="3"/>
    </w:pPr>
    <w:rPr>
      <w:rFonts w:ascii="Times New Roman" w:hAnsi="Times New Roman"/>
      <w:b/>
      <w:sz w:val="28"/>
      <w:szCs w:val="28"/>
    </w:rPr>
  </w:style>
  <w:style w:type="paragraph" w:styleId="Heading7">
    <w:name w:val="heading 7"/>
    <w:basedOn w:val="Normal"/>
    <w:next w:val="Normal"/>
    <w:qFormat/>
    <w:rsid w:val="00F7448A"/>
    <w:pPr>
      <w:spacing w:before="240" w:after="60"/>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7448A"/>
    <w:rPr>
      <w:rFonts w:ascii="Wingdings" w:hAnsi="Wingdings" w:cs="StarSymbol"/>
      <w:sz w:val="18"/>
      <w:szCs w:val="18"/>
    </w:rPr>
  </w:style>
  <w:style w:type="character" w:customStyle="1" w:styleId="WW8Num1z1">
    <w:name w:val="WW8Num1z1"/>
    <w:rsid w:val="00F7448A"/>
    <w:rPr>
      <w:rFonts w:ascii="Wingdings 2" w:hAnsi="Wingdings 2" w:cs="StarSymbol"/>
      <w:sz w:val="18"/>
      <w:szCs w:val="18"/>
    </w:rPr>
  </w:style>
  <w:style w:type="character" w:customStyle="1" w:styleId="WW8Num1z2">
    <w:name w:val="WW8Num1z2"/>
    <w:rsid w:val="00F7448A"/>
    <w:rPr>
      <w:rFonts w:ascii="StarSymbol" w:hAnsi="StarSymbol" w:cs="StarSymbol"/>
      <w:sz w:val="18"/>
      <w:szCs w:val="18"/>
    </w:rPr>
  </w:style>
  <w:style w:type="character" w:customStyle="1" w:styleId="WW8Num3z0">
    <w:name w:val="WW8Num3z0"/>
    <w:rsid w:val="00F7448A"/>
    <w:rPr>
      <w:rFonts w:ascii="Symbol" w:hAnsi="Symbol" w:cs="StarSymbol"/>
      <w:sz w:val="18"/>
      <w:szCs w:val="18"/>
    </w:rPr>
  </w:style>
  <w:style w:type="character" w:customStyle="1" w:styleId="WW8Num4z0">
    <w:name w:val="WW8Num4z0"/>
    <w:rsid w:val="00F7448A"/>
    <w:rPr>
      <w:rFonts w:ascii="Wingdings" w:hAnsi="Wingdings" w:cs="StarSymbol"/>
      <w:sz w:val="18"/>
      <w:szCs w:val="18"/>
    </w:rPr>
  </w:style>
  <w:style w:type="character" w:customStyle="1" w:styleId="WW8Num5z0">
    <w:name w:val="WW8Num5z0"/>
    <w:rsid w:val="00F7448A"/>
    <w:rPr>
      <w:rFonts w:ascii="Wingdings" w:hAnsi="Wingdings" w:cs="StarSymbol"/>
      <w:sz w:val="18"/>
      <w:szCs w:val="18"/>
    </w:rPr>
  </w:style>
  <w:style w:type="character" w:customStyle="1" w:styleId="WW8Num5z1">
    <w:name w:val="WW8Num5z1"/>
    <w:rsid w:val="00F7448A"/>
    <w:rPr>
      <w:rFonts w:ascii="Wingdings 2" w:hAnsi="Wingdings 2" w:cs="StarSymbol"/>
      <w:sz w:val="18"/>
      <w:szCs w:val="18"/>
    </w:rPr>
  </w:style>
  <w:style w:type="character" w:customStyle="1" w:styleId="WW8Num5z2">
    <w:name w:val="WW8Num5z2"/>
    <w:rsid w:val="00F7448A"/>
    <w:rPr>
      <w:rFonts w:ascii="StarSymbol" w:hAnsi="StarSymbol" w:cs="StarSymbol"/>
      <w:sz w:val="18"/>
      <w:szCs w:val="18"/>
    </w:rPr>
  </w:style>
  <w:style w:type="character" w:customStyle="1" w:styleId="WW8Num6z0">
    <w:name w:val="WW8Num6z0"/>
    <w:rsid w:val="00F7448A"/>
    <w:rPr>
      <w:rFonts w:ascii="Wingdings" w:hAnsi="Wingdings" w:cs="StarSymbol"/>
      <w:sz w:val="18"/>
      <w:szCs w:val="18"/>
    </w:rPr>
  </w:style>
  <w:style w:type="character" w:customStyle="1" w:styleId="WW8Num6z1">
    <w:name w:val="WW8Num6z1"/>
    <w:rsid w:val="00F7448A"/>
    <w:rPr>
      <w:rFonts w:ascii="Wingdings 2" w:hAnsi="Wingdings 2" w:cs="StarSymbol"/>
      <w:sz w:val="18"/>
      <w:szCs w:val="18"/>
    </w:rPr>
  </w:style>
  <w:style w:type="character" w:customStyle="1" w:styleId="WW8Num6z2">
    <w:name w:val="WW8Num6z2"/>
    <w:rsid w:val="00F7448A"/>
    <w:rPr>
      <w:rFonts w:ascii="StarSymbol" w:hAnsi="StarSymbol" w:cs="StarSymbol"/>
      <w:sz w:val="18"/>
      <w:szCs w:val="18"/>
    </w:rPr>
  </w:style>
  <w:style w:type="character" w:customStyle="1" w:styleId="WW8Num7z0">
    <w:name w:val="WW8Num7z0"/>
    <w:rsid w:val="00F7448A"/>
    <w:rPr>
      <w:rFonts w:ascii="Wingdings" w:hAnsi="Wingdings" w:cs="StarSymbol"/>
      <w:sz w:val="18"/>
      <w:szCs w:val="18"/>
    </w:rPr>
  </w:style>
  <w:style w:type="character" w:customStyle="1" w:styleId="WW8Num7z1">
    <w:name w:val="WW8Num7z1"/>
    <w:rsid w:val="00F7448A"/>
    <w:rPr>
      <w:rFonts w:ascii="Wingdings 2" w:hAnsi="Wingdings 2" w:cs="StarSymbol"/>
      <w:sz w:val="18"/>
      <w:szCs w:val="18"/>
    </w:rPr>
  </w:style>
  <w:style w:type="character" w:customStyle="1" w:styleId="WW8Num7z2">
    <w:name w:val="WW8Num7z2"/>
    <w:rsid w:val="00F7448A"/>
    <w:rPr>
      <w:rFonts w:ascii="StarSymbol" w:hAnsi="StarSymbol" w:cs="StarSymbol"/>
      <w:sz w:val="18"/>
      <w:szCs w:val="18"/>
    </w:rPr>
  </w:style>
  <w:style w:type="character" w:customStyle="1" w:styleId="WW8Num8z0">
    <w:name w:val="WW8Num8z0"/>
    <w:rsid w:val="00F7448A"/>
    <w:rPr>
      <w:rFonts w:ascii="Wingdings" w:hAnsi="Wingdings" w:cs="StarSymbol"/>
      <w:sz w:val="18"/>
      <w:szCs w:val="18"/>
    </w:rPr>
  </w:style>
  <w:style w:type="character" w:customStyle="1" w:styleId="WW8Num8z1">
    <w:name w:val="WW8Num8z1"/>
    <w:rsid w:val="00F7448A"/>
    <w:rPr>
      <w:rFonts w:ascii="Wingdings 2" w:hAnsi="Wingdings 2" w:cs="StarSymbol"/>
      <w:sz w:val="18"/>
      <w:szCs w:val="18"/>
    </w:rPr>
  </w:style>
  <w:style w:type="character" w:customStyle="1" w:styleId="WW8Num8z2">
    <w:name w:val="WW8Num8z2"/>
    <w:rsid w:val="00F7448A"/>
    <w:rPr>
      <w:rFonts w:ascii="StarSymbol" w:hAnsi="StarSymbol" w:cs="StarSymbol"/>
      <w:sz w:val="18"/>
      <w:szCs w:val="18"/>
    </w:rPr>
  </w:style>
  <w:style w:type="character" w:customStyle="1" w:styleId="WW8Num9z0">
    <w:name w:val="WW8Num9z0"/>
    <w:rsid w:val="00F7448A"/>
    <w:rPr>
      <w:rFonts w:ascii="Wingdings" w:hAnsi="Wingdings" w:cs="StarSymbol"/>
      <w:sz w:val="18"/>
      <w:szCs w:val="18"/>
    </w:rPr>
  </w:style>
  <w:style w:type="character" w:customStyle="1" w:styleId="WW8Num9z1">
    <w:name w:val="WW8Num9z1"/>
    <w:rsid w:val="00F7448A"/>
    <w:rPr>
      <w:rFonts w:ascii="Wingdings 2" w:hAnsi="Wingdings 2" w:cs="StarSymbol"/>
      <w:sz w:val="18"/>
      <w:szCs w:val="18"/>
    </w:rPr>
  </w:style>
  <w:style w:type="character" w:customStyle="1" w:styleId="WW8Num9z2">
    <w:name w:val="WW8Num9z2"/>
    <w:rsid w:val="00F7448A"/>
    <w:rPr>
      <w:rFonts w:ascii="StarSymbol" w:hAnsi="StarSymbol" w:cs="StarSymbol"/>
      <w:sz w:val="18"/>
      <w:szCs w:val="18"/>
    </w:rPr>
  </w:style>
  <w:style w:type="character" w:customStyle="1" w:styleId="WW8Num10z0">
    <w:name w:val="WW8Num10z0"/>
    <w:rsid w:val="00F7448A"/>
    <w:rPr>
      <w:rFonts w:ascii="Wingdings" w:hAnsi="Wingdings" w:cs="StarSymbol"/>
      <w:sz w:val="18"/>
      <w:szCs w:val="18"/>
    </w:rPr>
  </w:style>
  <w:style w:type="character" w:customStyle="1" w:styleId="WW8Num10z1">
    <w:name w:val="WW8Num10z1"/>
    <w:rsid w:val="00F7448A"/>
    <w:rPr>
      <w:rFonts w:ascii="Wingdings 2" w:hAnsi="Wingdings 2" w:cs="StarSymbol"/>
      <w:sz w:val="18"/>
      <w:szCs w:val="18"/>
    </w:rPr>
  </w:style>
  <w:style w:type="character" w:customStyle="1" w:styleId="WW8Num10z2">
    <w:name w:val="WW8Num10z2"/>
    <w:rsid w:val="00F7448A"/>
    <w:rPr>
      <w:rFonts w:ascii="StarSymbol" w:hAnsi="StarSymbol" w:cs="StarSymbol"/>
      <w:sz w:val="18"/>
      <w:szCs w:val="18"/>
    </w:rPr>
  </w:style>
  <w:style w:type="character" w:customStyle="1" w:styleId="WW8Num11z0">
    <w:name w:val="WW8Num11z0"/>
    <w:rsid w:val="00F7448A"/>
    <w:rPr>
      <w:rFonts w:ascii="Wingdings" w:hAnsi="Wingdings" w:cs="StarSymbol"/>
      <w:sz w:val="18"/>
      <w:szCs w:val="18"/>
    </w:rPr>
  </w:style>
  <w:style w:type="character" w:customStyle="1" w:styleId="WW8Num11z1">
    <w:name w:val="WW8Num11z1"/>
    <w:rsid w:val="00F7448A"/>
    <w:rPr>
      <w:rFonts w:ascii="Wingdings 2" w:hAnsi="Wingdings 2" w:cs="StarSymbol"/>
      <w:sz w:val="18"/>
      <w:szCs w:val="18"/>
    </w:rPr>
  </w:style>
  <w:style w:type="character" w:customStyle="1" w:styleId="WW8Num11z2">
    <w:name w:val="WW8Num11z2"/>
    <w:rsid w:val="00F7448A"/>
    <w:rPr>
      <w:rFonts w:ascii="StarSymbol" w:hAnsi="StarSymbol" w:cs="StarSymbol"/>
      <w:sz w:val="18"/>
      <w:szCs w:val="18"/>
    </w:rPr>
  </w:style>
  <w:style w:type="character" w:customStyle="1" w:styleId="WW8Num12z0">
    <w:name w:val="WW8Num12z0"/>
    <w:rsid w:val="00F7448A"/>
    <w:rPr>
      <w:rFonts w:ascii="Wingdings" w:hAnsi="Wingdings" w:cs="StarSymbol"/>
      <w:sz w:val="18"/>
      <w:szCs w:val="18"/>
    </w:rPr>
  </w:style>
  <w:style w:type="character" w:customStyle="1" w:styleId="WW8Num12z1">
    <w:name w:val="WW8Num12z1"/>
    <w:rsid w:val="00F7448A"/>
    <w:rPr>
      <w:rFonts w:ascii="Wingdings 2" w:hAnsi="Wingdings 2" w:cs="StarSymbol"/>
      <w:sz w:val="18"/>
      <w:szCs w:val="18"/>
    </w:rPr>
  </w:style>
  <w:style w:type="character" w:customStyle="1" w:styleId="WW8Num12z2">
    <w:name w:val="WW8Num12z2"/>
    <w:rsid w:val="00F7448A"/>
    <w:rPr>
      <w:rFonts w:ascii="StarSymbol" w:hAnsi="StarSymbol" w:cs="StarSymbol"/>
      <w:sz w:val="18"/>
      <w:szCs w:val="18"/>
    </w:rPr>
  </w:style>
  <w:style w:type="character" w:customStyle="1" w:styleId="WW8Num14z0">
    <w:name w:val="WW8Num14z0"/>
    <w:rsid w:val="00F7448A"/>
    <w:rPr>
      <w:rFonts w:ascii="Wingdings" w:hAnsi="Wingdings" w:cs="StarSymbol"/>
      <w:sz w:val="18"/>
      <w:szCs w:val="18"/>
    </w:rPr>
  </w:style>
  <w:style w:type="character" w:customStyle="1" w:styleId="WW8Num14z1">
    <w:name w:val="WW8Num14z1"/>
    <w:rsid w:val="00F7448A"/>
    <w:rPr>
      <w:rFonts w:ascii="Wingdings 2" w:hAnsi="Wingdings 2" w:cs="StarSymbol"/>
      <w:sz w:val="18"/>
      <w:szCs w:val="18"/>
    </w:rPr>
  </w:style>
  <w:style w:type="character" w:customStyle="1" w:styleId="WW8Num14z2">
    <w:name w:val="WW8Num14z2"/>
    <w:rsid w:val="00F7448A"/>
    <w:rPr>
      <w:rFonts w:ascii="StarSymbol" w:hAnsi="StarSymbol" w:cs="StarSymbol"/>
      <w:sz w:val="18"/>
      <w:szCs w:val="18"/>
    </w:rPr>
  </w:style>
  <w:style w:type="character" w:customStyle="1" w:styleId="WW8Num15z0">
    <w:name w:val="WW8Num15z0"/>
    <w:rsid w:val="00F7448A"/>
    <w:rPr>
      <w:rFonts w:ascii="Wingdings" w:hAnsi="Wingdings" w:cs="StarSymbol"/>
      <w:sz w:val="18"/>
      <w:szCs w:val="18"/>
    </w:rPr>
  </w:style>
  <w:style w:type="character" w:customStyle="1" w:styleId="WW8Num15z1">
    <w:name w:val="WW8Num15z1"/>
    <w:rsid w:val="00F7448A"/>
    <w:rPr>
      <w:rFonts w:ascii="Wingdings 2" w:hAnsi="Wingdings 2" w:cs="StarSymbol"/>
      <w:sz w:val="18"/>
      <w:szCs w:val="18"/>
    </w:rPr>
  </w:style>
  <w:style w:type="character" w:customStyle="1" w:styleId="WW8Num15z2">
    <w:name w:val="WW8Num15z2"/>
    <w:rsid w:val="00F7448A"/>
    <w:rPr>
      <w:rFonts w:ascii="StarSymbol" w:hAnsi="StarSymbol" w:cs="StarSymbol"/>
      <w:sz w:val="18"/>
      <w:szCs w:val="18"/>
    </w:rPr>
  </w:style>
  <w:style w:type="character" w:customStyle="1" w:styleId="WW8Num16z0">
    <w:name w:val="WW8Num16z0"/>
    <w:rsid w:val="00F7448A"/>
    <w:rPr>
      <w:rFonts w:ascii="Wingdings" w:hAnsi="Wingdings" w:cs="StarSymbol"/>
      <w:sz w:val="18"/>
      <w:szCs w:val="18"/>
    </w:rPr>
  </w:style>
  <w:style w:type="character" w:customStyle="1" w:styleId="WW8Num16z1">
    <w:name w:val="WW8Num16z1"/>
    <w:rsid w:val="00F7448A"/>
    <w:rPr>
      <w:rFonts w:ascii="Wingdings 2" w:hAnsi="Wingdings 2" w:cs="StarSymbol"/>
      <w:sz w:val="18"/>
      <w:szCs w:val="18"/>
    </w:rPr>
  </w:style>
  <w:style w:type="character" w:customStyle="1" w:styleId="WW8Num16z2">
    <w:name w:val="WW8Num16z2"/>
    <w:rsid w:val="00F7448A"/>
    <w:rPr>
      <w:rFonts w:ascii="StarSymbol" w:hAnsi="StarSymbol" w:cs="StarSymbol"/>
      <w:sz w:val="18"/>
      <w:szCs w:val="18"/>
    </w:rPr>
  </w:style>
  <w:style w:type="character" w:customStyle="1" w:styleId="Absatz-Standardschriftart">
    <w:name w:val="Absatz-Standardschriftart"/>
    <w:rsid w:val="00F7448A"/>
  </w:style>
  <w:style w:type="character" w:customStyle="1" w:styleId="WW-Absatz-Standardschriftart">
    <w:name w:val="WW-Absatz-Standardschriftart"/>
    <w:rsid w:val="00F7448A"/>
  </w:style>
  <w:style w:type="character" w:customStyle="1" w:styleId="WW-Absatz-Standardschriftart1">
    <w:name w:val="WW-Absatz-Standardschriftart1"/>
    <w:rsid w:val="00F7448A"/>
  </w:style>
  <w:style w:type="character" w:customStyle="1" w:styleId="WW8Num2z0">
    <w:name w:val="WW8Num2z0"/>
    <w:rsid w:val="00F7448A"/>
    <w:rPr>
      <w:rFonts w:ascii="Symbol" w:hAnsi="Symbol" w:cs="StarSymbol"/>
      <w:sz w:val="18"/>
      <w:szCs w:val="18"/>
    </w:rPr>
  </w:style>
  <w:style w:type="character" w:customStyle="1" w:styleId="WW8Num4z1">
    <w:name w:val="WW8Num4z1"/>
    <w:rsid w:val="00F7448A"/>
    <w:rPr>
      <w:rFonts w:ascii="Wingdings 2" w:hAnsi="Wingdings 2" w:cs="StarSymbol"/>
      <w:sz w:val="18"/>
      <w:szCs w:val="18"/>
    </w:rPr>
  </w:style>
  <w:style w:type="character" w:customStyle="1" w:styleId="WW8Num4z2">
    <w:name w:val="WW8Num4z2"/>
    <w:rsid w:val="00F7448A"/>
    <w:rPr>
      <w:rFonts w:ascii="StarSymbol" w:hAnsi="StarSymbol" w:cs="StarSymbol"/>
      <w:sz w:val="18"/>
      <w:szCs w:val="18"/>
    </w:rPr>
  </w:style>
  <w:style w:type="character" w:customStyle="1" w:styleId="WW8Num13z0">
    <w:name w:val="WW8Num13z0"/>
    <w:rsid w:val="00F7448A"/>
    <w:rPr>
      <w:rFonts w:ascii="Wingdings" w:hAnsi="Wingdings" w:cs="StarSymbol"/>
      <w:sz w:val="18"/>
      <w:szCs w:val="18"/>
    </w:rPr>
  </w:style>
  <w:style w:type="character" w:customStyle="1" w:styleId="WW8Num13z1">
    <w:name w:val="WW8Num13z1"/>
    <w:rsid w:val="00F7448A"/>
    <w:rPr>
      <w:rFonts w:ascii="Wingdings 2" w:hAnsi="Wingdings 2" w:cs="StarSymbol"/>
      <w:sz w:val="18"/>
      <w:szCs w:val="18"/>
    </w:rPr>
  </w:style>
  <w:style w:type="character" w:customStyle="1" w:styleId="WW8Num13z2">
    <w:name w:val="WW8Num13z2"/>
    <w:rsid w:val="00F7448A"/>
    <w:rPr>
      <w:rFonts w:ascii="StarSymbol" w:hAnsi="StarSymbol" w:cs="StarSymbol"/>
      <w:sz w:val="18"/>
      <w:szCs w:val="18"/>
    </w:rPr>
  </w:style>
  <w:style w:type="paragraph" w:customStyle="1" w:styleId="Heading">
    <w:name w:val="Heading"/>
    <w:basedOn w:val="Normal"/>
    <w:next w:val="BodyText"/>
    <w:rsid w:val="00F7448A"/>
    <w:pPr>
      <w:keepNext/>
      <w:spacing w:before="240" w:after="120"/>
    </w:pPr>
    <w:rPr>
      <w:rFonts w:ascii="Liberation Sans" w:hAnsi="Liberation Sans"/>
      <w:sz w:val="28"/>
      <w:szCs w:val="28"/>
    </w:rPr>
  </w:style>
  <w:style w:type="paragraph" w:styleId="BodyText">
    <w:name w:val="Body Text"/>
    <w:basedOn w:val="Normal"/>
    <w:rsid w:val="00F7448A"/>
    <w:pPr>
      <w:spacing w:after="120"/>
    </w:pPr>
  </w:style>
  <w:style w:type="paragraph" w:styleId="List">
    <w:name w:val="List"/>
    <w:basedOn w:val="BodyText"/>
    <w:rsid w:val="00F7448A"/>
  </w:style>
  <w:style w:type="paragraph" w:styleId="Caption">
    <w:name w:val="caption"/>
    <w:basedOn w:val="Normal"/>
    <w:qFormat/>
    <w:rsid w:val="00F7448A"/>
    <w:pPr>
      <w:suppressLineNumbers/>
      <w:spacing w:before="120" w:after="120"/>
    </w:pPr>
    <w:rPr>
      <w:i/>
      <w:iCs/>
    </w:rPr>
  </w:style>
  <w:style w:type="paragraph" w:customStyle="1" w:styleId="Index">
    <w:name w:val="Index"/>
    <w:basedOn w:val="Normal"/>
    <w:rsid w:val="00F7448A"/>
    <w:pPr>
      <w:suppressLineNumbers/>
    </w:pPr>
  </w:style>
  <w:style w:type="paragraph" w:styleId="Footer">
    <w:name w:val="footer"/>
    <w:basedOn w:val="Normal"/>
    <w:link w:val="FooterChar"/>
    <w:uiPriority w:val="99"/>
    <w:qFormat/>
    <w:rsid w:val="00F7448A"/>
    <w:pPr>
      <w:suppressLineNumbers/>
      <w:tabs>
        <w:tab w:val="center" w:pos="4986"/>
        <w:tab w:val="right" w:pos="9972"/>
      </w:tabs>
    </w:pPr>
  </w:style>
  <w:style w:type="paragraph" w:styleId="Header">
    <w:name w:val="header"/>
    <w:basedOn w:val="Normal"/>
    <w:rsid w:val="00F7448A"/>
    <w:pPr>
      <w:suppressLineNumbers/>
      <w:tabs>
        <w:tab w:val="center" w:pos="4986"/>
        <w:tab w:val="right" w:pos="9972"/>
      </w:tabs>
    </w:pPr>
  </w:style>
  <w:style w:type="character" w:styleId="Hyperlink">
    <w:name w:val="Hyperlink"/>
    <w:rsid w:val="00F7448A"/>
    <w:rPr>
      <w:color w:val="0000FF"/>
      <w:u w:val="single"/>
    </w:rPr>
  </w:style>
  <w:style w:type="character" w:styleId="FollowedHyperlink">
    <w:name w:val="FollowedHyperlink"/>
    <w:rsid w:val="00F7448A"/>
    <w:rPr>
      <w:color w:val="800080"/>
      <w:u w:val="single"/>
    </w:rPr>
  </w:style>
  <w:style w:type="paragraph" w:customStyle="1" w:styleId="Blockquote">
    <w:name w:val="Blockquote"/>
    <w:basedOn w:val="Normal"/>
    <w:rsid w:val="00F7448A"/>
    <w:pPr>
      <w:spacing w:before="100" w:after="100"/>
      <w:ind w:left="360" w:right="360"/>
    </w:pPr>
    <w:rPr>
      <w:rFonts w:ascii="Times New Roman" w:eastAsia="Times New Roman" w:hAnsi="Times New Roman"/>
      <w:kern w:val="0"/>
      <w:szCs w:val="20"/>
      <w:lang w:val="en-US" w:eastAsia="ar-SA"/>
    </w:rPr>
  </w:style>
  <w:style w:type="character" w:customStyle="1" w:styleId="WW8Num2z1">
    <w:name w:val="WW8Num2z1"/>
    <w:rsid w:val="00F7448A"/>
    <w:rPr>
      <w:rFonts w:ascii="Courier New" w:hAnsi="Courier New"/>
    </w:rPr>
  </w:style>
  <w:style w:type="character" w:customStyle="1" w:styleId="WW8Num2z2">
    <w:name w:val="WW8Num2z2"/>
    <w:rsid w:val="00F7448A"/>
    <w:rPr>
      <w:rFonts w:ascii="Wingdings" w:hAnsi="Wingdings"/>
    </w:rPr>
  </w:style>
  <w:style w:type="character" w:customStyle="1" w:styleId="WW8Num3z1">
    <w:name w:val="WW8Num3z1"/>
    <w:rsid w:val="00F7448A"/>
    <w:rPr>
      <w:rFonts w:ascii="Courier New" w:hAnsi="Courier New"/>
    </w:rPr>
  </w:style>
  <w:style w:type="character" w:customStyle="1" w:styleId="WW8Num3z2">
    <w:name w:val="WW8Num3z2"/>
    <w:rsid w:val="00F7448A"/>
    <w:rPr>
      <w:rFonts w:ascii="Wingdings" w:hAnsi="Wingdings"/>
    </w:rPr>
  </w:style>
  <w:style w:type="character" w:customStyle="1" w:styleId="WW8Num17z0">
    <w:name w:val="WW8Num17z0"/>
    <w:rsid w:val="00F7448A"/>
    <w:rPr>
      <w:rFonts w:ascii="Symbol" w:hAnsi="Symbol"/>
    </w:rPr>
  </w:style>
  <w:style w:type="character" w:customStyle="1" w:styleId="WW8Num17z1">
    <w:name w:val="WW8Num17z1"/>
    <w:rsid w:val="00F7448A"/>
    <w:rPr>
      <w:rFonts w:ascii="Courier New" w:hAnsi="Courier New"/>
    </w:rPr>
  </w:style>
  <w:style w:type="character" w:customStyle="1" w:styleId="WW8Num17z2">
    <w:name w:val="WW8Num17z2"/>
    <w:rsid w:val="00F7448A"/>
    <w:rPr>
      <w:rFonts w:ascii="Wingdings" w:hAnsi="Wingdings"/>
    </w:rPr>
  </w:style>
  <w:style w:type="character" w:customStyle="1" w:styleId="WW8Num20z0">
    <w:name w:val="WW8Num20z0"/>
    <w:rsid w:val="00F7448A"/>
    <w:rPr>
      <w:rFonts w:ascii="Symbol" w:hAnsi="Symbol"/>
    </w:rPr>
  </w:style>
  <w:style w:type="character" w:customStyle="1" w:styleId="WW8Num20z1">
    <w:name w:val="WW8Num20z1"/>
    <w:rsid w:val="00F7448A"/>
    <w:rPr>
      <w:rFonts w:ascii="Courier New" w:hAnsi="Courier New"/>
    </w:rPr>
  </w:style>
  <w:style w:type="character" w:customStyle="1" w:styleId="WW8Num20z2">
    <w:name w:val="WW8Num20z2"/>
    <w:rsid w:val="00F7448A"/>
    <w:rPr>
      <w:rFonts w:ascii="Wingdings" w:hAnsi="Wingdings"/>
    </w:rPr>
  </w:style>
  <w:style w:type="character" w:customStyle="1" w:styleId="WW8Num22z0">
    <w:name w:val="WW8Num22z0"/>
    <w:rsid w:val="00F7448A"/>
    <w:rPr>
      <w:rFonts w:ascii="Symbol" w:hAnsi="Symbol"/>
    </w:rPr>
  </w:style>
  <w:style w:type="character" w:customStyle="1" w:styleId="WW8Num22z1">
    <w:name w:val="WW8Num22z1"/>
    <w:rsid w:val="00F7448A"/>
    <w:rPr>
      <w:rFonts w:ascii="Courier New" w:hAnsi="Courier New"/>
    </w:rPr>
  </w:style>
  <w:style w:type="character" w:customStyle="1" w:styleId="WW8Num22z2">
    <w:name w:val="WW8Num22z2"/>
    <w:rsid w:val="00F7448A"/>
    <w:rPr>
      <w:rFonts w:ascii="Wingdings" w:hAnsi="Wingdings"/>
    </w:rPr>
  </w:style>
  <w:style w:type="character" w:customStyle="1" w:styleId="WW8Num23z0">
    <w:name w:val="WW8Num23z0"/>
    <w:rsid w:val="00F7448A"/>
    <w:rPr>
      <w:rFonts w:ascii="Symbol" w:hAnsi="Symbol"/>
    </w:rPr>
  </w:style>
  <w:style w:type="character" w:customStyle="1" w:styleId="WW8Num23z1">
    <w:name w:val="WW8Num23z1"/>
    <w:rsid w:val="00F7448A"/>
    <w:rPr>
      <w:rFonts w:ascii="Courier New" w:hAnsi="Courier New"/>
    </w:rPr>
  </w:style>
  <w:style w:type="character" w:customStyle="1" w:styleId="WW8Num23z2">
    <w:name w:val="WW8Num23z2"/>
    <w:rsid w:val="00F7448A"/>
    <w:rPr>
      <w:rFonts w:ascii="Wingdings" w:hAnsi="Wingdings"/>
    </w:rPr>
  </w:style>
  <w:style w:type="character" w:customStyle="1" w:styleId="WW8Num24z0">
    <w:name w:val="WW8Num24z0"/>
    <w:rsid w:val="00F7448A"/>
    <w:rPr>
      <w:rFonts w:ascii="Symbol" w:hAnsi="Symbol"/>
    </w:rPr>
  </w:style>
  <w:style w:type="character" w:customStyle="1" w:styleId="WW8Num24z1">
    <w:name w:val="WW8Num24z1"/>
    <w:rsid w:val="00F7448A"/>
    <w:rPr>
      <w:rFonts w:ascii="Courier New" w:hAnsi="Courier New"/>
    </w:rPr>
  </w:style>
  <w:style w:type="character" w:customStyle="1" w:styleId="WW8Num24z2">
    <w:name w:val="WW8Num24z2"/>
    <w:rsid w:val="00F7448A"/>
    <w:rPr>
      <w:rFonts w:ascii="Wingdings" w:hAnsi="Wingdings"/>
    </w:rPr>
  </w:style>
  <w:style w:type="character" w:customStyle="1" w:styleId="WW8Num25z0">
    <w:name w:val="WW8Num25z0"/>
    <w:rsid w:val="00F7448A"/>
    <w:rPr>
      <w:rFonts w:ascii="Symbol" w:hAnsi="Symbol"/>
    </w:rPr>
  </w:style>
  <w:style w:type="character" w:customStyle="1" w:styleId="WW8Num25z1">
    <w:name w:val="WW8Num25z1"/>
    <w:rsid w:val="00F7448A"/>
    <w:rPr>
      <w:rFonts w:ascii="Courier New" w:hAnsi="Courier New"/>
    </w:rPr>
  </w:style>
  <w:style w:type="character" w:customStyle="1" w:styleId="WW8Num25z2">
    <w:name w:val="WW8Num25z2"/>
    <w:rsid w:val="00F7448A"/>
    <w:rPr>
      <w:rFonts w:ascii="Wingdings" w:hAnsi="Wingdings"/>
    </w:rPr>
  </w:style>
  <w:style w:type="character" w:customStyle="1" w:styleId="WW8Num26z0">
    <w:name w:val="WW8Num26z0"/>
    <w:rsid w:val="00F7448A"/>
    <w:rPr>
      <w:rFonts w:ascii="Symbol" w:hAnsi="Symbol"/>
    </w:rPr>
  </w:style>
  <w:style w:type="character" w:customStyle="1" w:styleId="WW8Num26z1">
    <w:name w:val="WW8Num26z1"/>
    <w:rsid w:val="00F7448A"/>
    <w:rPr>
      <w:rFonts w:ascii="Courier New" w:hAnsi="Courier New"/>
    </w:rPr>
  </w:style>
  <w:style w:type="character" w:customStyle="1" w:styleId="WW8Num26z2">
    <w:name w:val="WW8Num26z2"/>
    <w:rsid w:val="00F7448A"/>
    <w:rPr>
      <w:rFonts w:ascii="Wingdings" w:hAnsi="Wingdings"/>
    </w:rPr>
  </w:style>
  <w:style w:type="character" w:customStyle="1" w:styleId="WW8Num27z0">
    <w:name w:val="WW8Num27z0"/>
    <w:rsid w:val="00F7448A"/>
    <w:rPr>
      <w:rFonts w:ascii="Symbol" w:hAnsi="Symbol"/>
    </w:rPr>
  </w:style>
  <w:style w:type="character" w:customStyle="1" w:styleId="WW8Num27z1">
    <w:name w:val="WW8Num27z1"/>
    <w:rsid w:val="00F7448A"/>
    <w:rPr>
      <w:rFonts w:ascii="Courier New" w:hAnsi="Courier New"/>
    </w:rPr>
  </w:style>
  <w:style w:type="character" w:customStyle="1" w:styleId="WW8Num27z2">
    <w:name w:val="WW8Num27z2"/>
    <w:rsid w:val="00F7448A"/>
    <w:rPr>
      <w:rFonts w:ascii="Wingdings" w:hAnsi="Wingdings"/>
    </w:rPr>
  </w:style>
  <w:style w:type="character" w:customStyle="1" w:styleId="WW8Num28z0">
    <w:name w:val="WW8Num28z0"/>
    <w:rsid w:val="00F7448A"/>
    <w:rPr>
      <w:rFonts w:ascii="Symbol" w:hAnsi="Symbol"/>
    </w:rPr>
  </w:style>
  <w:style w:type="character" w:customStyle="1" w:styleId="WW8Num28z1">
    <w:name w:val="WW8Num28z1"/>
    <w:rsid w:val="00F7448A"/>
    <w:rPr>
      <w:rFonts w:ascii="Courier New" w:hAnsi="Courier New"/>
    </w:rPr>
  </w:style>
  <w:style w:type="character" w:customStyle="1" w:styleId="WW8Num28z2">
    <w:name w:val="WW8Num28z2"/>
    <w:rsid w:val="00F7448A"/>
    <w:rPr>
      <w:rFonts w:ascii="Wingdings" w:hAnsi="Wingdings"/>
    </w:rPr>
  </w:style>
  <w:style w:type="character" w:customStyle="1" w:styleId="WW8Num29z0">
    <w:name w:val="WW8Num29z0"/>
    <w:rsid w:val="00F7448A"/>
    <w:rPr>
      <w:rFonts w:ascii="Symbol" w:hAnsi="Symbol"/>
    </w:rPr>
  </w:style>
  <w:style w:type="character" w:customStyle="1" w:styleId="WW8Num29z1">
    <w:name w:val="WW8Num29z1"/>
    <w:rsid w:val="00F7448A"/>
    <w:rPr>
      <w:rFonts w:ascii="Courier New" w:hAnsi="Courier New"/>
    </w:rPr>
  </w:style>
  <w:style w:type="character" w:customStyle="1" w:styleId="WW8Num29z2">
    <w:name w:val="WW8Num29z2"/>
    <w:rsid w:val="00F7448A"/>
    <w:rPr>
      <w:rFonts w:ascii="Wingdings" w:hAnsi="Wingdings"/>
    </w:rPr>
  </w:style>
  <w:style w:type="character" w:customStyle="1" w:styleId="WW8Num30z0">
    <w:name w:val="WW8Num30z0"/>
    <w:rsid w:val="00F7448A"/>
    <w:rPr>
      <w:rFonts w:ascii="Symbol" w:hAnsi="Symbol"/>
    </w:rPr>
  </w:style>
  <w:style w:type="character" w:customStyle="1" w:styleId="WW8Num30z1">
    <w:name w:val="WW8Num30z1"/>
    <w:rsid w:val="00F7448A"/>
    <w:rPr>
      <w:rFonts w:ascii="Courier New" w:hAnsi="Courier New"/>
    </w:rPr>
  </w:style>
  <w:style w:type="character" w:customStyle="1" w:styleId="WW8Num30z2">
    <w:name w:val="WW8Num30z2"/>
    <w:rsid w:val="00F7448A"/>
    <w:rPr>
      <w:rFonts w:ascii="Wingdings" w:hAnsi="Wingdings"/>
    </w:rPr>
  </w:style>
  <w:style w:type="character" w:customStyle="1" w:styleId="WW8Num31z0">
    <w:name w:val="WW8Num31z0"/>
    <w:rsid w:val="00F7448A"/>
    <w:rPr>
      <w:rFonts w:ascii="Symbol" w:hAnsi="Symbol"/>
    </w:rPr>
  </w:style>
  <w:style w:type="character" w:customStyle="1" w:styleId="WW8Num31z1">
    <w:name w:val="WW8Num31z1"/>
    <w:rsid w:val="00F7448A"/>
    <w:rPr>
      <w:rFonts w:ascii="Courier New" w:hAnsi="Courier New"/>
    </w:rPr>
  </w:style>
  <w:style w:type="character" w:customStyle="1" w:styleId="WW8Num31z2">
    <w:name w:val="WW8Num31z2"/>
    <w:rsid w:val="00F7448A"/>
    <w:rPr>
      <w:rFonts w:ascii="Wingdings" w:hAnsi="Wingdings"/>
    </w:rPr>
  </w:style>
  <w:style w:type="character" w:customStyle="1" w:styleId="WW8Num33z0">
    <w:name w:val="WW8Num33z0"/>
    <w:rsid w:val="00F7448A"/>
    <w:rPr>
      <w:rFonts w:ascii="Symbol" w:hAnsi="Symbol"/>
    </w:rPr>
  </w:style>
  <w:style w:type="character" w:customStyle="1" w:styleId="WW8Num33z1">
    <w:name w:val="WW8Num33z1"/>
    <w:rsid w:val="00F7448A"/>
    <w:rPr>
      <w:rFonts w:ascii="Courier New" w:hAnsi="Courier New"/>
    </w:rPr>
  </w:style>
  <w:style w:type="character" w:customStyle="1" w:styleId="WW8Num33z2">
    <w:name w:val="WW8Num33z2"/>
    <w:rsid w:val="00F7448A"/>
    <w:rPr>
      <w:rFonts w:ascii="Wingdings" w:hAnsi="Wingdings"/>
    </w:rPr>
  </w:style>
  <w:style w:type="character" w:customStyle="1" w:styleId="WW8Num34z0">
    <w:name w:val="WW8Num34z0"/>
    <w:rsid w:val="00F7448A"/>
    <w:rPr>
      <w:rFonts w:ascii="Symbol" w:hAnsi="Symbol"/>
    </w:rPr>
  </w:style>
  <w:style w:type="character" w:customStyle="1" w:styleId="WW8Num34z1">
    <w:name w:val="WW8Num34z1"/>
    <w:rsid w:val="00F7448A"/>
    <w:rPr>
      <w:rFonts w:ascii="Courier New" w:hAnsi="Courier New"/>
    </w:rPr>
  </w:style>
  <w:style w:type="character" w:customStyle="1" w:styleId="WW8Num34z2">
    <w:name w:val="WW8Num34z2"/>
    <w:rsid w:val="00F7448A"/>
    <w:rPr>
      <w:rFonts w:ascii="Wingdings" w:hAnsi="Wingdings"/>
    </w:rPr>
  </w:style>
  <w:style w:type="character" w:customStyle="1" w:styleId="WW8Num35z0">
    <w:name w:val="WW8Num35z0"/>
    <w:rsid w:val="00F7448A"/>
    <w:rPr>
      <w:rFonts w:ascii="Symbol" w:hAnsi="Symbol"/>
    </w:rPr>
  </w:style>
  <w:style w:type="character" w:customStyle="1" w:styleId="WW8Num35z2">
    <w:name w:val="WW8Num35z2"/>
    <w:rsid w:val="00F7448A"/>
    <w:rPr>
      <w:rFonts w:ascii="Wingdings" w:hAnsi="Wingdings"/>
    </w:rPr>
  </w:style>
  <w:style w:type="character" w:customStyle="1" w:styleId="WW8Num35z4">
    <w:name w:val="WW8Num35z4"/>
    <w:rsid w:val="00F7448A"/>
    <w:rPr>
      <w:rFonts w:ascii="Courier New" w:hAnsi="Courier New"/>
    </w:rPr>
  </w:style>
  <w:style w:type="character" w:customStyle="1" w:styleId="WW8Num39z0">
    <w:name w:val="WW8Num39z0"/>
    <w:rsid w:val="00F7448A"/>
    <w:rPr>
      <w:rFonts w:ascii="Symbol" w:hAnsi="Symbol"/>
    </w:rPr>
  </w:style>
  <w:style w:type="character" w:customStyle="1" w:styleId="WW8Num39z1">
    <w:name w:val="WW8Num39z1"/>
    <w:rsid w:val="00F7448A"/>
    <w:rPr>
      <w:rFonts w:ascii="Courier New" w:hAnsi="Courier New"/>
    </w:rPr>
  </w:style>
  <w:style w:type="character" w:customStyle="1" w:styleId="WW8Num39z2">
    <w:name w:val="WW8Num39z2"/>
    <w:rsid w:val="00F7448A"/>
    <w:rPr>
      <w:rFonts w:ascii="Wingdings" w:hAnsi="Wingdings"/>
    </w:rPr>
  </w:style>
  <w:style w:type="character" w:customStyle="1" w:styleId="WW8Num40z0">
    <w:name w:val="WW8Num40z0"/>
    <w:rsid w:val="00F7448A"/>
    <w:rPr>
      <w:rFonts w:ascii="Symbol" w:hAnsi="Symbol"/>
    </w:rPr>
  </w:style>
  <w:style w:type="character" w:customStyle="1" w:styleId="WW8Num40z1">
    <w:name w:val="WW8Num40z1"/>
    <w:rsid w:val="00F7448A"/>
    <w:rPr>
      <w:rFonts w:ascii="Courier New" w:hAnsi="Courier New"/>
    </w:rPr>
  </w:style>
  <w:style w:type="character" w:customStyle="1" w:styleId="WW8Num40z2">
    <w:name w:val="WW8Num40z2"/>
    <w:rsid w:val="00F7448A"/>
    <w:rPr>
      <w:rFonts w:ascii="Wingdings" w:hAnsi="Wingdings"/>
    </w:rPr>
  </w:style>
  <w:style w:type="character" w:customStyle="1" w:styleId="WW8Num41z0">
    <w:name w:val="WW8Num41z0"/>
    <w:rsid w:val="00F7448A"/>
    <w:rPr>
      <w:rFonts w:ascii="Symbol" w:hAnsi="Symbol"/>
    </w:rPr>
  </w:style>
  <w:style w:type="character" w:customStyle="1" w:styleId="WW8Num41z1">
    <w:name w:val="WW8Num41z1"/>
    <w:rsid w:val="00F7448A"/>
    <w:rPr>
      <w:rFonts w:ascii="Courier New" w:hAnsi="Courier New"/>
    </w:rPr>
  </w:style>
  <w:style w:type="character" w:customStyle="1" w:styleId="WW8Num41z2">
    <w:name w:val="WW8Num41z2"/>
    <w:rsid w:val="00F7448A"/>
    <w:rPr>
      <w:rFonts w:ascii="Wingdings" w:hAnsi="Wingdings"/>
    </w:rPr>
  </w:style>
  <w:style w:type="character" w:customStyle="1" w:styleId="WW8Num42z0">
    <w:name w:val="WW8Num42z0"/>
    <w:rsid w:val="00F7448A"/>
    <w:rPr>
      <w:rFonts w:ascii="Symbol" w:hAnsi="Symbol"/>
    </w:rPr>
  </w:style>
  <w:style w:type="character" w:customStyle="1" w:styleId="WW8Num42z1">
    <w:name w:val="WW8Num42z1"/>
    <w:rsid w:val="00F7448A"/>
    <w:rPr>
      <w:rFonts w:ascii="Courier New" w:hAnsi="Courier New"/>
    </w:rPr>
  </w:style>
  <w:style w:type="character" w:customStyle="1" w:styleId="WW8Num42z2">
    <w:name w:val="WW8Num42z2"/>
    <w:rsid w:val="00F7448A"/>
    <w:rPr>
      <w:rFonts w:ascii="Wingdings" w:hAnsi="Wingdings"/>
    </w:rPr>
  </w:style>
  <w:style w:type="character" w:customStyle="1" w:styleId="WW8Num43z0">
    <w:name w:val="WW8Num43z0"/>
    <w:rsid w:val="00F7448A"/>
    <w:rPr>
      <w:rFonts w:ascii="Symbol" w:hAnsi="Symbol"/>
    </w:rPr>
  </w:style>
  <w:style w:type="character" w:customStyle="1" w:styleId="WW8Num43z1">
    <w:name w:val="WW8Num43z1"/>
    <w:rsid w:val="00F7448A"/>
    <w:rPr>
      <w:rFonts w:ascii="Courier New" w:hAnsi="Courier New"/>
    </w:rPr>
  </w:style>
  <w:style w:type="character" w:customStyle="1" w:styleId="WW8Num43z2">
    <w:name w:val="WW8Num43z2"/>
    <w:rsid w:val="00F7448A"/>
    <w:rPr>
      <w:rFonts w:ascii="Wingdings" w:hAnsi="Wingdings"/>
    </w:rPr>
  </w:style>
  <w:style w:type="character" w:customStyle="1" w:styleId="WW8Num44z0">
    <w:name w:val="WW8Num44z0"/>
    <w:rsid w:val="00F7448A"/>
    <w:rPr>
      <w:rFonts w:ascii="Symbol" w:hAnsi="Symbol"/>
    </w:rPr>
  </w:style>
  <w:style w:type="character" w:customStyle="1" w:styleId="WW8Num44z1">
    <w:name w:val="WW8Num44z1"/>
    <w:rsid w:val="00F7448A"/>
    <w:rPr>
      <w:rFonts w:ascii="Courier New" w:hAnsi="Courier New"/>
    </w:rPr>
  </w:style>
  <w:style w:type="character" w:customStyle="1" w:styleId="WW8Num44z2">
    <w:name w:val="WW8Num44z2"/>
    <w:rsid w:val="00F7448A"/>
    <w:rPr>
      <w:rFonts w:ascii="Wingdings" w:hAnsi="Wingdings"/>
    </w:rPr>
  </w:style>
  <w:style w:type="character" w:customStyle="1" w:styleId="WW8Num46z0">
    <w:name w:val="WW8Num46z0"/>
    <w:rsid w:val="00F7448A"/>
    <w:rPr>
      <w:rFonts w:ascii="Symbol" w:hAnsi="Symbol"/>
    </w:rPr>
  </w:style>
  <w:style w:type="character" w:customStyle="1" w:styleId="WW8Num46z1">
    <w:name w:val="WW8Num46z1"/>
    <w:rsid w:val="00F7448A"/>
    <w:rPr>
      <w:rFonts w:ascii="Courier New" w:hAnsi="Courier New"/>
    </w:rPr>
  </w:style>
  <w:style w:type="character" w:customStyle="1" w:styleId="WW8Num46z2">
    <w:name w:val="WW8Num46z2"/>
    <w:rsid w:val="00F7448A"/>
    <w:rPr>
      <w:rFonts w:ascii="Wingdings" w:hAnsi="Wingdings"/>
    </w:rPr>
  </w:style>
  <w:style w:type="character" w:customStyle="1" w:styleId="WW8Num47z0">
    <w:name w:val="WW8Num47z0"/>
    <w:rsid w:val="00F7448A"/>
    <w:rPr>
      <w:rFonts w:ascii="Symbol" w:hAnsi="Symbol"/>
    </w:rPr>
  </w:style>
  <w:style w:type="character" w:customStyle="1" w:styleId="WW8Num47z1">
    <w:name w:val="WW8Num47z1"/>
    <w:rsid w:val="00F7448A"/>
    <w:rPr>
      <w:rFonts w:ascii="Courier New" w:hAnsi="Courier New"/>
    </w:rPr>
  </w:style>
  <w:style w:type="character" w:customStyle="1" w:styleId="WW8Num47z2">
    <w:name w:val="WW8Num47z2"/>
    <w:rsid w:val="00F7448A"/>
    <w:rPr>
      <w:rFonts w:ascii="Wingdings" w:hAnsi="Wingdings"/>
    </w:rPr>
  </w:style>
  <w:style w:type="paragraph" w:customStyle="1" w:styleId="TableContents">
    <w:name w:val="Table Contents"/>
    <w:basedOn w:val="Normal"/>
    <w:rsid w:val="00F7448A"/>
    <w:pPr>
      <w:suppressLineNumbers/>
    </w:pPr>
    <w:rPr>
      <w:rFonts w:ascii="Helvetica" w:eastAsia="Helvetica" w:hAnsi="Helvetica" w:cs="Helvetica"/>
      <w:kern w:val="0"/>
      <w:szCs w:val="20"/>
      <w:lang w:val="en-US" w:eastAsia="hi-IN" w:bidi="hi-IN"/>
    </w:rPr>
  </w:style>
  <w:style w:type="paragraph" w:customStyle="1" w:styleId="TableHeading">
    <w:name w:val="Table Heading"/>
    <w:basedOn w:val="TableContents"/>
    <w:rsid w:val="00F7448A"/>
    <w:pPr>
      <w:jc w:val="center"/>
    </w:pPr>
    <w:rPr>
      <w:b/>
      <w:bCs/>
    </w:rPr>
  </w:style>
  <w:style w:type="character" w:styleId="Strong">
    <w:name w:val="Strong"/>
    <w:qFormat/>
    <w:rsid w:val="00F7448A"/>
    <w:rPr>
      <w:b/>
    </w:rPr>
  </w:style>
  <w:style w:type="character" w:customStyle="1" w:styleId="WW8Num18z0">
    <w:name w:val="WW8Num18z0"/>
    <w:rsid w:val="00F7448A"/>
    <w:rPr>
      <w:rFonts w:ascii="Arial" w:hAnsi="Arial"/>
      <w:b w:val="0"/>
      <w:i w:val="0"/>
      <w:sz w:val="24"/>
    </w:rPr>
  </w:style>
  <w:style w:type="character" w:customStyle="1" w:styleId="WW8Num21z0">
    <w:name w:val="WW8Num21z0"/>
    <w:rsid w:val="00F7448A"/>
    <w:rPr>
      <w:rFonts w:ascii="Symbol" w:hAnsi="Symbol"/>
      <w:sz w:val="18"/>
    </w:rPr>
  </w:style>
  <w:style w:type="character" w:customStyle="1" w:styleId="WW8Num21z1">
    <w:name w:val="WW8Num21z1"/>
    <w:rsid w:val="00F7448A"/>
    <w:rPr>
      <w:rFonts w:ascii="Courier New" w:hAnsi="Courier New"/>
    </w:rPr>
  </w:style>
  <w:style w:type="character" w:customStyle="1" w:styleId="WW8Num21z2">
    <w:name w:val="WW8Num21z2"/>
    <w:rsid w:val="00F7448A"/>
    <w:rPr>
      <w:rFonts w:ascii="Wingdings" w:hAnsi="Wingdings"/>
    </w:rPr>
  </w:style>
  <w:style w:type="character" w:customStyle="1" w:styleId="WW8Num21z3">
    <w:name w:val="WW8Num21z3"/>
    <w:rsid w:val="00F7448A"/>
    <w:rPr>
      <w:rFonts w:ascii="Symbol" w:hAnsi="Symbol"/>
    </w:rPr>
  </w:style>
  <w:style w:type="character" w:customStyle="1" w:styleId="FootnoteCharacters">
    <w:name w:val="Footnote Characters"/>
    <w:rsid w:val="00F7448A"/>
    <w:rPr>
      <w:rFonts w:ascii="Arial" w:hAnsi="Arial"/>
      <w:color w:val="0000FF"/>
      <w:sz w:val="24"/>
      <w:vertAlign w:val="superscript"/>
    </w:rPr>
  </w:style>
  <w:style w:type="character" w:styleId="CommentReference">
    <w:name w:val="annotation reference"/>
    <w:rsid w:val="00F7448A"/>
    <w:rPr>
      <w:sz w:val="16"/>
      <w:szCs w:val="16"/>
    </w:rPr>
  </w:style>
  <w:style w:type="character" w:styleId="FootnoteReference">
    <w:name w:val="footnote reference"/>
    <w:rsid w:val="00F7448A"/>
    <w:rPr>
      <w:vertAlign w:val="superscript"/>
    </w:rPr>
  </w:style>
  <w:style w:type="character" w:styleId="EndnoteReference">
    <w:name w:val="endnote reference"/>
    <w:rsid w:val="00F7448A"/>
    <w:rPr>
      <w:vertAlign w:val="superscript"/>
    </w:rPr>
  </w:style>
  <w:style w:type="character" w:customStyle="1" w:styleId="EndnoteCharacters">
    <w:name w:val="Endnote Characters"/>
    <w:rsid w:val="00F7448A"/>
  </w:style>
  <w:style w:type="paragraph" w:styleId="TOC4">
    <w:name w:val="toc 4"/>
    <w:basedOn w:val="Normal"/>
    <w:next w:val="Normal"/>
    <w:rsid w:val="00F7448A"/>
    <w:pPr>
      <w:widowControl/>
      <w:ind w:left="720"/>
    </w:pPr>
    <w:rPr>
      <w:rFonts w:ascii="Arial" w:eastAsia="Times New Roman" w:hAnsi="Arial"/>
      <w:kern w:val="0"/>
      <w:szCs w:val="20"/>
      <w:lang w:val="en-US" w:eastAsia="ar-SA"/>
    </w:rPr>
  </w:style>
  <w:style w:type="paragraph" w:customStyle="1" w:styleId="bul0">
    <w:name w:val="bul 0"/>
    <w:basedOn w:val="Normal"/>
    <w:rsid w:val="00F7448A"/>
    <w:pPr>
      <w:widowControl/>
      <w:ind w:left="360" w:hanging="360"/>
    </w:pPr>
    <w:rPr>
      <w:rFonts w:ascii="Arial" w:eastAsia="Times New Roman" w:hAnsi="Arial"/>
      <w:kern w:val="0"/>
      <w:szCs w:val="20"/>
      <w:lang w:val="en-US" w:eastAsia="ar-SA"/>
    </w:rPr>
  </w:style>
  <w:style w:type="paragraph" w:customStyle="1" w:styleId="left1">
    <w:name w:val="left 1"/>
    <w:basedOn w:val="Normal"/>
    <w:rsid w:val="00F7448A"/>
    <w:pPr>
      <w:widowControl/>
      <w:ind w:left="1440"/>
    </w:pPr>
    <w:rPr>
      <w:rFonts w:ascii="Arial" w:eastAsia="Times New Roman" w:hAnsi="Arial"/>
      <w:kern w:val="0"/>
      <w:szCs w:val="20"/>
      <w:lang w:val="en-US" w:eastAsia="ar-SA"/>
    </w:rPr>
  </w:style>
  <w:style w:type="paragraph" w:customStyle="1" w:styleId="boxbul14">
    <w:name w:val="box bul 1/4"/>
    <w:basedOn w:val="Normal"/>
    <w:rsid w:val="00F7448A"/>
    <w:pPr>
      <w:widowControl/>
      <w:pBdr>
        <w:top w:val="single" w:sz="4" w:space="1" w:color="000000"/>
        <w:left w:val="single" w:sz="4" w:space="4" w:color="000000"/>
        <w:bottom w:val="single" w:sz="4" w:space="1" w:color="000000"/>
        <w:right w:val="single" w:sz="4" w:space="4" w:color="000000"/>
      </w:pBdr>
      <w:ind w:left="360" w:hanging="360"/>
    </w:pPr>
    <w:rPr>
      <w:rFonts w:ascii="Arial" w:eastAsia="Times New Roman" w:hAnsi="Arial"/>
      <w:kern w:val="0"/>
      <w:szCs w:val="20"/>
      <w:lang w:val="en-US" w:eastAsia="ar-SA"/>
    </w:rPr>
  </w:style>
  <w:style w:type="paragraph" w:customStyle="1" w:styleId="6ptbox">
    <w:name w:val="6 pt box"/>
    <w:basedOn w:val="boxbul14"/>
    <w:rsid w:val="00F7448A"/>
    <w:rPr>
      <w:sz w:val="12"/>
    </w:rPr>
  </w:style>
  <w:style w:type="paragraph" w:customStyle="1" w:styleId="8pt">
    <w:name w:val="8 pt"/>
    <w:basedOn w:val="Normal"/>
    <w:rsid w:val="00F7448A"/>
    <w:pPr>
      <w:widowControl/>
    </w:pPr>
    <w:rPr>
      <w:rFonts w:ascii="Arial" w:eastAsia="Times New Roman" w:hAnsi="Arial"/>
      <w:kern w:val="0"/>
      <w:sz w:val="16"/>
      <w:szCs w:val="20"/>
      <w:lang w:val="en-US" w:eastAsia="ar-SA"/>
    </w:rPr>
  </w:style>
  <w:style w:type="paragraph" w:customStyle="1" w:styleId="boxbul146">
    <w:name w:val="box bul 1/4 6"/>
    <w:basedOn w:val="Normal"/>
    <w:rsid w:val="00F7448A"/>
    <w:pPr>
      <w:widowControl/>
      <w:pBdr>
        <w:top w:val="single" w:sz="4" w:space="1" w:color="000000"/>
        <w:left w:val="single" w:sz="4" w:space="4" w:color="000000"/>
        <w:bottom w:val="single" w:sz="4" w:space="1" w:color="000000"/>
        <w:right w:val="single" w:sz="4" w:space="4" w:color="000000"/>
      </w:pBdr>
      <w:tabs>
        <w:tab w:val="left" w:pos="360"/>
      </w:tabs>
      <w:spacing w:before="120"/>
      <w:ind w:left="720" w:hanging="720"/>
    </w:pPr>
    <w:rPr>
      <w:rFonts w:ascii="Arial" w:eastAsia="Times New Roman" w:hAnsi="Arial"/>
      <w:kern w:val="0"/>
      <w:szCs w:val="20"/>
      <w:lang w:val="en-US" w:eastAsia="ar-SA"/>
    </w:rPr>
  </w:style>
  <w:style w:type="paragraph" w:styleId="TOC5">
    <w:name w:val="toc 5"/>
    <w:basedOn w:val="Normal"/>
    <w:next w:val="Normal"/>
    <w:rsid w:val="00F7448A"/>
    <w:pPr>
      <w:widowControl/>
      <w:ind w:left="960"/>
    </w:pPr>
    <w:rPr>
      <w:rFonts w:ascii="Arial" w:eastAsia="Times New Roman" w:hAnsi="Arial"/>
      <w:kern w:val="0"/>
      <w:szCs w:val="20"/>
      <w:lang w:val="en-US" w:eastAsia="ar-SA"/>
    </w:rPr>
  </w:style>
  <w:style w:type="paragraph" w:styleId="TOC6">
    <w:name w:val="toc 6"/>
    <w:basedOn w:val="Normal"/>
    <w:next w:val="Normal"/>
    <w:rsid w:val="00F7448A"/>
    <w:pPr>
      <w:widowControl/>
      <w:ind w:left="1200"/>
    </w:pPr>
    <w:rPr>
      <w:rFonts w:ascii="Arial" w:eastAsia="Times New Roman" w:hAnsi="Arial"/>
      <w:kern w:val="0"/>
      <w:szCs w:val="20"/>
      <w:lang w:val="en-US" w:eastAsia="ar-SA"/>
    </w:rPr>
  </w:style>
  <w:style w:type="paragraph" w:styleId="TOC7">
    <w:name w:val="toc 7"/>
    <w:basedOn w:val="Normal"/>
    <w:next w:val="Normal"/>
    <w:rsid w:val="00F7448A"/>
    <w:pPr>
      <w:widowControl/>
      <w:ind w:left="1440"/>
    </w:pPr>
    <w:rPr>
      <w:rFonts w:ascii="Arial" w:eastAsia="Times New Roman" w:hAnsi="Arial"/>
      <w:kern w:val="0"/>
      <w:szCs w:val="20"/>
      <w:lang w:val="en-US" w:eastAsia="ar-SA"/>
    </w:rPr>
  </w:style>
  <w:style w:type="paragraph" w:styleId="TOC8">
    <w:name w:val="toc 8"/>
    <w:basedOn w:val="Normal"/>
    <w:next w:val="Normal"/>
    <w:rsid w:val="00F7448A"/>
    <w:pPr>
      <w:widowControl/>
      <w:ind w:left="1680"/>
    </w:pPr>
    <w:rPr>
      <w:rFonts w:ascii="Arial" w:eastAsia="Times New Roman" w:hAnsi="Arial"/>
      <w:kern w:val="0"/>
      <w:szCs w:val="20"/>
      <w:lang w:val="en-US" w:eastAsia="ar-SA"/>
    </w:rPr>
  </w:style>
  <w:style w:type="paragraph" w:styleId="TOC9">
    <w:name w:val="toc 9"/>
    <w:basedOn w:val="Normal"/>
    <w:next w:val="Normal"/>
    <w:rsid w:val="00F7448A"/>
    <w:pPr>
      <w:widowControl/>
      <w:ind w:left="1920"/>
    </w:pPr>
    <w:rPr>
      <w:rFonts w:ascii="Arial" w:eastAsia="Times New Roman" w:hAnsi="Arial"/>
      <w:kern w:val="0"/>
      <w:szCs w:val="20"/>
      <w:lang w:val="en-US" w:eastAsia="ar-SA"/>
    </w:rPr>
  </w:style>
  <w:style w:type="paragraph" w:customStyle="1" w:styleId="bul014">
    <w:name w:val="bul 0 1/4"/>
    <w:basedOn w:val="Normal"/>
    <w:rsid w:val="00F7448A"/>
    <w:pPr>
      <w:widowControl/>
      <w:ind w:left="360" w:hanging="360"/>
    </w:pPr>
    <w:rPr>
      <w:rFonts w:ascii="Arial" w:eastAsia="Times New Roman" w:hAnsi="Arial"/>
      <w:kern w:val="0"/>
      <w:szCs w:val="20"/>
      <w:lang w:val="en-US" w:eastAsia="ar-SA"/>
    </w:rPr>
  </w:style>
  <w:style w:type="paragraph" w:customStyle="1" w:styleId="bul14146">
    <w:name w:val="bul 1/4 1/4 6"/>
    <w:basedOn w:val="bul014"/>
    <w:rsid w:val="00F7448A"/>
    <w:pPr>
      <w:spacing w:before="120"/>
      <w:ind w:left="720"/>
    </w:pPr>
  </w:style>
  <w:style w:type="paragraph" w:customStyle="1" w:styleId="left146">
    <w:name w:val="left 1/4 6"/>
    <w:basedOn w:val="bul014"/>
    <w:rsid w:val="00F7448A"/>
    <w:pPr>
      <w:spacing w:before="120"/>
      <w:ind w:firstLine="0"/>
    </w:pPr>
  </w:style>
  <w:style w:type="paragraph" w:styleId="TOC1">
    <w:name w:val="toc 1"/>
    <w:basedOn w:val="Normal"/>
    <w:next w:val="Normal"/>
    <w:rsid w:val="00F7448A"/>
    <w:pPr>
      <w:widowControl/>
      <w:tabs>
        <w:tab w:val="right" w:leader="dot" w:pos="9360"/>
      </w:tabs>
      <w:spacing w:before="120"/>
    </w:pPr>
    <w:rPr>
      <w:rFonts w:ascii="Arial" w:eastAsia="Times New Roman" w:hAnsi="Arial"/>
      <w:kern w:val="0"/>
      <w:szCs w:val="20"/>
      <w:lang w:eastAsia="ar-SA"/>
    </w:rPr>
  </w:style>
  <w:style w:type="paragraph" w:styleId="TOC2">
    <w:name w:val="toc 2"/>
    <w:basedOn w:val="Normal"/>
    <w:next w:val="Normal"/>
    <w:rsid w:val="00F7448A"/>
    <w:pPr>
      <w:widowControl/>
      <w:tabs>
        <w:tab w:val="right" w:leader="dot" w:pos="9360"/>
      </w:tabs>
      <w:ind w:left="360"/>
    </w:pPr>
    <w:rPr>
      <w:rFonts w:ascii="Arial" w:eastAsia="Times New Roman" w:hAnsi="Arial"/>
      <w:kern w:val="0"/>
      <w:szCs w:val="20"/>
      <w:lang w:eastAsia="ar-SA"/>
    </w:rPr>
  </w:style>
  <w:style w:type="paragraph" w:styleId="TOC3">
    <w:name w:val="toc 3"/>
    <w:basedOn w:val="Normal"/>
    <w:next w:val="Normal"/>
    <w:rsid w:val="00F7448A"/>
    <w:pPr>
      <w:widowControl/>
      <w:ind w:left="480"/>
    </w:pPr>
    <w:rPr>
      <w:rFonts w:ascii="Arial" w:eastAsia="Times New Roman" w:hAnsi="Arial"/>
      <w:kern w:val="0"/>
      <w:szCs w:val="20"/>
      <w:lang w:val="en-US" w:eastAsia="ar-SA"/>
    </w:rPr>
  </w:style>
  <w:style w:type="paragraph" w:customStyle="1" w:styleId="bul14">
    <w:name w:val="bul 1/4"/>
    <w:basedOn w:val="Normal"/>
    <w:rsid w:val="00F7448A"/>
    <w:pPr>
      <w:widowControl/>
      <w:ind w:left="720" w:hanging="360"/>
    </w:pPr>
    <w:rPr>
      <w:rFonts w:ascii="Arial" w:eastAsia="Times New Roman" w:hAnsi="Arial"/>
      <w:kern w:val="0"/>
      <w:szCs w:val="20"/>
      <w:lang w:val="en-US" w:eastAsia="ar-SA"/>
    </w:rPr>
  </w:style>
  <w:style w:type="paragraph" w:styleId="FootnoteText">
    <w:name w:val="footnote text"/>
    <w:basedOn w:val="Normal"/>
    <w:rsid w:val="00F7448A"/>
    <w:pPr>
      <w:widowControl/>
      <w:spacing w:before="60"/>
      <w:ind w:left="360" w:hanging="360"/>
    </w:pPr>
    <w:rPr>
      <w:rFonts w:ascii="Arial" w:eastAsia="Times New Roman" w:hAnsi="Arial"/>
      <w:kern w:val="0"/>
      <w:sz w:val="22"/>
      <w:szCs w:val="20"/>
      <w:lang w:val="en-US" w:eastAsia="ar-SA"/>
    </w:rPr>
  </w:style>
  <w:style w:type="paragraph" w:customStyle="1" w:styleId="bul06">
    <w:name w:val="bul 06"/>
    <w:basedOn w:val="bul0"/>
    <w:rsid w:val="00F7448A"/>
    <w:pPr>
      <w:spacing w:before="120"/>
    </w:pPr>
  </w:style>
  <w:style w:type="paragraph" w:customStyle="1" w:styleId="bul146">
    <w:name w:val="bul 1/4 6"/>
    <w:basedOn w:val="Normal"/>
    <w:rsid w:val="00F7448A"/>
    <w:pPr>
      <w:widowControl/>
      <w:spacing w:before="120"/>
      <w:ind w:left="720" w:hanging="360"/>
    </w:pPr>
    <w:rPr>
      <w:rFonts w:ascii="Arial" w:eastAsia="Times New Roman" w:hAnsi="Arial"/>
      <w:kern w:val="0"/>
      <w:szCs w:val="20"/>
      <w:lang w:val="en-US" w:eastAsia="ar-SA"/>
    </w:rPr>
  </w:style>
  <w:style w:type="paragraph" w:customStyle="1" w:styleId="bul34">
    <w:name w:val="bul 3/4"/>
    <w:basedOn w:val="Normal"/>
    <w:rsid w:val="00F7448A"/>
    <w:pPr>
      <w:widowControl/>
      <w:numPr>
        <w:numId w:val="2"/>
      </w:numPr>
    </w:pPr>
    <w:rPr>
      <w:rFonts w:ascii="Arial" w:eastAsia="Times New Roman" w:hAnsi="Arial"/>
      <w:kern w:val="0"/>
      <w:szCs w:val="20"/>
      <w:lang w:val="en-US" w:eastAsia="ar-SA"/>
    </w:rPr>
  </w:style>
  <w:style w:type="paragraph" w:styleId="DocumentMap">
    <w:name w:val="Document Map"/>
    <w:basedOn w:val="Normal"/>
    <w:rsid w:val="00F7448A"/>
    <w:pPr>
      <w:widowControl/>
      <w:shd w:val="clear" w:color="auto" w:fill="000080"/>
    </w:pPr>
    <w:rPr>
      <w:rFonts w:ascii="Tahoma" w:eastAsia="Times New Roman" w:hAnsi="Tahoma"/>
      <w:kern w:val="0"/>
      <w:szCs w:val="20"/>
      <w:lang w:val="en-US" w:eastAsia="ar-SA"/>
    </w:rPr>
  </w:style>
  <w:style w:type="paragraph" w:customStyle="1" w:styleId="left06">
    <w:name w:val="left 06"/>
    <w:basedOn w:val="Normal"/>
    <w:rsid w:val="00F7448A"/>
    <w:pPr>
      <w:widowControl/>
      <w:spacing w:before="120"/>
    </w:pPr>
    <w:rPr>
      <w:rFonts w:ascii="Arial" w:eastAsia="Times New Roman" w:hAnsi="Arial"/>
      <w:kern w:val="0"/>
      <w:szCs w:val="20"/>
      <w:lang w:val="en-US" w:eastAsia="ar-SA"/>
    </w:rPr>
  </w:style>
  <w:style w:type="paragraph" w:customStyle="1" w:styleId="bul1215">
    <w:name w:val="bul 1/2 1.5"/>
    <w:basedOn w:val="Normal"/>
    <w:rsid w:val="00F7448A"/>
    <w:pPr>
      <w:widowControl/>
      <w:spacing w:before="120"/>
      <w:ind w:left="2880" w:hanging="2160"/>
    </w:pPr>
    <w:rPr>
      <w:rFonts w:ascii="Arial" w:eastAsia="Times New Roman" w:hAnsi="Arial"/>
      <w:kern w:val="0"/>
      <w:szCs w:val="20"/>
      <w:lang w:eastAsia="ar-SA"/>
    </w:rPr>
  </w:style>
  <w:style w:type="paragraph" w:customStyle="1" w:styleId="bul1212">
    <w:name w:val="bul 1/2 1/2"/>
    <w:basedOn w:val="Normal"/>
    <w:rsid w:val="00F7448A"/>
    <w:pPr>
      <w:keepNext/>
      <w:widowControl/>
      <w:ind w:left="1440" w:hanging="720"/>
    </w:pPr>
    <w:rPr>
      <w:rFonts w:ascii="Arial" w:eastAsia="Times New Roman" w:hAnsi="Arial"/>
      <w:kern w:val="0"/>
      <w:szCs w:val="20"/>
      <w:lang w:eastAsia="ar-SA"/>
    </w:rPr>
  </w:style>
  <w:style w:type="paragraph" w:customStyle="1" w:styleId="left16">
    <w:name w:val="left 1 6"/>
    <w:basedOn w:val="Normal"/>
    <w:rsid w:val="00F7448A"/>
    <w:pPr>
      <w:widowControl/>
      <w:spacing w:before="120"/>
      <w:ind w:left="1440"/>
    </w:pPr>
    <w:rPr>
      <w:rFonts w:ascii="Arial" w:eastAsia="Times New Roman" w:hAnsi="Arial"/>
      <w:kern w:val="0"/>
      <w:szCs w:val="20"/>
      <w:lang w:eastAsia="ar-SA"/>
    </w:rPr>
  </w:style>
  <w:style w:type="paragraph" w:customStyle="1" w:styleId="bul112">
    <w:name w:val="bul 1 1/2"/>
    <w:basedOn w:val="left16"/>
    <w:rsid w:val="00F7448A"/>
    <w:pPr>
      <w:spacing w:before="0"/>
      <w:ind w:left="2160" w:hanging="720"/>
    </w:pPr>
  </w:style>
  <w:style w:type="paragraph" w:customStyle="1" w:styleId="bul15">
    <w:name w:val="bul 1.5"/>
    <w:basedOn w:val="Normal"/>
    <w:rsid w:val="00F7448A"/>
    <w:pPr>
      <w:widowControl/>
      <w:ind w:left="2520" w:hanging="360"/>
    </w:pPr>
    <w:rPr>
      <w:rFonts w:ascii="Arial" w:eastAsia="Times New Roman" w:hAnsi="Arial"/>
      <w:kern w:val="0"/>
      <w:szCs w:val="20"/>
      <w:lang w:eastAsia="ar-SA"/>
    </w:rPr>
  </w:style>
  <w:style w:type="paragraph" w:customStyle="1" w:styleId="left12">
    <w:name w:val="left 1/2"/>
    <w:basedOn w:val="Normal"/>
    <w:rsid w:val="00F7448A"/>
    <w:pPr>
      <w:widowControl/>
      <w:ind w:left="720"/>
    </w:pPr>
    <w:rPr>
      <w:rFonts w:ascii="Arial" w:eastAsia="Times New Roman" w:hAnsi="Arial"/>
      <w:kern w:val="0"/>
      <w:szCs w:val="20"/>
      <w:lang w:eastAsia="ar-SA"/>
    </w:rPr>
  </w:style>
  <w:style w:type="paragraph" w:customStyle="1" w:styleId="bul16">
    <w:name w:val="bul 1 6"/>
    <w:basedOn w:val="bul112"/>
    <w:rsid w:val="00F7448A"/>
    <w:pPr>
      <w:spacing w:before="120"/>
    </w:pPr>
  </w:style>
  <w:style w:type="paragraph" w:styleId="BodyText2">
    <w:name w:val="Body Text 2"/>
    <w:basedOn w:val="Normal"/>
    <w:rsid w:val="00F7448A"/>
    <w:pPr>
      <w:widowControl/>
    </w:pPr>
    <w:rPr>
      <w:rFonts w:ascii="Arial" w:eastAsia="Times New Roman" w:hAnsi="Arial"/>
      <w:b/>
      <w:kern w:val="0"/>
      <w:szCs w:val="20"/>
      <w:u w:val="single"/>
      <w:lang w:val="en-US" w:eastAsia="ar-SA"/>
    </w:rPr>
  </w:style>
  <w:style w:type="paragraph" w:customStyle="1" w:styleId="Pa5">
    <w:name w:val="Pa5"/>
    <w:basedOn w:val="Normal"/>
    <w:next w:val="Normal"/>
    <w:rsid w:val="00F7448A"/>
    <w:pPr>
      <w:autoSpaceDE w:val="0"/>
    </w:pPr>
    <w:rPr>
      <w:rFonts w:ascii="GillSans" w:eastAsia="Times New Roman" w:hAnsi="GillSans"/>
      <w:kern w:val="0"/>
      <w:szCs w:val="20"/>
      <w:lang w:val="en-US" w:eastAsia="ar-SA"/>
    </w:rPr>
  </w:style>
  <w:style w:type="paragraph" w:customStyle="1" w:styleId="left126">
    <w:name w:val="left 1/2 6"/>
    <w:basedOn w:val="left12"/>
    <w:rsid w:val="00F7448A"/>
    <w:pPr>
      <w:spacing w:before="120"/>
    </w:pPr>
  </w:style>
  <w:style w:type="paragraph" w:customStyle="1" w:styleId="WW-Default">
    <w:name w:val="WW-Default"/>
    <w:rsid w:val="00F7448A"/>
    <w:pPr>
      <w:widowControl w:val="0"/>
      <w:suppressAutoHyphens/>
      <w:autoSpaceDE w:val="0"/>
    </w:pPr>
    <w:rPr>
      <w:rFonts w:ascii="GillSans" w:eastAsia="Arial" w:hAnsi="GillSans"/>
      <w:lang w:val="en-US" w:eastAsia="ar-SA"/>
    </w:rPr>
  </w:style>
  <w:style w:type="paragraph" w:styleId="CommentText">
    <w:name w:val="annotation text"/>
    <w:basedOn w:val="Normal"/>
    <w:rsid w:val="00F7448A"/>
    <w:pPr>
      <w:widowControl/>
    </w:pPr>
    <w:rPr>
      <w:rFonts w:ascii="Arial" w:eastAsia="Times New Roman" w:hAnsi="Arial"/>
      <w:kern w:val="0"/>
      <w:sz w:val="20"/>
      <w:szCs w:val="20"/>
      <w:lang w:val="en-US" w:eastAsia="ar-SA"/>
    </w:rPr>
  </w:style>
  <w:style w:type="paragraph" w:styleId="CommentSubject">
    <w:name w:val="annotation subject"/>
    <w:basedOn w:val="CommentText"/>
    <w:next w:val="CommentText"/>
    <w:rsid w:val="00F7448A"/>
    <w:rPr>
      <w:b/>
      <w:bCs/>
    </w:rPr>
  </w:style>
  <w:style w:type="paragraph" w:styleId="BalloonText">
    <w:name w:val="Balloon Text"/>
    <w:basedOn w:val="Normal"/>
    <w:rsid w:val="00F7448A"/>
    <w:pPr>
      <w:widowControl/>
    </w:pPr>
    <w:rPr>
      <w:rFonts w:ascii="Tahoma" w:eastAsia="Times New Roman" w:hAnsi="Tahoma" w:cs="Tahoma"/>
      <w:kern w:val="0"/>
      <w:sz w:val="16"/>
      <w:szCs w:val="16"/>
      <w:lang w:val="en-US" w:eastAsia="ar-SA"/>
    </w:rPr>
  </w:style>
  <w:style w:type="paragraph" w:styleId="NormalWeb">
    <w:name w:val="Normal (Web)"/>
    <w:basedOn w:val="Normal"/>
    <w:rsid w:val="00F7448A"/>
    <w:pPr>
      <w:widowControl/>
      <w:suppressAutoHyphens w:val="0"/>
      <w:spacing w:before="100" w:beforeAutospacing="1" w:after="100" w:afterAutospacing="1"/>
    </w:pPr>
    <w:rPr>
      <w:rFonts w:ascii="Times" w:eastAsia="Times" w:hAnsi="Times"/>
      <w:kern w:val="0"/>
      <w:sz w:val="20"/>
      <w:szCs w:val="20"/>
      <w:lang w:val="en-US" w:eastAsia="en-US"/>
    </w:rPr>
  </w:style>
  <w:style w:type="paragraph" w:styleId="Title">
    <w:name w:val="Title"/>
    <w:basedOn w:val="Normal"/>
    <w:next w:val="Subtitle"/>
    <w:qFormat/>
    <w:rsid w:val="00F7448A"/>
    <w:pPr>
      <w:jc w:val="center"/>
    </w:pPr>
    <w:rPr>
      <w:sz w:val="28"/>
    </w:rPr>
  </w:style>
  <w:style w:type="paragraph" w:styleId="Subtitle">
    <w:name w:val="Subtitle"/>
    <w:basedOn w:val="Normal"/>
    <w:qFormat/>
    <w:rsid w:val="00F7448A"/>
    <w:pPr>
      <w:spacing w:after="60"/>
      <w:jc w:val="center"/>
      <w:outlineLvl w:val="1"/>
    </w:pPr>
    <w:rPr>
      <w:rFonts w:ascii="Arial" w:hAnsi="Arial"/>
    </w:rPr>
  </w:style>
  <w:style w:type="paragraph" w:styleId="BodyText3">
    <w:name w:val="Body Text 3"/>
    <w:basedOn w:val="Normal"/>
    <w:rsid w:val="00F7448A"/>
    <w:pPr>
      <w:spacing w:after="120"/>
    </w:pPr>
    <w:rPr>
      <w:sz w:val="16"/>
      <w:szCs w:val="16"/>
    </w:rPr>
  </w:style>
  <w:style w:type="character" w:styleId="Emphasis">
    <w:name w:val="Emphasis"/>
    <w:qFormat/>
    <w:rsid w:val="00F7448A"/>
    <w:rPr>
      <w:i/>
    </w:rPr>
  </w:style>
  <w:style w:type="character" w:styleId="PageNumber">
    <w:name w:val="page number"/>
    <w:basedOn w:val="DefaultParagraphFont"/>
    <w:rsid w:val="00F7448A"/>
  </w:style>
  <w:style w:type="character" w:customStyle="1" w:styleId="FooterChar">
    <w:name w:val="Footer Char"/>
    <w:link w:val="Footer"/>
    <w:uiPriority w:val="99"/>
    <w:rsid w:val="00F3607C"/>
    <w:rPr>
      <w:rFonts w:ascii="Liberation Serif" w:eastAsia="DejaVu Sans" w:hAnsi="Liberation Serif"/>
      <w:kern w:val="1"/>
      <w:sz w:val="24"/>
      <w:szCs w:val="24"/>
    </w:rPr>
  </w:style>
  <w:style w:type="character" w:styleId="UnresolvedMention">
    <w:name w:val="Unresolved Mention"/>
    <w:uiPriority w:val="99"/>
    <w:semiHidden/>
    <w:unhideWhenUsed/>
    <w:rsid w:val="00F3607C"/>
    <w:rPr>
      <w:color w:val="808080"/>
      <w:shd w:val="clear" w:color="auto" w:fill="E6E6E6"/>
    </w:rPr>
  </w:style>
  <w:style w:type="paragraph" w:styleId="ListParagraph">
    <w:name w:val="List Paragraph"/>
    <w:basedOn w:val="Normal"/>
    <w:uiPriority w:val="72"/>
    <w:qFormat/>
    <w:rsid w:val="00BA6EB0"/>
    <w:pPr>
      <w:ind w:left="720"/>
    </w:pPr>
  </w:style>
  <w:style w:type="character" w:customStyle="1" w:styleId="normaltextrun1">
    <w:name w:val="normaltextrun1"/>
    <w:rsid w:val="0015794C"/>
  </w:style>
  <w:style w:type="paragraph" w:customStyle="1" w:styleId="paragraph">
    <w:name w:val="paragraph"/>
    <w:basedOn w:val="Normal"/>
    <w:rsid w:val="003E57D1"/>
    <w:pPr>
      <w:widowControl/>
      <w:suppressAutoHyphens w:val="0"/>
    </w:pPr>
    <w:rPr>
      <w:rFonts w:ascii="Times New Roman" w:eastAsia="Times New Roman" w:hAnsi="Times New Roman"/>
      <w:kern w:val="0"/>
    </w:rPr>
  </w:style>
  <w:style w:type="character" w:customStyle="1" w:styleId="spellingerror">
    <w:name w:val="spellingerror"/>
    <w:rsid w:val="003E57D1"/>
  </w:style>
  <w:style w:type="character" w:customStyle="1" w:styleId="eop">
    <w:name w:val="eop"/>
    <w:rsid w:val="003E5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98512">
      <w:bodyDiv w:val="1"/>
      <w:marLeft w:val="0"/>
      <w:marRight w:val="0"/>
      <w:marTop w:val="0"/>
      <w:marBottom w:val="0"/>
      <w:divBdr>
        <w:top w:val="none" w:sz="0" w:space="0" w:color="auto"/>
        <w:left w:val="none" w:sz="0" w:space="0" w:color="auto"/>
        <w:bottom w:val="none" w:sz="0" w:space="0" w:color="auto"/>
        <w:right w:val="none" w:sz="0" w:space="0" w:color="auto"/>
      </w:divBdr>
      <w:divsChild>
        <w:div w:id="244464584">
          <w:marLeft w:val="0"/>
          <w:marRight w:val="0"/>
          <w:marTop w:val="0"/>
          <w:marBottom w:val="0"/>
          <w:divBdr>
            <w:top w:val="none" w:sz="0" w:space="0" w:color="auto"/>
            <w:left w:val="none" w:sz="0" w:space="0" w:color="auto"/>
            <w:bottom w:val="none" w:sz="0" w:space="0" w:color="auto"/>
            <w:right w:val="none" w:sz="0" w:space="0" w:color="auto"/>
          </w:divBdr>
          <w:divsChild>
            <w:div w:id="999114247">
              <w:marLeft w:val="0"/>
              <w:marRight w:val="0"/>
              <w:marTop w:val="0"/>
              <w:marBottom w:val="0"/>
              <w:divBdr>
                <w:top w:val="none" w:sz="0" w:space="0" w:color="auto"/>
                <w:left w:val="none" w:sz="0" w:space="0" w:color="auto"/>
                <w:bottom w:val="none" w:sz="0" w:space="0" w:color="auto"/>
                <w:right w:val="none" w:sz="0" w:space="0" w:color="auto"/>
              </w:divBdr>
              <w:divsChild>
                <w:div w:id="1784108516">
                  <w:marLeft w:val="0"/>
                  <w:marRight w:val="0"/>
                  <w:marTop w:val="0"/>
                  <w:marBottom w:val="0"/>
                  <w:divBdr>
                    <w:top w:val="none" w:sz="0" w:space="0" w:color="auto"/>
                    <w:left w:val="none" w:sz="0" w:space="0" w:color="auto"/>
                    <w:bottom w:val="none" w:sz="0" w:space="0" w:color="auto"/>
                    <w:right w:val="none" w:sz="0" w:space="0" w:color="auto"/>
                  </w:divBdr>
                  <w:divsChild>
                    <w:div w:id="828860753">
                      <w:marLeft w:val="0"/>
                      <w:marRight w:val="0"/>
                      <w:marTop w:val="0"/>
                      <w:marBottom w:val="0"/>
                      <w:divBdr>
                        <w:top w:val="none" w:sz="0" w:space="0" w:color="auto"/>
                        <w:left w:val="none" w:sz="0" w:space="0" w:color="auto"/>
                        <w:bottom w:val="none" w:sz="0" w:space="0" w:color="auto"/>
                        <w:right w:val="none" w:sz="0" w:space="0" w:color="auto"/>
                      </w:divBdr>
                      <w:divsChild>
                        <w:div w:id="1746143474">
                          <w:marLeft w:val="0"/>
                          <w:marRight w:val="0"/>
                          <w:marTop w:val="0"/>
                          <w:marBottom w:val="0"/>
                          <w:divBdr>
                            <w:top w:val="none" w:sz="0" w:space="0" w:color="auto"/>
                            <w:left w:val="none" w:sz="0" w:space="0" w:color="auto"/>
                            <w:bottom w:val="none" w:sz="0" w:space="0" w:color="auto"/>
                            <w:right w:val="none" w:sz="0" w:space="0" w:color="auto"/>
                          </w:divBdr>
                          <w:divsChild>
                            <w:div w:id="920791432">
                              <w:marLeft w:val="0"/>
                              <w:marRight w:val="0"/>
                              <w:marTop w:val="0"/>
                              <w:marBottom w:val="0"/>
                              <w:divBdr>
                                <w:top w:val="none" w:sz="0" w:space="0" w:color="auto"/>
                                <w:left w:val="none" w:sz="0" w:space="0" w:color="auto"/>
                                <w:bottom w:val="none" w:sz="0" w:space="0" w:color="auto"/>
                                <w:right w:val="none" w:sz="0" w:space="0" w:color="auto"/>
                              </w:divBdr>
                              <w:divsChild>
                                <w:div w:id="550731483">
                                  <w:marLeft w:val="0"/>
                                  <w:marRight w:val="0"/>
                                  <w:marTop w:val="0"/>
                                  <w:marBottom w:val="0"/>
                                  <w:divBdr>
                                    <w:top w:val="none" w:sz="0" w:space="0" w:color="auto"/>
                                    <w:left w:val="none" w:sz="0" w:space="0" w:color="auto"/>
                                    <w:bottom w:val="none" w:sz="0" w:space="0" w:color="auto"/>
                                    <w:right w:val="none" w:sz="0" w:space="0" w:color="auto"/>
                                  </w:divBdr>
                                  <w:divsChild>
                                    <w:div w:id="2132700525">
                                      <w:marLeft w:val="0"/>
                                      <w:marRight w:val="0"/>
                                      <w:marTop w:val="0"/>
                                      <w:marBottom w:val="0"/>
                                      <w:divBdr>
                                        <w:top w:val="none" w:sz="0" w:space="0" w:color="auto"/>
                                        <w:left w:val="none" w:sz="0" w:space="0" w:color="auto"/>
                                        <w:bottom w:val="none" w:sz="0" w:space="0" w:color="auto"/>
                                        <w:right w:val="none" w:sz="0" w:space="0" w:color="auto"/>
                                      </w:divBdr>
                                      <w:divsChild>
                                        <w:div w:id="154146300">
                                          <w:marLeft w:val="0"/>
                                          <w:marRight w:val="0"/>
                                          <w:marTop w:val="0"/>
                                          <w:marBottom w:val="0"/>
                                          <w:divBdr>
                                            <w:top w:val="none" w:sz="0" w:space="0" w:color="auto"/>
                                            <w:left w:val="none" w:sz="0" w:space="0" w:color="auto"/>
                                            <w:bottom w:val="none" w:sz="0" w:space="0" w:color="auto"/>
                                            <w:right w:val="none" w:sz="0" w:space="0" w:color="auto"/>
                                          </w:divBdr>
                                          <w:divsChild>
                                            <w:div w:id="505631960">
                                              <w:marLeft w:val="0"/>
                                              <w:marRight w:val="0"/>
                                              <w:marTop w:val="0"/>
                                              <w:marBottom w:val="0"/>
                                              <w:divBdr>
                                                <w:top w:val="none" w:sz="0" w:space="0" w:color="auto"/>
                                                <w:left w:val="none" w:sz="0" w:space="0" w:color="auto"/>
                                                <w:bottom w:val="none" w:sz="0" w:space="0" w:color="auto"/>
                                                <w:right w:val="none" w:sz="0" w:space="0" w:color="auto"/>
                                              </w:divBdr>
                                              <w:divsChild>
                                                <w:div w:id="715617646">
                                                  <w:marLeft w:val="0"/>
                                                  <w:marRight w:val="0"/>
                                                  <w:marTop w:val="0"/>
                                                  <w:marBottom w:val="0"/>
                                                  <w:divBdr>
                                                    <w:top w:val="none" w:sz="0" w:space="0" w:color="auto"/>
                                                    <w:left w:val="none" w:sz="0" w:space="0" w:color="auto"/>
                                                    <w:bottom w:val="none" w:sz="0" w:space="0" w:color="auto"/>
                                                    <w:right w:val="none" w:sz="0" w:space="0" w:color="auto"/>
                                                  </w:divBdr>
                                                  <w:divsChild>
                                                    <w:div w:id="257180701">
                                                      <w:marLeft w:val="0"/>
                                                      <w:marRight w:val="0"/>
                                                      <w:marTop w:val="0"/>
                                                      <w:marBottom w:val="0"/>
                                                      <w:divBdr>
                                                        <w:top w:val="single" w:sz="6" w:space="0" w:color="ABABAB"/>
                                                        <w:left w:val="single" w:sz="6" w:space="0" w:color="ABABAB"/>
                                                        <w:bottom w:val="none" w:sz="0" w:space="0" w:color="auto"/>
                                                        <w:right w:val="single" w:sz="6" w:space="0" w:color="ABABAB"/>
                                                      </w:divBdr>
                                                      <w:divsChild>
                                                        <w:div w:id="2078941293">
                                                          <w:marLeft w:val="0"/>
                                                          <w:marRight w:val="0"/>
                                                          <w:marTop w:val="0"/>
                                                          <w:marBottom w:val="0"/>
                                                          <w:divBdr>
                                                            <w:top w:val="none" w:sz="0" w:space="0" w:color="auto"/>
                                                            <w:left w:val="none" w:sz="0" w:space="0" w:color="auto"/>
                                                            <w:bottom w:val="none" w:sz="0" w:space="0" w:color="auto"/>
                                                            <w:right w:val="none" w:sz="0" w:space="0" w:color="auto"/>
                                                          </w:divBdr>
                                                          <w:divsChild>
                                                            <w:div w:id="1387336865">
                                                              <w:marLeft w:val="0"/>
                                                              <w:marRight w:val="0"/>
                                                              <w:marTop w:val="0"/>
                                                              <w:marBottom w:val="0"/>
                                                              <w:divBdr>
                                                                <w:top w:val="none" w:sz="0" w:space="0" w:color="auto"/>
                                                                <w:left w:val="none" w:sz="0" w:space="0" w:color="auto"/>
                                                                <w:bottom w:val="none" w:sz="0" w:space="0" w:color="auto"/>
                                                                <w:right w:val="none" w:sz="0" w:space="0" w:color="auto"/>
                                                              </w:divBdr>
                                                              <w:divsChild>
                                                                <w:div w:id="2074740338">
                                                                  <w:marLeft w:val="0"/>
                                                                  <w:marRight w:val="0"/>
                                                                  <w:marTop w:val="0"/>
                                                                  <w:marBottom w:val="0"/>
                                                                  <w:divBdr>
                                                                    <w:top w:val="none" w:sz="0" w:space="0" w:color="auto"/>
                                                                    <w:left w:val="none" w:sz="0" w:space="0" w:color="auto"/>
                                                                    <w:bottom w:val="none" w:sz="0" w:space="0" w:color="auto"/>
                                                                    <w:right w:val="none" w:sz="0" w:space="0" w:color="auto"/>
                                                                  </w:divBdr>
                                                                  <w:divsChild>
                                                                    <w:div w:id="10226715">
                                                                      <w:marLeft w:val="0"/>
                                                                      <w:marRight w:val="0"/>
                                                                      <w:marTop w:val="0"/>
                                                                      <w:marBottom w:val="0"/>
                                                                      <w:divBdr>
                                                                        <w:top w:val="none" w:sz="0" w:space="0" w:color="auto"/>
                                                                        <w:left w:val="none" w:sz="0" w:space="0" w:color="auto"/>
                                                                        <w:bottom w:val="none" w:sz="0" w:space="0" w:color="auto"/>
                                                                        <w:right w:val="none" w:sz="0" w:space="0" w:color="auto"/>
                                                                      </w:divBdr>
                                                                      <w:divsChild>
                                                                        <w:div w:id="1442066719">
                                                                          <w:marLeft w:val="0"/>
                                                                          <w:marRight w:val="0"/>
                                                                          <w:marTop w:val="0"/>
                                                                          <w:marBottom w:val="0"/>
                                                                          <w:divBdr>
                                                                            <w:top w:val="none" w:sz="0" w:space="0" w:color="auto"/>
                                                                            <w:left w:val="none" w:sz="0" w:space="0" w:color="auto"/>
                                                                            <w:bottom w:val="none" w:sz="0" w:space="0" w:color="auto"/>
                                                                            <w:right w:val="none" w:sz="0" w:space="0" w:color="auto"/>
                                                                          </w:divBdr>
                                                                          <w:divsChild>
                                                                            <w:div w:id="1765490591">
                                                                              <w:marLeft w:val="0"/>
                                                                              <w:marRight w:val="0"/>
                                                                              <w:marTop w:val="0"/>
                                                                              <w:marBottom w:val="0"/>
                                                                              <w:divBdr>
                                                                                <w:top w:val="none" w:sz="0" w:space="0" w:color="auto"/>
                                                                                <w:left w:val="none" w:sz="0" w:space="0" w:color="auto"/>
                                                                                <w:bottom w:val="none" w:sz="0" w:space="0" w:color="auto"/>
                                                                                <w:right w:val="none" w:sz="0" w:space="0" w:color="auto"/>
                                                                              </w:divBdr>
                                                                              <w:divsChild>
                                                                                <w:div w:id="294067957">
                                                                                  <w:marLeft w:val="0"/>
                                                                                  <w:marRight w:val="0"/>
                                                                                  <w:marTop w:val="0"/>
                                                                                  <w:marBottom w:val="0"/>
                                                                                  <w:divBdr>
                                                                                    <w:top w:val="none" w:sz="0" w:space="0" w:color="auto"/>
                                                                                    <w:left w:val="none" w:sz="0" w:space="0" w:color="auto"/>
                                                                                    <w:bottom w:val="none" w:sz="0" w:space="0" w:color="auto"/>
                                                                                    <w:right w:val="none" w:sz="0" w:space="0" w:color="auto"/>
                                                                                  </w:divBdr>
                                                                                </w:div>
                                                                                <w:div w:id="658847917">
                                                                                  <w:marLeft w:val="0"/>
                                                                                  <w:marRight w:val="0"/>
                                                                                  <w:marTop w:val="0"/>
                                                                                  <w:marBottom w:val="0"/>
                                                                                  <w:divBdr>
                                                                                    <w:top w:val="none" w:sz="0" w:space="0" w:color="auto"/>
                                                                                    <w:left w:val="none" w:sz="0" w:space="0" w:color="auto"/>
                                                                                    <w:bottom w:val="none" w:sz="0" w:space="0" w:color="auto"/>
                                                                                    <w:right w:val="none" w:sz="0" w:space="0" w:color="auto"/>
                                                                                  </w:divBdr>
                                                                                </w:div>
                                                                                <w:div w:id="15926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8064710">
      <w:bodyDiv w:val="1"/>
      <w:marLeft w:val="0"/>
      <w:marRight w:val="0"/>
      <w:marTop w:val="0"/>
      <w:marBottom w:val="0"/>
      <w:divBdr>
        <w:top w:val="none" w:sz="0" w:space="0" w:color="auto"/>
        <w:left w:val="none" w:sz="0" w:space="0" w:color="auto"/>
        <w:bottom w:val="none" w:sz="0" w:space="0" w:color="auto"/>
        <w:right w:val="none" w:sz="0" w:space="0" w:color="auto"/>
      </w:divBdr>
      <w:divsChild>
        <w:div w:id="1961955984">
          <w:marLeft w:val="0"/>
          <w:marRight w:val="0"/>
          <w:marTop w:val="0"/>
          <w:marBottom w:val="0"/>
          <w:divBdr>
            <w:top w:val="none" w:sz="0" w:space="0" w:color="auto"/>
            <w:left w:val="none" w:sz="0" w:space="0" w:color="auto"/>
            <w:bottom w:val="none" w:sz="0" w:space="0" w:color="auto"/>
            <w:right w:val="none" w:sz="0" w:space="0" w:color="auto"/>
          </w:divBdr>
          <w:divsChild>
            <w:div w:id="1984967006">
              <w:marLeft w:val="0"/>
              <w:marRight w:val="0"/>
              <w:marTop w:val="0"/>
              <w:marBottom w:val="0"/>
              <w:divBdr>
                <w:top w:val="none" w:sz="0" w:space="0" w:color="auto"/>
                <w:left w:val="none" w:sz="0" w:space="0" w:color="auto"/>
                <w:bottom w:val="none" w:sz="0" w:space="0" w:color="auto"/>
                <w:right w:val="none" w:sz="0" w:space="0" w:color="auto"/>
              </w:divBdr>
              <w:divsChild>
                <w:div w:id="93938007">
                  <w:marLeft w:val="0"/>
                  <w:marRight w:val="0"/>
                  <w:marTop w:val="0"/>
                  <w:marBottom w:val="0"/>
                  <w:divBdr>
                    <w:top w:val="none" w:sz="0" w:space="0" w:color="auto"/>
                    <w:left w:val="none" w:sz="0" w:space="0" w:color="auto"/>
                    <w:bottom w:val="none" w:sz="0" w:space="0" w:color="auto"/>
                    <w:right w:val="none" w:sz="0" w:space="0" w:color="auto"/>
                  </w:divBdr>
                  <w:divsChild>
                    <w:div w:id="1746564741">
                      <w:marLeft w:val="0"/>
                      <w:marRight w:val="0"/>
                      <w:marTop w:val="0"/>
                      <w:marBottom w:val="0"/>
                      <w:divBdr>
                        <w:top w:val="none" w:sz="0" w:space="0" w:color="auto"/>
                        <w:left w:val="none" w:sz="0" w:space="0" w:color="auto"/>
                        <w:bottom w:val="none" w:sz="0" w:space="0" w:color="auto"/>
                        <w:right w:val="none" w:sz="0" w:space="0" w:color="auto"/>
                      </w:divBdr>
                      <w:divsChild>
                        <w:div w:id="598609847">
                          <w:marLeft w:val="0"/>
                          <w:marRight w:val="0"/>
                          <w:marTop w:val="0"/>
                          <w:marBottom w:val="0"/>
                          <w:divBdr>
                            <w:top w:val="none" w:sz="0" w:space="0" w:color="auto"/>
                            <w:left w:val="none" w:sz="0" w:space="0" w:color="auto"/>
                            <w:bottom w:val="none" w:sz="0" w:space="0" w:color="auto"/>
                            <w:right w:val="none" w:sz="0" w:space="0" w:color="auto"/>
                          </w:divBdr>
                          <w:divsChild>
                            <w:div w:id="1344475248">
                              <w:marLeft w:val="0"/>
                              <w:marRight w:val="0"/>
                              <w:marTop w:val="0"/>
                              <w:marBottom w:val="0"/>
                              <w:divBdr>
                                <w:top w:val="none" w:sz="0" w:space="0" w:color="auto"/>
                                <w:left w:val="none" w:sz="0" w:space="0" w:color="auto"/>
                                <w:bottom w:val="none" w:sz="0" w:space="0" w:color="auto"/>
                                <w:right w:val="none" w:sz="0" w:space="0" w:color="auto"/>
                              </w:divBdr>
                              <w:divsChild>
                                <w:div w:id="1739742076">
                                  <w:marLeft w:val="0"/>
                                  <w:marRight w:val="0"/>
                                  <w:marTop w:val="0"/>
                                  <w:marBottom w:val="0"/>
                                  <w:divBdr>
                                    <w:top w:val="none" w:sz="0" w:space="0" w:color="auto"/>
                                    <w:left w:val="none" w:sz="0" w:space="0" w:color="auto"/>
                                    <w:bottom w:val="none" w:sz="0" w:space="0" w:color="auto"/>
                                    <w:right w:val="none" w:sz="0" w:space="0" w:color="auto"/>
                                  </w:divBdr>
                                  <w:divsChild>
                                    <w:div w:id="793526603">
                                      <w:marLeft w:val="0"/>
                                      <w:marRight w:val="0"/>
                                      <w:marTop w:val="0"/>
                                      <w:marBottom w:val="0"/>
                                      <w:divBdr>
                                        <w:top w:val="none" w:sz="0" w:space="0" w:color="auto"/>
                                        <w:left w:val="none" w:sz="0" w:space="0" w:color="auto"/>
                                        <w:bottom w:val="none" w:sz="0" w:space="0" w:color="auto"/>
                                        <w:right w:val="none" w:sz="0" w:space="0" w:color="auto"/>
                                      </w:divBdr>
                                      <w:divsChild>
                                        <w:div w:id="2069642826">
                                          <w:marLeft w:val="0"/>
                                          <w:marRight w:val="0"/>
                                          <w:marTop w:val="0"/>
                                          <w:marBottom w:val="0"/>
                                          <w:divBdr>
                                            <w:top w:val="none" w:sz="0" w:space="0" w:color="auto"/>
                                            <w:left w:val="none" w:sz="0" w:space="0" w:color="auto"/>
                                            <w:bottom w:val="none" w:sz="0" w:space="0" w:color="auto"/>
                                            <w:right w:val="none" w:sz="0" w:space="0" w:color="auto"/>
                                          </w:divBdr>
                                          <w:divsChild>
                                            <w:div w:id="1743216550">
                                              <w:marLeft w:val="0"/>
                                              <w:marRight w:val="0"/>
                                              <w:marTop w:val="0"/>
                                              <w:marBottom w:val="0"/>
                                              <w:divBdr>
                                                <w:top w:val="none" w:sz="0" w:space="0" w:color="auto"/>
                                                <w:left w:val="none" w:sz="0" w:space="0" w:color="auto"/>
                                                <w:bottom w:val="none" w:sz="0" w:space="0" w:color="auto"/>
                                                <w:right w:val="none" w:sz="0" w:space="0" w:color="auto"/>
                                              </w:divBdr>
                                              <w:divsChild>
                                                <w:div w:id="2100442882">
                                                  <w:marLeft w:val="0"/>
                                                  <w:marRight w:val="0"/>
                                                  <w:marTop w:val="0"/>
                                                  <w:marBottom w:val="0"/>
                                                  <w:divBdr>
                                                    <w:top w:val="none" w:sz="0" w:space="0" w:color="auto"/>
                                                    <w:left w:val="none" w:sz="0" w:space="0" w:color="auto"/>
                                                    <w:bottom w:val="none" w:sz="0" w:space="0" w:color="auto"/>
                                                    <w:right w:val="none" w:sz="0" w:space="0" w:color="auto"/>
                                                  </w:divBdr>
                                                  <w:divsChild>
                                                    <w:div w:id="1356468255">
                                                      <w:marLeft w:val="0"/>
                                                      <w:marRight w:val="0"/>
                                                      <w:marTop w:val="0"/>
                                                      <w:marBottom w:val="0"/>
                                                      <w:divBdr>
                                                        <w:top w:val="single" w:sz="6" w:space="0" w:color="ABABAB"/>
                                                        <w:left w:val="single" w:sz="6" w:space="0" w:color="ABABAB"/>
                                                        <w:bottom w:val="none" w:sz="0" w:space="0" w:color="auto"/>
                                                        <w:right w:val="single" w:sz="6" w:space="0" w:color="ABABAB"/>
                                                      </w:divBdr>
                                                      <w:divsChild>
                                                        <w:div w:id="839660446">
                                                          <w:marLeft w:val="0"/>
                                                          <w:marRight w:val="0"/>
                                                          <w:marTop w:val="0"/>
                                                          <w:marBottom w:val="0"/>
                                                          <w:divBdr>
                                                            <w:top w:val="none" w:sz="0" w:space="0" w:color="auto"/>
                                                            <w:left w:val="none" w:sz="0" w:space="0" w:color="auto"/>
                                                            <w:bottom w:val="none" w:sz="0" w:space="0" w:color="auto"/>
                                                            <w:right w:val="none" w:sz="0" w:space="0" w:color="auto"/>
                                                          </w:divBdr>
                                                          <w:divsChild>
                                                            <w:div w:id="1303147583">
                                                              <w:marLeft w:val="0"/>
                                                              <w:marRight w:val="0"/>
                                                              <w:marTop w:val="0"/>
                                                              <w:marBottom w:val="0"/>
                                                              <w:divBdr>
                                                                <w:top w:val="none" w:sz="0" w:space="0" w:color="auto"/>
                                                                <w:left w:val="none" w:sz="0" w:space="0" w:color="auto"/>
                                                                <w:bottom w:val="none" w:sz="0" w:space="0" w:color="auto"/>
                                                                <w:right w:val="none" w:sz="0" w:space="0" w:color="auto"/>
                                                              </w:divBdr>
                                                              <w:divsChild>
                                                                <w:div w:id="148445034">
                                                                  <w:marLeft w:val="0"/>
                                                                  <w:marRight w:val="0"/>
                                                                  <w:marTop w:val="0"/>
                                                                  <w:marBottom w:val="0"/>
                                                                  <w:divBdr>
                                                                    <w:top w:val="none" w:sz="0" w:space="0" w:color="auto"/>
                                                                    <w:left w:val="none" w:sz="0" w:space="0" w:color="auto"/>
                                                                    <w:bottom w:val="none" w:sz="0" w:space="0" w:color="auto"/>
                                                                    <w:right w:val="none" w:sz="0" w:space="0" w:color="auto"/>
                                                                  </w:divBdr>
                                                                  <w:divsChild>
                                                                    <w:div w:id="1806117110">
                                                                      <w:marLeft w:val="0"/>
                                                                      <w:marRight w:val="0"/>
                                                                      <w:marTop w:val="0"/>
                                                                      <w:marBottom w:val="0"/>
                                                                      <w:divBdr>
                                                                        <w:top w:val="none" w:sz="0" w:space="0" w:color="auto"/>
                                                                        <w:left w:val="none" w:sz="0" w:space="0" w:color="auto"/>
                                                                        <w:bottom w:val="none" w:sz="0" w:space="0" w:color="auto"/>
                                                                        <w:right w:val="none" w:sz="0" w:space="0" w:color="auto"/>
                                                                      </w:divBdr>
                                                                      <w:divsChild>
                                                                        <w:div w:id="1504589770">
                                                                          <w:marLeft w:val="0"/>
                                                                          <w:marRight w:val="0"/>
                                                                          <w:marTop w:val="0"/>
                                                                          <w:marBottom w:val="0"/>
                                                                          <w:divBdr>
                                                                            <w:top w:val="none" w:sz="0" w:space="0" w:color="auto"/>
                                                                            <w:left w:val="none" w:sz="0" w:space="0" w:color="auto"/>
                                                                            <w:bottom w:val="none" w:sz="0" w:space="0" w:color="auto"/>
                                                                            <w:right w:val="none" w:sz="0" w:space="0" w:color="auto"/>
                                                                          </w:divBdr>
                                                                          <w:divsChild>
                                                                            <w:div w:id="875850391">
                                                                              <w:marLeft w:val="0"/>
                                                                              <w:marRight w:val="0"/>
                                                                              <w:marTop w:val="0"/>
                                                                              <w:marBottom w:val="0"/>
                                                                              <w:divBdr>
                                                                                <w:top w:val="none" w:sz="0" w:space="0" w:color="auto"/>
                                                                                <w:left w:val="none" w:sz="0" w:space="0" w:color="auto"/>
                                                                                <w:bottom w:val="none" w:sz="0" w:space="0" w:color="auto"/>
                                                                                <w:right w:val="none" w:sz="0" w:space="0" w:color="auto"/>
                                                                              </w:divBdr>
                                                                              <w:divsChild>
                                                                                <w:div w:id="1018238987">
                                                                                  <w:marLeft w:val="0"/>
                                                                                  <w:marRight w:val="0"/>
                                                                                  <w:marTop w:val="0"/>
                                                                                  <w:marBottom w:val="0"/>
                                                                                  <w:divBdr>
                                                                                    <w:top w:val="none" w:sz="0" w:space="0" w:color="auto"/>
                                                                                    <w:left w:val="none" w:sz="0" w:space="0" w:color="auto"/>
                                                                                    <w:bottom w:val="none" w:sz="0" w:space="0" w:color="auto"/>
                                                                                    <w:right w:val="none" w:sz="0" w:space="0" w:color="auto"/>
                                                                                  </w:divBdr>
                                                                                </w:div>
                                                                                <w:div w:id="1763336459">
                                                                                  <w:marLeft w:val="0"/>
                                                                                  <w:marRight w:val="0"/>
                                                                                  <w:marTop w:val="0"/>
                                                                                  <w:marBottom w:val="0"/>
                                                                                  <w:divBdr>
                                                                                    <w:top w:val="none" w:sz="0" w:space="0" w:color="auto"/>
                                                                                    <w:left w:val="none" w:sz="0" w:space="0" w:color="auto"/>
                                                                                    <w:bottom w:val="none" w:sz="0" w:space="0" w:color="auto"/>
                                                                                    <w:right w:val="none" w:sz="0" w:space="0" w:color="auto"/>
                                                                                  </w:divBdr>
                                                                                </w:div>
                                                                                <w:div w:id="937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4409985">
      <w:bodyDiv w:val="1"/>
      <w:marLeft w:val="0"/>
      <w:marRight w:val="0"/>
      <w:marTop w:val="0"/>
      <w:marBottom w:val="0"/>
      <w:divBdr>
        <w:top w:val="none" w:sz="0" w:space="0" w:color="auto"/>
        <w:left w:val="none" w:sz="0" w:space="0" w:color="auto"/>
        <w:bottom w:val="none" w:sz="0" w:space="0" w:color="auto"/>
        <w:right w:val="none" w:sz="0" w:space="0" w:color="auto"/>
      </w:divBdr>
      <w:divsChild>
        <w:div w:id="1104308192">
          <w:marLeft w:val="0"/>
          <w:marRight w:val="0"/>
          <w:marTop w:val="0"/>
          <w:marBottom w:val="0"/>
          <w:divBdr>
            <w:top w:val="none" w:sz="0" w:space="0" w:color="auto"/>
            <w:left w:val="none" w:sz="0" w:space="0" w:color="auto"/>
            <w:bottom w:val="none" w:sz="0" w:space="0" w:color="auto"/>
            <w:right w:val="none" w:sz="0" w:space="0" w:color="auto"/>
          </w:divBdr>
          <w:divsChild>
            <w:div w:id="416250890">
              <w:marLeft w:val="0"/>
              <w:marRight w:val="0"/>
              <w:marTop w:val="0"/>
              <w:marBottom w:val="0"/>
              <w:divBdr>
                <w:top w:val="none" w:sz="0" w:space="0" w:color="auto"/>
                <w:left w:val="none" w:sz="0" w:space="0" w:color="auto"/>
                <w:bottom w:val="none" w:sz="0" w:space="0" w:color="auto"/>
                <w:right w:val="none" w:sz="0" w:space="0" w:color="auto"/>
              </w:divBdr>
              <w:divsChild>
                <w:div w:id="1859192443">
                  <w:marLeft w:val="0"/>
                  <w:marRight w:val="0"/>
                  <w:marTop w:val="0"/>
                  <w:marBottom w:val="0"/>
                  <w:divBdr>
                    <w:top w:val="none" w:sz="0" w:space="0" w:color="auto"/>
                    <w:left w:val="none" w:sz="0" w:space="0" w:color="auto"/>
                    <w:bottom w:val="none" w:sz="0" w:space="0" w:color="auto"/>
                    <w:right w:val="none" w:sz="0" w:space="0" w:color="auto"/>
                  </w:divBdr>
                  <w:divsChild>
                    <w:div w:id="794910309">
                      <w:marLeft w:val="0"/>
                      <w:marRight w:val="0"/>
                      <w:marTop w:val="0"/>
                      <w:marBottom w:val="0"/>
                      <w:divBdr>
                        <w:top w:val="none" w:sz="0" w:space="0" w:color="auto"/>
                        <w:left w:val="none" w:sz="0" w:space="0" w:color="auto"/>
                        <w:bottom w:val="none" w:sz="0" w:space="0" w:color="auto"/>
                        <w:right w:val="none" w:sz="0" w:space="0" w:color="auto"/>
                      </w:divBdr>
                      <w:divsChild>
                        <w:div w:id="1585723651">
                          <w:marLeft w:val="0"/>
                          <w:marRight w:val="0"/>
                          <w:marTop w:val="0"/>
                          <w:marBottom w:val="0"/>
                          <w:divBdr>
                            <w:top w:val="none" w:sz="0" w:space="0" w:color="auto"/>
                            <w:left w:val="none" w:sz="0" w:space="0" w:color="auto"/>
                            <w:bottom w:val="none" w:sz="0" w:space="0" w:color="auto"/>
                            <w:right w:val="none" w:sz="0" w:space="0" w:color="auto"/>
                          </w:divBdr>
                          <w:divsChild>
                            <w:div w:id="469396920">
                              <w:marLeft w:val="0"/>
                              <w:marRight w:val="0"/>
                              <w:marTop w:val="0"/>
                              <w:marBottom w:val="0"/>
                              <w:divBdr>
                                <w:top w:val="none" w:sz="0" w:space="0" w:color="auto"/>
                                <w:left w:val="none" w:sz="0" w:space="0" w:color="auto"/>
                                <w:bottom w:val="none" w:sz="0" w:space="0" w:color="auto"/>
                                <w:right w:val="none" w:sz="0" w:space="0" w:color="auto"/>
                              </w:divBdr>
                              <w:divsChild>
                                <w:div w:id="1056120438">
                                  <w:marLeft w:val="0"/>
                                  <w:marRight w:val="0"/>
                                  <w:marTop w:val="0"/>
                                  <w:marBottom w:val="0"/>
                                  <w:divBdr>
                                    <w:top w:val="none" w:sz="0" w:space="0" w:color="auto"/>
                                    <w:left w:val="none" w:sz="0" w:space="0" w:color="auto"/>
                                    <w:bottom w:val="none" w:sz="0" w:space="0" w:color="auto"/>
                                    <w:right w:val="none" w:sz="0" w:space="0" w:color="auto"/>
                                  </w:divBdr>
                                  <w:divsChild>
                                    <w:div w:id="818614451">
                                      <w:marLeft w:val="0"/>
                                      <w:marRight w:val="0"/>
                                      <w:marTop w:val="0"/>
                                      <w:marBottom w:val="0"/>
                                      <w:divBdr>
                                        <w:top w:val="none" w:sz="0" w:space="0" w:color="auto"/>
                                        <w:left w:val="none" w:sz="0" w:space="0" w:color="auto"/>
                                        <w:bottom w:val="none" w:sz="0" w:space="0" w:color="auto"/>
                                        <w:right w:val="none" w:sz="0" w:space="0" w:color="auto"/>
                                      </w:divBdr>
                                      <w:divsChild>
                                        <w:div w:id="303003504">
                                          <w:marLeft w:val="0"/>
                                          <w:marRight w:val="0"/>
                                          <w:marTop w:val="0"/>
                                          <w:marBottom w:val="0"/>
                                          <w:divBdr>
                                            <w:top w:val="none" w:sz="0" w:space="0" w:color="auto"/>
                                            <w:left w:val="none" w:sz="0" w:space="0" w:color="auto"/>
                                            <w:bottom w:val="none" w:sz="0" w:space="0" w:color="auto"/>
                                            <w:right w:val="none" w:sz="0" w:space="0" w:color="auto"/>
                                          </w:divBdr>
                                          <w:divsChild>
                                            <w:div w:id="1152481335">
                                              <w:marLeft w:val="0"/>
                                              <w:marRight w:val="0"/>
                                              <w:marTop w:val="0"/>
                                              <w:marBottom w:val="0"/>
                                              <w:divBdr>
                                                <w:top w:val="none" w:sz="0" w:space="0" w:color="auto"/>
                                                <w:left w:val="none" w:sz="0" w:space="0" w:color="auto"/>
                                                <w:bottom w:val="none" w:sz="0" w:space="0" w:color="auto"/>
                                                <w:right w:val="none" w:sz="0" w:space="0" w:color="auto"/>
                                              </w:divBdr>
                                              <w:divsChild>
                                                <w:div w:id="1360859849">
                                                  <w:marLeft w:val="0"/>
                                                  <w:marRight w:val="0"/>
                                                  <w:marTop w:val="0"/>
                                                  <w:marBottom w:val="0"/>
                                                  <w:divBdr>
                                                    <w:top w:val="none" w:sz="0" w:space="0" w:color="auto"/>
                                                    <w:left w:val="none" w:sz="0" w:space="0" w:color="auto"/>
                                                    <w:bottom w:val="none" w:sz="0" w:space="0" w:color="auto"/>
                                                    <w:right w:val="none" w:sz="0" w:space="0" w:color="auto"/>
                                                  </w:divBdr>
                                                  <w:divsChild>
                                                    <w:div w:id="1527251690">
                                                      <w:marLeft w:val="0"/>
                                                      <w:marRight w:val="0"/>
                                                      <w:marTop w:val="0"/>
                                                      <w:marBottom w:val="0"/>
                                                      <w:divBdr>
                                                        <w:top w:val="single" w:sz="6" w:space="0" w:color="ABABAB"/>
                                                        <w:left w:val="single" w:sz="6" w:space="0" w:color="ABABAB"/>
                                                        <w:bottom w:val="none" w:sz="0" w:space="0" w:color="auto"/>
                                                        <w:right w:val="single" w:sz="6" w:space="0" w:color="ABABAB"/>
                                                      </w:divBdr>
                                                      <w:divsChild>
                                                        <w:div w:id="1676301570">
                                                          <w:marLeft w:val="0"/>
                                                          <w:marRight w:val="0"/>
                                                          <w:marTop w:val="0"/>
                                                          <w:marBottom w:val="0"/>
                                                          <w:divBdr>
                                                            <w:top w:val="none" w:sz="0" w:space="0" w:color="auto"/>
                                                            <w:left w:val="none" w:sz="0" w:space="0" w:color="auto"/>
                                                            <w:bottom w:val="none" w:sz="0" w:space="0" w:color="auto"/>
                                                            <w:right w:val="none" w:sz="0" w:space="0" w:color="auto"/>
                                                          </w:divBdr>
                                                          <w:divsChild>
                                                            <w:div w:id="331841371">
                                                              <w:marLeft w:val="0"/>
                                                              <w:marRight w:val="0"/>
                                                              <w:marTop w:val="0"/>
                                                              <w:marBottom w:val="0"/>
                                                              <w:divBdr>
                                                                <w:top w:val="none" w:sz="0" w:space="0" w:color="auto"/>
                                                                <w:left w:val="none" w:sz="0" w:space="0" w:color="auto"/>
                                                                <w:bottom w:val="none" w:sz="0" w:space="0" w:color="auto"/>
                                                                <w:right w:val="none" w:sz="0" w:space="0" w:color="auto"/>
                                                              </w:divBdr>
                                                              <w:divsChild>
                                                                <w:div w:id="1331368581">
                                                                  <w:marLeft w:val="0"/>
                                                                  <w:marRight w:val="0"/>
                                                                  <w:marTop w:val="0"/>
                                                                  <w:marBottom w:val="0"/>
                                                                  <w:divBdr>
                                                                    <w:top w:val="none" w:sz="0" w:space="0" w:color="auto"/>
                                                                    <w:left w:val="none" w:sz="0" w:space="0" w:color="auto"/>
                                                                    <w:bottom w:val="none" w:sz="0" w:space="0" w:color="auto"/>
                                                                    <w:right w:val="none" w:sz="0" w:space="0" w:color="auto"/>
                                                                  </w:divBdr>
                                                                  <w:divsChild>
                                                                    <w:div w:id="1740833384">
                                                                      <w:marLeft w:val="0"/>
                                                                      <w:marRight w:val="0"/>
                                                                      <w:marTop w:val="0"/>
                                                                      <w:marBottom w:val="0"/>
                                                                      <w:divBdr>
                                                                        <w:top w:val="none" w:sz="0" w:space="0" w:color="auto"/>
                                                                        <w:left w:val="none" w:sz="0" w:space="0" w:color="auto"/>
                                                                        <w:bottom w:val="none" w:sz="0" w:space="0" w:color="auto"/>
                                                                        <w:right w:val="none" w:sz="0" w:space="0" w:color="auto"/>
                                                                      </w:divBdr>
                                                                      <w:divsChild>
                                                                        <w:div w:id="802817771">
                                                                          <w:marLeft w:val="0"/>
                                                                          <w:marRight w:val="0"/>
                                                                          <w:marTop w:val="0"/>
                                                                          <w:marBottom w:val="0"/>
                                                                          <w:divBdr>
                                                                            <w:top w:val="none" w:sz="0" w:space="0" w:color="auto"/>
                                                                            <w:left w:val="none" w:sz="0" w:space="0" w:color="auto"/>
                                                                            <w:bottom w:val="none" w:sz="0" w:space="0" w:color="auto"/>
                                                                            <w:right w:val="none" w:sz="0" w:space="0" w:color="auto"/>
                                                                          </w:divBdr>
                                                                          <w:divsChild>
                                                                            <w:div w:id="9255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1485452">
      <w:bodyDiv w:val="1"/>
      <w:marLeft w:val="0"/>
      <w:marRight w:val="0"/>
      <w:marTop w:val="0"/>
      <w:marBottom w:val="0"/>
      <w:divBdr>
        <w:top w:val="none" w:sz="0" w:space="0" w:color="auto"/>
        <w:left w:val="none" w:sz="0" w:space="0" w:color="auto"/>
        <w:bottom w:val="none" w:sz="0" w:space="0" w:color="auto"/>
        <w:right w:val="none" w:sz="0" w:space="0" w:color="auto"/>
      </w:divBdr>
      <w:divsChild>
        <w:div w:id="716514738">
          <w:marLeft w:val="0"/>
          <w:marRight w:val="0"/>
          <w:marTop w:val="0"/>
          <w:marBottom w:val="0"/>
          <w:divBdr>
            <w:top w:val="none" w:sz="0" w:space="0" w:color="auto"/>
            <w:left w:val="none" w:sz="0" w:space="0" w:color="auto"/>
            <w:bottom w:val="none" w:sz="0" w:space="0" w:color="auto"/>
            <w:right w:val="none" w:sz="0" w:space="0" w:color="auto"/>
          </w:divBdr>
          <w:divsChild>
            <w:div w:id="868034847">
              <w:marLeft w:val="0"/>
              <w:marRight w:val="0"/>
              <w:marTop w:val="0"/>
              <w:marBottom w:val="0"/>
              <w:divBdr>
                <w:top w:val="none" w:sz="0" w:space="0" w:color="auto"/>
                <w:left w:val="none" w:sz="0" w:space="0" w:color="auto"/>
                <w:bottom w:val="none" w:sz="0" w:space="0" w:color="auto"/>
                <w:right w:val="none" w:sz="0" w:space="0" w:color="auto"/>
              </w:divBdr>
              <w:divsChild>
                <w:div w:id="1598367104">
                  <w:marLeft w:val="0"/>
                  <w:marRight w:val="0"/>
                  <w:marTop w:val="0"/>
                  <w:marBottom w:val="0"/>
                  <w:divBdr>
                    <w:top w:val="none" w:sz="0" w:space="0" w:color="auto"/>
                    <w:left w:val="none" w:sz="0" w:space="0" w:color="auto"/>
                    <w:bottom w:val="none" w:sz="0" w:space="0" w:color="auto"/>
                    <w:right w:val="none" w:sz="0" w:space="0" w:color="auto"/>
                  </w:divBdr>
                  <w:divsChild>
                    <w:div w:id="432357316">
                      <w:marLeft w:val="0"/>
                      <w:marRight w:val="0"/>
                      <w:marTop w:val="0"/>
                      <w:marBottom w:val="0"/>
                      <w:divBdr>
                        <w:top w:val="none" w:sz="0" w:space="0" w:color="auto"/>
                        <w:left w:val="none" w:sz="0" w:space="0" w:color="auto"/>
                        <w:bottom w:val="none" w:sz="0" w:space="0" w:color="auto"/>
                        <w:right w:val="none" w:sz="0" w:space="0" w:color="auto"/>
                      </w:divBdr>
                      <w:divsChild>
                        <w:div w:id="2003583201">
                          <w:marLeft w:val="0"/>
                          <w:marRight w:val="0"/>
                          <w:marTop w:val="0"/>
                          <w:marBottom w:val="0"/>
                          <w:divBdr>
                            <w:top w:val="none" w:sz="0" w:space="0" w:color="auto"/>
                            <w:left w:val="none" w:sz="0" w:space="0" w:color="auto"/>
                            <w:bottom w:val="none" w:sz="0" w:space="0" w:color="auto"/>
                            <w:right w:val="none" w:sz="0" w:space="0" w:color="auto"/>
                          </w:divBdr>
                          <w:divsChild>
                            <w:div w:id="1167477325">
                              <w:marLeft w:val="0"/>
                              <w:marRight w:val="0"/>
                              <w:marTop w:val="0"/>
                              <w:marBottom w:val="0"/>
                              <w:divBdr>
                                <w:top w:val="none" w:sz="0" w:space="0" w:color="auto"/>
                                <w:left w:val="none" w:sz="0" w:space="0" w:color="auto"/>
                                <w:bottom w:val="none" w:sz="0" w:space="0" w:color="auto"/>
                                <w:right w:val="none" w:sz="0" w:space="0" w:color="auto"/>
                              </w:divBdr>
                              <w:divsChild>
                                <w:div w:id="449475927">
                                  <w:marLeft w:val="0"/>
                                  <w:marRight w:val="0"/>
                                  <w:marTop w:val="0"/>
                                  <w:marBottom w:val="0"/>
                                  <w:divBdr>
                                    <w:top w:val="none" w:sz="0" w:space="0" w:color="auto"/>
                                    <w:left w:val="none" w:sz="0" w:space="0" w:color="auto"/>
                                    <w:bottom w:val="none" w:sz="0" w:space="0" w:color="auto"/>
                                    <w:right w:val="none" w:sz="0" w:space="0" w:color="auto"/>
                                  </w:divBdr>
                                  <w:divsChild>
                                    <w:div w:id="4091739">
                                      <w:marLeft w:val="0"/>
                                      <w:marRight w:val="0"/>
                                      <w:marTop w:val="0"/>
                                      <w:marBottom w:val="0"/>
                                      <w:divBdr>
                                        <w:top w:val="none" w:sz="0" w:space="0" w:color="auto"/>
                                        <w:left w:val="none" w:sz="0" w:space="0" w:color="auto"/>
                                        <w:bottom w:val="none" w:sz="0" w:space="0" w:color="auto"/>
                                        <w:right w:val="none" w:sz="0" w:space="0" w:color="auto"/>
                                      </w:divBdr>
                                      <w:divsChild>
                                        <w:div w:id="1932154095">
                                          <w:marLeft w:val="0"/>
                                          <w:marRight w:val="0"/>
                                          <w:marTop w:val="0"/>
                                          <w:marBottom w:val="0"/>
                                          <w:divBdr>
                                            <w:top w:val="none" w:sz="0" w:space="0" w:color="auto"/>
                                            <w:left w:val="none" w:sz="0" w:space="0" w:color="auto"/>
                                            <w:bottom w:val="none" w:sz="0" w:space="0" w:color="auto"/>
                                            <w:right w:val="none" w:sz="0" w:space="0" w:color="auto"/>
                                          </w:divBdr>
                                          <w:divsChild>
                                            <w:div w:id="413283938">
                                              <w:marLeft w:val="0"/>
                                              <w:marRight w:val="0"/>
                                              <w:marTop w:val="0"/>
                                              <w:marBottom w:val="0"/>
                                              <w:divBdr>
                                                <w:top w:val="none" w:sz="0" w:space="0" w:color="auto"/>
                                                <w:left w:val="none" w:sz="0" w:space="0" w:color="auto"/>
                                                <w:bottom w:val="none" w:sz="0" w:space="0" w:color="auto"/>
                                                <w:right w:val="none" w:sz="0" w:space="0" w:color="auto"/>
                                              </w:divBdr>
                                              <w:divsChild>
                                                <w:div w:id="1722554003">
                                                  <w:marLeft w:val="0"/>
                                                  <w:marRight w:val="0"/>
                                                  <w:marTop w:val="0"/>
                                                  <w:marBottom w:val="0"/>
                                                  <w:divBdr>
                                                    <w:top w:val="none" w:sz="0" w:space="0" w:color="auto"/>
                                                    <w:left w:val="none" w:sz="0" w:space="0" w:color="auto"/>
                                                    <w:bottom w:val="none" w:sz="0" w:space="0" w:color="auto"/>
                                                    <w:right w:val="none" w:sz="0" w:space="0" w:color="auto"/>
                                                  </w:divBdr>
                                                  <w:divsChild>
                                                    <w:div w:id="1672946773">
                                                      <w:marLeft w:val="0"/>
                                                      <w:marRight w:val="0"/>
                                                      <w:marTop w:val="0"/>
                                                      <w:marBottom w:val="0"/>
                                                      <w:divBdr>
                                                        <w:top w:val="single" w:sz="6" w:space="0" w:color="ABABAB"/>
                                                        <w:left w:val="single" w:sz="6" w:space="0" w:color="ABABAB"/>
                                                        <w:bottom w:val="none" w:sz="0" w:space="0" w:color="auto"/>
                                                        <w:right w:val="single" w:sz="6" w:space="0" w:color="ABABAB"/>
                                                      </w:divBdr>
                                                      <w:divsChild>
                                                        <w:div w:id="274603353">
                                                          <w:marLeft w:val="0"/>
                                                          <w:marRight w:val="0"/>
                                                          <w:marTop w:val="0"/>
                                                          <w:marBottom w:val="0"/>
                                                          <w:divBdr>
                                                            <w:top w:val="none" w:sz="0" w:space="0" w:color="auto"/>
                                                            <w:left w:val="none" w:sz="0" w:space="0" w:color="auto"/>
                                                            <w:bottom w:val="none" w:sz="0" w:space="0" w:color="auto"/>
                                                            <w:right w:val="none" w:sz="0" w:space="0" w:color="auto"/>
                                                          </w:divBdr>
                                                          <w:divsChild>
                                                            <w:div w:id="2013141141">
                                                              <w:marLeft w:val="0"/>
                                                              <w:marRight w:val="0"/>
                                                              <w:marTop w:val="0"/>
                                                              <w:marBottom w:val="0"/>
                                                              <w:divBdr>
                                                                <w:top w:val="none" w:sz="0" w:space="0" w:color="auto"/>
                                                                <w:left w:val="none" w:sz="0" w:space="0" w:color="auto"/>
                                                                <w:bottom w:val="none" w:sz="0" w:space="0" w:color="auto"/>
                                                                <w:right w:val="none" w:sz="0" w:space="0" w:color="auto"/>
                                                              </w:divBdr>
                                                              <w:divsChild>
                                                                <w:div w:id="1163741589">
                                                                  <w:marLeft w:val="0"/>
                                                                  <w:marRight w:val="0"/>
                                                                  <w:marTop w:val="0"/>
                                                                  <w:marBottom w:val="0"/>
                                                                  <w:divBdr>
                                                                    <w:top w:val="none" w:sz="0" w:space="0" w:color="auto"/>
                                                                    <w:left w:val="none" w:sz="0" w:space="0" w:color="auto"/>
                                                                    <w:bottom w:val="none" w:sz="0" w:space="0" w:color="auto"/>
                                                                    <w:right w:val="none" w:sz="0" w:space="0" w:color="auto"/>
                                                                  </w:divBdr>
                                                                  <w:divsChild>
                                                                    <w:div w:id="608124711">
                                                                      <w:marLeft w:val="0"/>
                                                                      <w:marRight w:val="0"/>
                                                                      <w:marTop w:val="0"/>
                                                                      <w:marBottom w:val="0"/>
                                                                      <w:divBdr>
                                                                        <w:top w:val="none" w:sz="0" w:space="0" w:color="auto"/>
                                                                        <w:left w:val="none" w:sz="0" w:space="0" w:color="auto"/>
                                                                        <w:bottom w:val="none" w:sz="0" w:space="0" w:color="auto"/>
                                                                        <w:right w:val="none" w:sz="0" w:space="0" w:color="auto"/>
                                                                      </w:divBdr>
                                                                      <w:divsChild>
                                                                        <w:div w:id="1390500838">
                                                                          <w:marLeft w:val="0"/>
                                                                          <w:marRight w:val="0"/>
                                                                          <w:marTop w:val="0"/>
                                                                          <w:marBottom w:val="0"/>
                                                                          <w:divBdr>
                                                                            <w:top w:val="none" w:sz="0" w:space="0" w:color="auto"/>
                                                                            <w:left w:val="none" w:sz="0" w:space="0" w:color="auto"/>
                                                                            <w:bottom w:val="none" w:sz="0" w:space="0" w:color="auto"/>
                                                                            <w:right w:val="none" w:sz="0" w:space="0" w:color="auto"/>
                                                                          </w:divBdr>
                                                                          <w:divsChild>
                                                                            <w:div w:id="874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0854640">
      <w:bodyDiv w:val="1"/>
      <w:marLeft w:val="0"/>
      <w:marRight w:val="0"/>
      <w:marTop w:val="0"/>
      <w:marBottom w:val="0"/>
      <w:divBdr>
        <w:top w:val="none" w:sz="0" w:space="0" w:color="auto"/>
        <w:left w:val="none" w:sz="0" w:space="0" w:color="auto"/>
        <w:bottom w:val="none" w:sz="0" w:space="0" w:color="auto"/>
        <w:right w:val="none" w:sz="0" w:space="0" w:color="auto"/>
      </w:divBdr>
      <w:divsChild>
        <w:div w:id="212546905">
          <w:marLeft w:val="0"/>
          <w:marRight w:val="0"/>
          <w:marTop w:val="0"/>
          <w:marBottom w:val="0"/>
          <w:divBdr>
            <w:top w:val="none" w:sz="0" w:space="0" w:color="auto"/>
            <w:left w:val="none" w:sz="0" w:space="0" w:color="auto"/>
            <w:bottom w:val="none" w:sz="0" w:space="0" w:color="auto"/>
            <w:right w:val="none" w:sz="0" w:space="0" w:color="auto"/>
          </w:divBdr>
          <w:divsChild>
            <w:div w:id="1619292732">
              <w:marLeft w:val="0"/>
              <w:marRight w:val="0"/>
              <w:marTop w:val="0"/>
              <w:marBottom w:val="0"/>
              <w:divBdr>
                <w:top w:val="none" w:sz="0" w:space="0" w:color="auto"/>
                <w:left w:val="none" w:sz="0" w:space="0" w:color="auto"/>
                <w:bottom w:val="none" w:sz="0" w:space="0" w:color="auto"/>
                <w:right w:val="none" w:sz="0" w:space="0" w:color="auto"/>
              </w:divBdr>
              <w:divsChild>
                <w:div w:id="2016956494">
                  <w:marLeft w:val="0"/>
                  <w:marRight w:val="0"/>
                  <w:marTop w:val="0"/>
                  <w:marBottom w:val="0"/>
                  <w:divBdr>
                    <w:top w:val="none" w:sz="0" w:space="0" w:color="auto"/>
                    <w:left w:val="none" w:sz="0" w:space="0" w:color="auto"/>
                    <w:bottom w:val="none" w:sz="0" w:space="0" w:color="auto"/>
                    <w:right w:val="none" w:sz="0" w:space="0" w:color="auto"/>
                  </w:divBdr>
                  <w:divsChild>
                    <w:div w:id="1952124662">
                      <w:marLeft w:val="0"/>
                      <w:marRight w:val="0"/>
                      <w:marTop w:val="0"/>
                      <w:marBottom w:val="0"/>
                      <w:divBdr>
                        <w:top w:val="none" w:sz="0" w:space="0" w:color="auto"/>
                        <w:left w:val="none" w:sz="0" w:space="0" w:color="auto"/>
                        <w:bottom w:val="none" w:sz="0" w:space="0" w:color="auto"/>
                        <w:right w:val="none" w:sz="0" w:space="0" w:color="auto"/>
                      </w:divBdr>
                      <w:divsChild>
                        <w:div w:id="317226670">
                          <w:marLeft w:val="0"/>
                          <w:marRight w:val="0"/>
                          <w:marTop w:val="0"/>
                          <w:marBottom w:val="0"/>
                          <w:divBdr>
                            <w:top w:val="none" w:sz="0" w:space="0" w:color="auto"/>
                            <w:left w:val="none" w:sz="0" w:space="0" w:color="auto"/>
                            <w:bottom w:val="none" w:sz="0" w:space="0" w:color="auto"/>
                            <w:right w:val="none" w:sz="0" w:space="0" w:color="auto"/>
                          </w:divBdr>
                          <w:divsChild>
                            <w:div w:id="595333402">
                              <w:marLeft w:val="0"/>
                              <w:marRight w:val="0"/>
                              <w:marTop w:val="0"/>
                              <w:marBottom w:val="0"/>
                              <w:divBdr>
                                <w:top w:val="none" w:sz="0" w:space="0" w:color="auto"/>
                                <w:left w:val="none" w:sz="0" w:space="0" w:color="auto"/>
                                <w:bottom w:val="none" w:sz="0" w:space="0" w:color="auto"/>
                                <w:right w:val="none" w:sz="0" w:space="0" w:color="auto"/>
                              </w:divBdr>
                              <w:divsChild>
                                <w:div w:id="1281843244">
                                  <w:marLeft w:val="0"/>
                                  <w:marRight w:val="0"/>
                                  <w:marTop w:val="0"/>
                                  <w:marBottom w:val="0"/>
                                  <w:divBdr>
                                    <w:top w:val="none" w:sz="0" w:space="0" w:color="auto"/>
                                    <w:left w:val="none" w:sz="0" w:space="0" w:color="auto"/>
                                    <w:bottom w:val="none" w:sz="0" w:space="0" w:color="auto"/>
                                    <w:right w:val="none" w:sz="0" w:space="0" w:color="auto"/>
                                  </w:divBdr>
                                  <w:divsChild>
                                    <w:div w:id="2136410999">
                                      <w:marLeft w:val="0"/>
                                      <w:marRight w:val="0"/>
                                      <w:marTop w:val="0"/>
                                      <w:marBottom w:val="0"/>
                                      <w:divBdr>
                                        <w:top w:val="none" w:sz="0" w:space="0" w:color="auto"/>
                                        <w:left w:val="none" w:sz="0" w:space="0" w:color="auto"/>
                                        <w:bottom w:val="none" w:sz="0" w:space="0" w:color="auto"/>
                                        <w:right w:val="none" w:sz="0" w:space="0" w:color="auto"/>
                                      </w:divBdr>
                                      <w:divsChild>
                                        <w:div w:id="879055584">
                                          <w:marLeft w:val="0"/>
                                          <w:marRight w:val="0"/>
                                          <w:marTop w:val="0"/>
                                          <w:marBottom w:val="0"/>
                                          <w:divBdr>
                                            <w:top w:val="none" w:sz="0" w:space="0" w:color="auto"/>
                                            <w:left w:val="none" w:sz="0" w:space="0" w:color="auto"/>
                                            <w:bottom w:val="none" w:sz="0" w:space="0" w:color="auto"/>
                                            <w:right w:val="none" w:sz="0" w:space="0" w:color="auto"/>
                                          </w:divBdr>
                                          <w:divsChild>
                                            <w:div w:id="287854842">
                                              <w:marLeft w:val="0"/>
                                              <w:marRight w:val="0"/>
                                              <w:marTop w:val="0"/>
                                              <w:marBottom w:val="0"/>
                                              <w:divBdr>
                                                <w:top w:val="none" w:sz="0" w:space="0" w:color="auto"/>
                                                <w:left w:val="none" w:sz="0" w:space="0" w:color="auto"/>
                                                <w:bottom w:val="none" w:sz="0" w:space="0" w:color="auto"/>
                                                <w:right w:val="none" w:sz="0" w:space="0" w:color="auto"/>
                                              </w:divBdr>
                                              <w:divsChild>
                                                <w:div w:id="542133958">
                                                  <w:marLeft w:val="0"/>
                                                  <w:marRight w:val="0"/>
                                                  <w:marTop w:val="0"/>
                                                  <w:marBottom w:val="0"/>
                                                  <w:divBdr>
                                                    <w:top w:val="none" w:sz="0" w:space="0" w:color="auto"/>
                                                    <w:left w:val="none" w:sz="0" w:space="0" w:color="auto"/>
                                                    <w:bottom w:val="none" w:sz="0" w:space="0" w:color="auto"/>
                                                    <w:right w:val="none" w:sz="0" w:space="0" w:color="auto"/>
                                                  </w:divBdr>
                                                  <w:divsChild>
                                                    <w:div w:id="1933121502">
                                                      <w:marLeft w:val="0"/>
                                                      <w:marRight w:val="0"/>
                                                      <w:marTop w:val="0"/>
                                                      <w:marBottom w:val="0"/>
                                                      <w:divBdr>
                                                        <w:top w:val="single" w:sz="6" w:space="0" w:color="ABABAB"/>
                                                        <w:left w:val="single" w:sz="6" w:space="0" w:color="ABABAB"/>
                                                        <w:bottom w:val="none" w:sz="0" w:space="0" w:color="auto"/>
                                                        <w:right w:val="single" w:sz="6" w:space="0" w:color="ABABAB"/>
                                                      </w:divBdr>
                                                      <w:divsChild>
                                                        <w:div w:id="1684549995">
                                                          <w:marLeft w:val="0"/>
                                                          <w:marRight w:val="0"/>
                                                          <w:marTop w:val="0"/>
                                                          <w:marBottom w:val="0"/>
                                                          <w:divBdr>
                                                            <w:top w:val="none" w:sz="0" w:space="0" w:color="auto"/>
                                                            <w:left w:val="none" w:sz="0" w:space="0" w:color="auto"/>
                                                            <w:bottom w:val="none" w:sz="0" w:space="0" w:color="auto"/>
                                                            <w:right w:val="none" w:sz="0" w:space="0" w:color="auto"/>
                                                          </w:divBdr>
                                                          <w:divsChild>
                                                            <w:div w:id="981427380">
                                                              <w:marLeft w:val="0"/>
                                                              <w:marRight w:val="0"/>
                                                              <w:marTop w:val="0"/>
                                                              <w:marBottom w:val="0"/>
                                                              <w:divBdr>
                                                                <w:top w:val="none" w:sz="0" w:space="0" w:color="auto"/>
                                                                <w:left w:val="none" w:sz="0" w:space="0" w:color="auto"/>
                                                                <w:bottom w:val="none" w:sz="0" w:space="0" w:color="auto"/>
                                                                <w:right w:val="none" w:sz="0" w:space="0" w:color="auto"/>
                                                              </w:divBdr>
                                                              <w:divsChild>
                                                                <w:div w:id="1870333483">
                                                                  <w:marLeft w:val="0"/>
                                                                  <w:marRight w:val="0"/>
                                                                  <w:marTop w:val="0"/>
                                                                  <w:marBottom w:val="0"/>
                                                                  <w:divBdr>
                                                                    <w:top w:val="none" w:sz="0" w:space="0" w:color="auto"/>
                                                                    <w:left w:val="none" w:sz="0" w:space="0" w:color="auto"/>
                                                                    <w:bottom w:val="none" w:sz="0" w:space="0" w:color="auto"/>
                                                                    <w:right w:val="none" w:sz="0" w:space="0" w:color="auto"/>
                                                                  </w:divBdr>
                                                                  <w:divsChild>
                                                                    <w:div w:id="1631550442">
                                                                      <w:marLeft w:val="0"/>
                                                                      <w:marRight w:val="0"/>
                                                                      <w:marTop w:val="0"/>
                                                                      <w:marBottom w:val="0"/>
                                                                      <w:divBdr>
                                                                        <w:top w:val="none" w:sz="0" w:space="0" w:color="auto"/>
                                                                        <w:left w:val="none" w:sz="0" w:space="0" w:color="auto"/>
                                                                        <w:bottom w:val="none" w:sz="0" w:space="0" w:color="auto"/>
                                                                        <w:right w:val="none" w:sz="0" w:space="0" w:color="auto"/>
                                                                      </w:divBdr>
                                                                      <w:divsChild>
                                                                        <w:div w:id="1958753723">
                                                                          <w:marLeft w:val="0"/>
                                                                          <w:marRight w:val="0"/>
                                                                          <w:marTop w:val="0"/>
                                                                          <w:marBottom w:val="0"/>
                                                                          <w:divBdr>
                                                                            <w:top w:val="none" w:sz="0" w:space="0" w:color="auto"/>
                                                                            <w:left w:val="none" w:sz="0" w:space="0" w:color="auto"/>
                                                                            <w:bottom w:val="none" w:sz="0" w:space="0" w:color="auto"/>
                                                                            <w:right w:val="none" w:sz="0" w:space="0" w:color="auto"/>
                                                                          </w:divBdr>
                                                                          <w:divsChild>
                                                                            <w:div w:id="681592366">
                                                                              <w:marLeft w:val="0"/>
                                                                              <w:marRight w:val="0"/>
                                                                              <w:marTop w:val="0"/>
                                                                              <w:marBottom w:val="0"/>
                                                                              <w:divBdr>
                                                                                <w:top w:val="none" w:sz="0" w:space="0" w:color="auto"/>
                                                                                <w:left w:val="none" w:sz="0" w:space="0" w:color="auto"/>
                                                                                <w:bottom w:val="none" w:sz="0" w:space="0" w:color="auto"/>
                                                                                <w:right w:val="none" w:sz="0" w:space="0" w:color="auto"/>
                                                                              </w:divBdr>
                                                                              <w:divsChild>
                                                                                <w:div w:id="12420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5832814">
      <w:bodyDiv w:val="1"/>
      <w:marLeft w:val="0"/>
      <w:marRight w:val="0"/>
      <w:marTop w:val="0"/>
      <w:marBottom w:val="0"/>
      <w:divBdr>
        <w:top w:val="none" w:sz="0" w:space="0" w:color="auto"/>
        <w:left w:val="none" w:sz="0" w:space="0" w:color="auto"/>
        <w:bottom w:val="none" w:sz="0" w:space="0" w:color="auto"/>
        <w:right w:val="none" w:sz="0" w:space="0" w:color="auto"/>
      </w:divBdr>
      <w:divsChild>
        <w:div w:id="1190724186">
          <w:marLeft w:val="0"/>
          <w:marRight w:val="0"/>
          <w:marTop w:val="0"/>
          <w:marBottom w:val="0"/>
          <w:divBdr>
            <w:top w:val="none" w:sz="0" w:space="0" w:color="auto"/>
            <w:left w:val="none" w:sz="0" w:space="0" w:color="auto"/>
            <w:bottom w:val="none" w:sz="0" w:space="0" w:color="auto"/>
            <w:right w:val="none" w:sz="0" w:space="0" w:color="auto"/>
          </w:divBdr>
          <w:divsChild>
            <w:div w:id="1279601629">
              <w:marLeft w:val="0"/>
              <w:marRight w:val="0"/>
              <w:marTop w:val="0"/>
              <w:marBottom w:val="0"/>
              <w:divBdr>
                <w:top w:val="none" w:sz="0" w:space="0" w:color="auto"/>
                <w:left w:val="none" w:sz="0" w:space="0" w:color="auto"/>
                <w:bottom w:val="none" w:sz="0" w:space="0" w:color="auto"/>
                <w:right w:val="none" w:sz="0" w:space="0" w:color="auto"/>
              </w:divBdr>
              <w:divsChild>
                <w:div w:id="1545560326">
                  <w:marLeft w:val="0"/>
                  <w:marRight w:val="0"/>
                  <w:marTop w:val="0"/>
                  <w:marBottom w:val="0"/>
                  <w:divBdr>
                    <w:top w:val="none" w:sz="0" w:space="0" w:color="auto"/>
                    <w:left w:val="none" w:sz="0" w:space="0" w:color="auto"/>
                    <w:bottom w:val="none" w:sz="0" w:space="0" w:color="auto"/>
                    <w:right w:val="none" w:sz="0" w:space="0" w:color="auto"/>
                  </w:divBdr>
                  <w:divsChild>
                    <w:div w:id="1511405618">
                      <w:marLeft w:val="0"/>
                      <w:marRight w:val="0"/>
                      <w:marTop w:val="0"/>
                      <w:marBottom w:val="0"/>
                      <w:divBdr>
                        <w:top w:val="none" w:sz="0" w:space="0" w:color="auto"/>
                        <w:left w:val="none" w:sz="0" w:space="0" w:color="auto"/>
                        <w:bottom w:val="none" w:sz="0" w:space="0" w:color="auto"/>
                        <w:right w:val="none" w:sz="0" w:space="0" w:color="auto"/>
                      </w:divBdr>
                      <w:divsChild>
                        <w:div w:id="344480466">
                          <w:marLeft w:val="0"/>
                          <w:marRight w:val="0"/>
                          <w:marTop w:val="0"/>
                          <w:marBottom w:val="0"/>
                          <w:divBdr>
                            <w:top w:val="none" w:sz="0" w:space="0" w:color="auto"/>
                            <w:left w:val="none" w:sz="0" w:space="0" w:color="auto"/>
                            <w:bottom w:val="none" w:sz="0" w:space="0" w:color="auto"/>
                            <w:right w:val="none" w:sz="0" w:space="0" w:color="auto"/>
                          </w:divBdr>
                          <w:divsChild>
                            <w:div w:id="1457218104">
                              <w:marLeft w:val="0"/>
                              <w:marRight w:val="0"/>
                              <w:marTop w:val="0"/>
                              <w:marBottom w:val="0"/>
                              <w:divBdr>
                                <w:top w:val="none" w:sz="0" w:space="0" w:color="auto"/>
                                <w:left w:val="none" w:sz="0" w:space="0" w:color="auto"/>
                                <w:bottom w:val="none" w:sz="0" w:space="0" w:color="auto"/>
                                <w:right w:val="none" w:sz="0" w:space="0" w:color="auto"/>
                              </w:divBdr>
                              <w:divsChild>
                                <w:div w:id="1553349428">
                                  <w:marLeft w:val="0"/>
                                  <w:marRight w:val="0"/>
                                  <w:marTop w:val="0"/>
                                  <w:marBottom w:val="0"/>
                                  <w:divBdr>
                                    <w:top w:val="none" w:sz="0" w:space="0" w:color="auto"/>
                                    <w:left w:val="none" w:sz="0" w:space="0" w:color="auto"/>
                                    <w:bottom w:val="none" w:sz="0" w:space="0" w:color="auto"/>
                                    <w:right w:val="none" w:sz="0" w:space="0" w:color="auto"/>
                                  </w:divBdr>
                                  <w:divsChild>
                                    <w:div w:id="858587936">
                                      <w:marLeft w:val="0"/>
                                      <w:marRight w:val="0"/>
                                      <w:marTop w:val="0"/>
                                      <w:marBottom w:val="0"/>
                                      <w:divBdr>
                                        <w:top w:val="none" w:sz="0" w:space="0" w:color="auto"/>
                                        <w:left w:val="none" w:sz="0" w:space="0" w:color="auto"/>
                                        <w:bottom w:val="none" w:sz="0" w:space="0" w:color="auto"/>
                                        <w:right w:val="none" w:sz="0" w:space="0" w:color="auto"/>
                                      </w:divBdr>
                                      <w:divsChild>
                                        <w:div w:id="888805516">
                                          <w:marLeft w:val="0"/>
                                          <w:marRight w:val="0"/>
                                          <w:marTop w:val="0"/>
                                          <w:marBottom w:val="0"/>
                                          <w:divBdr>
                                            <w:top w:val="none" w:sz="0" w:space="0" w:color="auto"/>
                                            <w:left w:val="none" w:sz="0" w:space="0" w:color="auto"/>
                                            <w:bottom w:val="none" w:sz="0" w:space="0" w:color="auto"/>
                                            <w:right w:val="none" w:sz="0" w:space="0" w:color="auto"/>
                                          </w:divBdr>
                                          <w:divsChild>
                                            <w:div w:id="1714846083">
                                              <w:marLeft w:val="0"/>
                                              <w:marRight w:val="0"/>
                                              <w:marTop w:val="0"/>
                                              <w:marBottom w:val="0"/>
                                              <w:divBdr>
                                                <w:top w:val="none" w:sz="0" w:space="0" w:color="auto"/>
                                                <w:left w:val="none" w:sz="0" w:space="0" w:color="auto"/>
                                                <w:bottom w:val="none" w:sz="0" w:space="0" w:color="auto"/>
                                                <w:right w:val="none" w:sz="0" w:space="0" w:color="auto"/>
                                              </w:divBdr>
                                              <w:divsChild>
                                                <w:div w:id="1817840924">
                                                  <w:marLeft w:val="0"/>
                                                  <w:marRight w:val="0"/>
                                                  <w:marTop w:val="0"/>
                                                  <w:marBottom w:val="0"/>
                                                  <w:divBdr>
                                                    <w:top w:val="none" w:sz="0" w:space="0" w:color="auto"/>
                                                    <w:left w:val="none" w:sz="0" w:space="0" w:color="auto"/>
                                                    <w:bottom w:val="none" w:sz="0" w:space="0" w:color="auto"/>
                                                    <w:right w:val="none" w:sz="0" w:space="0" w:color="auto"/>
                                                  </w:divBdr>
                                                  <w:divsChild>
                                                    <w:div w:id="1197277353">
                                                      <w:marLeft w:val="0"/>
                                                      <w:marRight w:val="0"/>
                                                      <w:marTop w:val="0"/>
                                                      <w:marBottom w:val="0"/>
                                                      <w:divBdr>
                                                        <w:top w:val="single" w:sz="6" w:space="0" w:color="ABABAB"/>
                                                        <w:left w:val="single" w:sz="6" w:space="0" w:color="ABABAB"/>
                                                        <w:bottom w:val="none" w:sz="0" w:space="0" w:color="auto"/>
                                                        <w:right w:val="single" w:sz="6" w:space="0" w:color="ABABAB"/>
                                                      </w:divBdr>
                                                      <w:divsChild>
                                                        <w:div w:id="1145708695">
                                                          <w:marLeft w:val="0"/>
                                                          <w:marRight w:val="0"/>
                                                          <w:marTop w:val="0"/>
                                                          <w:marBottom w:val="0"/>
                                                          <w:divBdr>
                                                            <w:top w:val="none" w:sz="0" w:space="0" w:color="auto"/>
                                                            <w:left w:val="none" w:sz="0" w:space="0" w:color="auto"/>
                                                            <w:bottom w:val="none" w:sz="0" w:space="0" w:color="auto"/>
                                                            <w:right w:val="none" w:sz="0" w:space="0" w:color="auto"/>
                                                          </w:divBdr>
                                                          <w:divsChild>
                                                            <w:div w:id="674914839">
                                                              <w:marLeft w:val="0"/>
                                                              <w:marRight w:val="0"/>
                                                              <w:marTop w:val="0"/>
                                                              <w:marBottom w:val="0"/>
                                                              <w:divBdr>
                                                                <w:top w:val="none" w:sz="0" w:space="0" w:color="auto"/>
                                                                <w:left w:val="none" w:sz="0" w:space="0" w:color="auto"/>
                                                                <w:bottom w:val="none" w:sz="0" w:space="0" w:color="auto"/>
                                                                <w:right w:val="none" w:sz="0" w:space="0" w:color="auto"/>
                                                              </w:divBdr>
                                                              <w:divsChild>
                                                                <w:div w:id="514197479">
                                                                  <w:marLeft w:val="0"/>
                                                                  <w:marRight w:val="0"/>
                                                                  <w:marTop w:val="0"/>
                                                                  <w:marBottom w:val="0"/>
                                                                  <w:divBdr>
                                                                    <w:top w:val="none" w:sz="0" w:space="0" w:color="auto"/>
                                                                    <w:left w:val="none" w:sz="0" w:space="0" w:color="auto"/>
                                                                    <w:bottom w:val="none" w:sz="0" w:space="0" w:color="auto"/>
                                                                    <w:right w:val="none" w:sz="0" w:space="0" w:color="auto"/>
                                                                  </w:divBdr>
                                                                  <w:divsChild>
                                                                    <w:div w:id="1047725908">
                                                                      <w:marLeft w:val="0"/>
                                                                      <w:marRight w:val="0"/>
                                                                      <w:marTop w:val="0"/>
                                                                      <w:marBottom w:val="0"/>
                                                                      <w:divBdr>
                                                                        <w:top w:val="none" w:sz="0" w:space="0" w:color="auto"/>
                                                                        <w:left w:val="none" w:sz="0" w:space="0" w:color="auto"/>
                                                                        <w:bottom w:val="none" w:sz="0" w:space="0" w:color="auto"/>
                                                                        <w:right w:val="none" w:sz="0" w:space="0" w:color="auto"/>
                                                                      </w:divBdr>
                                                                      <w:divsChild>
                                                                        <w:div w:id="218320216">
                                                                          <w:marLeft w:val="0"/>
                                                                          <w:marRight w:val="0"/>
                                                                          <w:marTop w:val="0"/>
                                                                          <w:marBottom w:val="0"/>
                                                                          <w:divBdr>
                                                                            <w:top w:val="none" w:sz="0" w:space="0" w:color="auto"/>
                                                                            <w:left w:val="none" w:sz="0" w:space="0" w:color="auto"/>
                                                                            <w:bottom w:val="none" w:sz="0" w:space="0" w:color="auto"/>
                                                                            <w:right w:val="none" w:sz="0" w:space="0" w:color="auto"/>
                                                                          </w:divBdr>
                                                                          <w:divsChild>
                                                                            <w:div w:id="528377980">
                                                                              <w:marLeft w:val="0"/>
                                                                              <w:marRight w:val="0"/>
                                                                              <w:marTop w:val="0"/>
                                                                              <w:marBottom w:val="0"/>
                                                                              <w:divBdr>
                                                                                <w:top w:val="none" w:sz="0" w:space="0" w:color="auto"/>
                                                                                <w:left w:val="none" w:sz="0" w:space="0" w:color="auto"/>
                                                                                <w:bottom w:val="none" w:sz="0" w:space="0" w:color="auto"/>
                                                                                <w:right w:val="none" w:sz="0" w:space="0" w:color="auto"/>
                                                                              </w:divBdr>
                                                                              <w:divsChild>
                                                                                <w:div w:id="8637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976837">
      <w:bodyDiv w:val="1"/>
      <w:marLeft w:val="0"/>
      <w:marRight w:val="0"/>
      <w:marTop w:val="0"/>
      <w:marBottom w:val="0"/>
      <w:divBdr>
        <w:top w:val="none" w:sz="0" w:space="0" w:color="auto"/>
        <w:left w:val="none" w:sz="0" w:space="0" w:color="auto"/>
        <w:bottom w:val="none" w:sz="0" w:space="0" w:color="auto"/>
        <w:right w:val="none" w:sz="0" w:space="0" w:color="auto"/>
      </w:divBdr>
      <w:divsChild>
        <w:div w:id="509106991">
          <w:marLeft w:val="0"/>
          <w:marRight w:val="0"/>
          <w:marTop w:val="0"/>
          <w:marBottom w:val="0"/>
          <w:divBdr>
            <w:top w:val="none" w:sz="0" w:space="0" w:color="auto"/>
            <w:left w:val="none" w:sz="0" w:space="0" w:color="auto"/>
            <w:bottom w:val="none" w:sz="0" w:space="0" w:color="auto"/>
            <w:right w:val="none" w:sz="0" w:space="0" w:color="auto"/>
          </w:divBdr>
          <w:divsChild>
            <w:div w:id="572399996">
              <w:marLeft w:val="0"/>
              <w:marRight w:val="0"/>
              <w:marTop w:val="0"/>
              <w:marBottom w:val="0"/>
              <w:divBdr>
                <w:top w:val="none" w:sz="0" w:space="0" w:color="auto"/>
                <w:left w:val="none" w:sz="0" w:space="0" w:color="auto"/>
                <w:bottom w:val="none" w:sz="0" w:space="0" w:color="auto"/>
                <w:right w:val="none" w:sz="0" w:space="0" w:color="auto"/>
              </w:divBdr>
              <w:divsChild>
                <w:div w:id="301354347">
                  <w:marLeft w:val="0"/>
                  <w:marRight w:val="0"/>
                  <w:marTop w:val="0"/>
                  <w:marBottom w:val="0"/>
                  <w:divBdr>
                    <w:top w:val="none" w:sz="0" w:space="0" w:color="auto"/>
                    <w:left w:val="none" w:sz="0" w:space="0" w:color="auto"/>
                    <w:bottom w:val="none" w:sz="0" w:space="0" w:color="auto"/>
                    <w:right w:val="none" w:sz="0" w:space="0" w:color="auto"/>
                  </w:divBdr>
                  <w:divsChild>
                    <w:div w:id="428504503">
                      <w:marLeft w:val="0"/>
                      <w:marRight w:val="0"/>
                      <w:marTop w:val="0"/>
                      <w:marBottom w:val="0"/>
                      <w:divBdr>
                        <w:top w:val="none" w:sz="0" w:space="0" w:color="auto"/>
                        <w:left w:val="none" w:sz="0" w:space="0" w:color="auto"/>
                        <w:bottom w:val="none" w:sz="0" w:space="0" w:color="auto"/>
                        <w:right w:val="none" w:sz="0" w:space="0" w:color="auto"/>
                      </w:divBdr>
                      <w:divsChild>
                        <w:div w:id="1042945510">
                          <w:marLeft w:val="0"/>
                          <w:marRight w:val="0"/>
                          <w:marTop w:val="0"/>
                          <w:marBottom w:val="0"/>
                          <w:divBdr>
                            <w:top w:val="none" w:sz="0" w:space="0" w:color="auto"/>
                            <w:left w:val="none" w:sz="0" w:space="0" w:color="auto"/>
                            <w:bottom w:val="none" w:sz="0" w:space="0" w:color="auto"/>
                            <w:right w:val="none" w:sz="0" w:space="0" w:color="auto"/>
                          </w:divBdr>
                          <w:divsChild>
                            <w:div w:id="656424392">
                              <w:marLeft w:val="0"/>
                              <w:marRight w:val="0"/>
                              <w:marTop w:val="0"/>
                              <w:marBottom w:val="0"/>
                              <w:divBdr>
                                <w:top w:val="none" w:sz="0" w:space="0" w:color="auto"/>
                                <w:left w:val="none" w:sz="0" w:space="0" w:color="auto"/>
                                <w:bottom w:val="none" w:sz="0" w:space="0" w:color="auto"/>
                                <w:right w:val="none" w:sz="0" w:space="0" w:color="auto"/>
                              </w:divBdr>
                              <w:divsChild>
                                <w:div w:id="800809515">
                                  <w:marLeft w:val="0"/>
                                  <w:marRight w:val="0"/>
                                  <w:marTop w:val="0"/>
                                  <w:marBottom w:val="0"/>
                                  <w:divBdr>
                                    <w:top w:val="none" w:sz="0" w:space="0" w:color="auto"/>
                                    <w:left w:val="none" w:sz="0" w:space="0" w:color="auto"/>
                                    <w:bottom w:val="none" w:sz="0" w:space="0" w:color="auto"/>
                                    <w:right w:val="none" w:sz="0" w:space="0" w:color="auto"/>
                                  </w:divBdr>
                                  <w:divsChild>
                                    <w:div w:id="634137638">
                                      <w:marLeft w:val="0"/>
                                      <w:marRight w:val="0"/>
                                      <w:marTop w:val="0"/>
                                      <w:marBottom w:val="0"/>
                                      <w:divBdr>
                                        <w:top w:val="none" w:sz="0" w:space="0" w:color="auto"/>
                                        <w:left w:val="none" w:sz="0" w:space="0" w:color="auto"/>
                                        <w:bottom w:val="none" w:sz="0" w:space="0" w:color="auto"/>
                                        <w:right w:val="none" w:sz="0" w:space="0" w:color="auto"/>
                                      </w:divBdr>
                                      <w:divsChild>
                                        <w:div w:id="1297681496">
                                          <w:marLeft w:val="0"/>
                                          <w:marRight w:val="0"/>
                                          <w:marTop w:val="0"/>
                                          <w:marBottom w:val="0"/>
                                          <w:divBdr>
                                            <w:top w:val="none" w:sz="0" w:space="0" w:color="auto"/>
                                            <w:left w:val="none" w:sz="0" w:space="0" w:color="auto"/>
                                            <w:bottom w:val="none" w:sz="0" w:space="0" w:color="auto"/>
                                            <w:right w:val="none" w:sz="0" w:space="0" w:color="auto"/>
                                          </w:divBdr>
                                          <w:divsChild>
                                            <w:div w:id="908927604">
                                              <w:marLeft w:val="0"/>
                                              <w:marRight w:val="0"/>
                                              <w:marTop w:val="0"/>
                                              <w:marBottom w:val="0"/>
                                              <w:divBdr>
                                                <w:top w:val="none" w:sz="0" w:space="0" w:color="auto"/>
                                                <w:left w:val="none" w:sz="0" w:space="0" w:color="auto"/>
                                                <w:bottom w:val="none" w:sz="0" w:space="0" w:color="auto"/>
                                                <w:right w:val="none" w:sz="0" w:space="0" w:color="auto"/>
                                              </w:divBdr>
                                              <w:divsChild>
                                                <w:div w:id="1298298279">
                                                  <w:marLeft w:val="0"/>
                                                  <w:marRight w:val="0"/>
                                                  <w:marTop w:val="0"/>
                                                  <w:marBottom w:val="0"/>
                                                  <w:divBdr>
                                                    <w:top w:val="none" w:sz="0" w:space="0" w:color="auto"/>
                                                    <w:left w:val="none" w:sz="0" w:space="0" w:color="auto"/>
                                                    <w:bottom w:val="none" w:sz="0" w:space="0" w:color="auto"/>
                                                    <w:right w:val="none" w:sz="0" w:space="0" w:color="auto"/>
                                                  </w:divBdr>
                                                  <w:divsChild>
                                                    <w:div w:id="930817669">
                                                      <w:marLeft w:val="0"/>
                                                      <w:marRight w:val="0"/>
                                                      <w:marTop w:val="0"/>
                                                      <w:marBottom w:val="0"/>
                                                      <w:divBdr>
                                                        <w:top w:val="single" w:sz="6" w:space="0" w:color="ABABAB"/>
                                                        <w:left w:val="single" w:sz="6" w:space="0" w:color="ABABAB"/>
                                                        <w:bottom w:val="none" w:sz="0" w:space="0" w:color="auto"/>
                                                        <w:right w:val="single" w:sz="6" w:space="0" w:color="ABABAB"/>
                                                      </w:divBdr>
                                                      <w:divsChild>
                                                        <w:div w:id="11954525">
                                                          <w:marLeft w:val="0"/>
                                                          <w:marRight w:val="0"/>
                                                          <w:marTop w:val="0"/>
                                                          <w:marBottom w:val="0"/>
                                                          <w:divBdr>
                                                            <w:top w:val="none" w:sz="0" w:space="0" w:color="auto"/>
                                                            <w:left w:val="none" w:sz="0" w:space="0" w:color="auto"/>
                                                            <w:bottom w:val="none" w:sz="0" w:space="0" w:color="auto"/>
                                                            <w:right w:val="none" w:sz="0" w:space="0" w:color="auto"/>
                                                          </w:divBdr>
                                                          <w:divsChild>
                                                            <w:div w:id="172112990">
                                                              <w:marLeft w:val="0"/>
                                                              <w:marRight w:val="0"/>
                                                              <w:marTop w:val="0"/>
                                                              <w:marBottom w:val="0"/>
                                                              <w:divBdr>
                                                                <w:top w:val="none" w:sz="0" w:space="0" w:color="auto"/>
                                                                <w:left w:val="none" w:sz="0" w:space="0" w:color="auto"/>
                                                                <w:bottom w:val="none" w:sz="0" w:space="0" w:color="auto"/>
                                                                <w:right w:val="none" w:sz="0" w:space="0" w:color="auto"/>
                                                              </w:divBdr>
                                                              <w:divsChild>
                                                                <w:div w:id="362443784">
                                                                  <w:marLeft w:val="0"/>
                                                                  <w:marRight w:val="0"/>
                                                                  <w:marTop w:val="0"/>
                                                                  <w:marBottom w:val="0"/>
                                                                  <w:divBdr>
                                                                    <w:top w:val="none" w:sz="0" w:space="0" w:color="auto"/>
                                                                    <w:left w:val="none" w:sz="0" w:space="0" w:color="auto"/>
                                                                    <w:bottom w:val="none" w:sz="0" w:space="0" w:color="auto"/>
                                                                    <w:right w:val="none" w:sz="0" w:space="0" w:color="auto"/>
                                                                  </w:divBdr>
                                                                  <w:divsChild>
                                                                    <w:div w:id="1607687582">
                                                                      <w:marLeft w:val="0"/>
                                                                      <w:marRight w:val="0"/>
                                                                      <w:marTop w:val="0"/>
                                                                      <w:marBottom w:val="0"/>
                                                                      <w:divBdr>
                                                                        <w:top w:val="none" w:sz="0" w:space="0" w:color="auto"/>
                                                                        <w:left w:val="none" w:sz="0" w:space="0" w:color="auto"/>
                                                                        <w:bottom w:val="none" w:sz="0" w:space="0" w:color="auto"/>
                                                                        <w:right w:val="none" w:sz="0" w:space="0" w:color="auto"/>
                                                                      </w:divBdr>
                                                                      <w:divsChild>
                                                                        <w:div w:id="151260807">
                                                                          <w:marLeft w:val="0"/>
                                                                          <w:marRight w:val="0"/>
                                                                          <w:marTop w:val="0"/>
                                                                          <w:marBottom w:val="0"/>
                                                                          <w:divBdr>
                                                                            <w:top w:val="none" w:sz="0" w:space="0" w:color="auto"/>
                                                                            <w:left w:val="none" w:sz="0" w:space="0" w:color="auto"/>
                                                                            <w:bottom w:val="none" w:sz="0" w:space="0" w:color="auto"/>
                                                                            <w:right w:val="none" w:sz="0" w:space="0" w:color="auto"/>
                                                                          </w:divBdr>
                                                                          <w:divsChild>
                                                                            <w:div w:id="354582023">
                                                                              <w:marLeft w:val="0"/>
                                                                              <w:marRight w:val="0"/>
                                                                              <w:marTop w:val="0"/>
                                                                              <w:marBottom w:val="0"/>
                                                                              <w:divBdr>
                                                                                <w:top w:val="none" w:sz="0" w:space="0" w:color="auto"/>
                                                                                <w:left w:val="none" w:sz="0" w:space="0" w:color="auto"/>
                                                                                <w:bottom w:val="none" w:sz="0" w:space="0" w:color="auto"/>
                                                                                <w:right w:val="none" w:sz="0" w:space="0" w:color="auto"/>
                                                                              </w:divBdr>
                                                                              <w:divsChild>
                                                                                <w:div w:id="7473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302711">
      <w:bodyDiv w:val="1"/>
      <w:marLeft w:val="0"/>
      <w:marRight w:val="0"/>
      <w:marTop w:val="0"/>
      <w:marBottom w:val="0"/>
      <w:divBdr>
        <w:top w:val="none" w:sz="0" w:space="0" w:color="auto"/>
        <w:left w:val="none" w:sz="0" w:space="0" w:color="auto"/>
        <w:bottom w:val="none" w:sz="0" w:space="0" w:color="auto"/>
        <w:right w:val="none" w:sz="0" w:space="0" w:color="auto"/>
      </w:divBdr>
      <w:divsChild>
        <w:div w:id="1647468148">
          <w:marLeft w:val="0"/>
          <w:marRight w:val="0"/>
          <w:marTop w:val="0"/>
          <w:marBottom w:val="0"/>
          <w:divBdr>
            <w:top w:val="none" w:sz="0" w:space="0" w:color="auto"/>
            <w:left w:val="none" w:sz="0" w:space="0" w:color="auto"/>
            <w:bottom w:val="none" w:sz="0" w:space="0" w:color="auto"/>
            <w:right w:val="none" w:sz="0" w:space="0" w:color="auto"/>
          </w:divBdr>
          <w:divsChild>
            <w:div w:id="522210579">
              <w:marLeft w:val="0"/>
              <w:marRight w:val="0"/>
              <w:marTop w:val="0"/>
              <w:marBottom w:val="0"/>
              <w:divBdr>
                <w:top w:val="none" w:sz="0" w:space="0" w:color="auto"/>
                <w:left w:val="none" w:sz="0" w:space="0" w:color="auto"/>
                <w:bottom w:val="none" w:sz="0" w:space="0" w:color="auto"/>
                <w:right w:val="none" w:sz="0" w:space="0" w:color="auto"/>
              </w:divBdr>
              <w:divsChild>
                <w:div w:id="301886979">
                  <w:marLeft w:val="0"/>
                  <w:marRight w:val="0"/>
                  <w:marTop w:val="0"/>
                  <w:marBottom w:val="0"/>
                  <w:divBdr>
                    <w:top w:val="none" w:sz="0" w:space="0" w:color="auto"/>
                    <w:left w:val="none" w:sz="0" w:space="0" w:color="auto"/>
                    <w:bottom w:val="none" w:sz="0" w:space="0" w:color="auto"/>
                    <w:right w:val="none" w:sz="0" w:space="0" w:color="auto"/>
                  </w:divBdr>
                  <w:divsChild>
                    <w:div w:id="1336882891">
                      <w:marLeft w:val="0"/>
                      <w:marRight w:val="0"/>
                      <w:marTop w:val="0"/>
                      <w:marBottom w:val="0"/>
                      <w:divBdr>
                        <w:top w:val="none" w:sz="0" w:space="0" w:color="auto"/>
                        <w:left w:val="none" w:sz="0" w:space="0" w:color="auto"/>
                        <w:bottom w:val="none" w:sz="0" w:space="0" w:color="auto"/>
                        <w:right w:val="none" w:sz="0" w:space="0" w:color="auto"/>
                      </w:divBdr>
                      <w:divsChild>
                        <w:div w:id="1441683654">
                          <w:marLeft w:val="0"/>
                          <w:marRight w:val="0"/>
                          <w:marTop w:val="0"/>
                          <w:marBottom w:val="0"/>
                          <w:divBdr>
                            <w:top w:val="none" w:sz="0" w:space="0" w:color="auto"/>
                            <w:left w:val="none" w:sz="0" w:space="0" w:color="auto"/>
                            <w:bottom w:val="none" w:sz="0" w:space="0" w:color="auto"/>
                            <w:right w:val="none" w:sz="0" w:space="0" w:color="auto"/>
                          </w:divBdr>
                          <w:divsChild>
                            <w:div w:id="890116253">
                              <w:marLeft w:val="0"/>
                              <w:marRight w:val="0"/>
                              <w:marTop w:val="0"/>
                              <w:marBottom w:val="0"/>
                              <w:divBdr>
                                <w:top w:val="none" w:sz="0" w:space="0" w:color="auto"/>
                                <w:left w:val="none" w:sz="0" w:space="0" w:color="auto"/>
                                <w:bottom w:val="none" w:sz="0" w:space="0" w:color="auto"/>
                                <w:right w:val="none" w:sz="0" w:space="0" w:color="auto"/>
                              </w:divBdr>
                              <w:divsChild>
                                <w:div w:id="1223173154">
                                  <w:marLeft w:val="0"/>
                                  <w:marRight w:val="0"/>
                                  <w:marTop w:val="0"/>
                                  <w:marBottom w:val="0"/>
                                  <w:divBdr>
                                    <w:top w:val="none" w:sz="0" w:space="0" w:color="auto"/>
                                    <w:left w:val="none" w:sz="0" w:space="0" w:color="auto"/>
                                    <w:bottom w:val="none" w:sz="0" w:space="0" w:color="auto"/>
                                    <w:right w:val="none" w:sz="0" w:space="0" w:color="auto"/>
                                  </w:divBdr>
                                  <w:divsChild>
                                    <w:div w:id="345522950">
                                      <w:marLeft w:val="0"/>
                                      <w:marRight w:val="0"/>
                                      <w:marTop w:val="0"/>
                                      <w:marBottom w:val="0"/>
                                      <w:divBdr>
                                        <w:top w:val="none" w:sz="0" w:space="0" w:color="auto"/>
                                        <w:left w:val="none" w:sz="0" w:space="0" w:color="auto"/>
                                        <w:bottom w:val="none" w:sz="0" w:space="0" w:color="auto"/>
                                        <w:right w:val="none" w:sz="0" w:space="0" w:color="auto"/>
                                      </w:divBdr>
                                      <w:divsChild>
                                        <w:div w:id="1271858063">
                                          <w:marLeft w:val="0"/>
                                          <w:marRight w:val="0"/>
                                          <w:marTop w:val="0"/>
                                          <w:marBottom w:val="0"/>
                                          <w:divBdr>
                                            <w:top w:val="none" w:sz="0" w:space="0" w:color="auto"/>
                                            <w:left w:val="none" w:sz="0" w:space="0" w:color="auto"/>
                                            <w:bottom w:val="none" w:sz="0" w:space="0" w:color="auto"/>
                                            <w:right w:val="none" w:sz="0" w:space="0" w:color="auto"/>
                                          </w:divBdr>
                                          <w:divsChild>
                                            <w:div w:id="585772771">
                                              <w:marLeft w:val="0"/>
                                              <w:marRight w:val="0"/>
                                              <w:marTop w:val="0"/>
                                              <w:marBottom w:val="0"/>
                                              <w:divBdr>
                                                <w:top w:val="none" w:sz="0" w:space="0" w:color="auto"/>
                                                <w:left w:val="none" w:sz="0" w:space="0" w:color="auto"/>
                                                <w:bottom w:val="none" w:sz="0" w:space="0" w:color="auto"/>
                                                <w:right w:val="none" w:sz="0" w:space="0" w:color="auto"/>
                                              </w:divBdr>
                                              <w:divsChild>
                                                <w:div w:id="1901162938">
                                                  <w:marLeft w:val="0"/>
                                                  <w:marRight w:val="0"/>
                                                  <w:marTop w:val="0"/>
                                                  <w:marBottom w:val="0"/>
                                                  <w:divBdr>
                                                    <w:top w:val="none" w:sz="0" w:space="0" w:color="auto"/>
                                                    <w:left w:val="none" w:sz="0" w:space="0" w:color="auto"/>
                                                    <w:bottom w:val="none" w:sz="0" w:space="0" w:color="auto"/>
                                                    <w:right w:val="none" w:sz="0" w:space="0" w:color="auto"/>
                                                  </w:divBdr>
                                                  <w:divsChild>
                                                    <w:div w:id="1888567804">
                                                      <w:marLeft w:val="0"/>
                                                      <w:marRight w:val="0"/>
                                                      <w:marTop w:val="0"/>
                                                      <w:marBottom w:val="0"/>
                                                      <w:divBdr>
                                                        <w:top w:val="single" w:sz="6" w:space="0" w:color="ABABAB"/>
                                                        <w:left w:val="single" w:sz="6" w:space="0" w:color="ABABAB"/>
                                                        <w:bottom w:val="none" w:sz="0" w:space="0" w:color="auto"/>
                                                        <w:right w:val="single" w:sz="6" w:space="0" w:color="ABABAB"/>
                                                      </w:divBdr>
                                                      <w:divsChild>
                                                        <w:div w:id="1873806459">
                                                          <w:marLeft w:val="0"/>
                                                          <w:marRight w:val="0"/>
                                                          <w:marTop w:val="0"/>
                                                          <w:marBottom w:val="0"/>
                                                          <w:divBdr>
                                                            <w:top w:val="none" w:sz="0" w:space="0" w:color="auto"/>
                                                            <w:left w:val="none" w:sz="0" w:space="0" w:color="auto"/>
                                                            <w:bottom w:val="none" w:sz="0" w:space="0" w:color="auto"/>
                                                            <w:right w:val="none" w:sz="0" w:space="0" w:color="auto"/>
                                                          </w:divBdr>
                                                          <w:divsChild>
                                                            <w:div w:id="1115951431">
                                                              <w:marLeft w:val="0"/>
                                                              <w:marRight w:val="0"/>
                                                              <w:marTop w:val="0"/>
                                                              <w:marBottom w:val="0"/>
                                                              <w:divBdr>
                                                                <w:top w:val="none" w:sz="0" w:space="0" w:color="auto"/>
                                                                <w:left w:val="none" w:sz="0" w:space="0" w:color="auto"/>
                                                                <w:bottom w:val="none" w:sz="0" w:space="0" w:color="auto"/>
                                                                <w:right w:val="none" w:sz="0" w:space="0" w:color="auto"/>
                                                              </w:divBdr>
                                                              <w:divsChild>
                                                                <w:div w:id="854687464">
                                                                  <w:marLeft w:val="0"/>
                                                                  <w:marRight w:val="0"/>
                                                                  <w:marTop w:val="0"/>
                                                                  <w:marBottom w:val="0"/>
                                                                  <w:divBdr>
                                                                    <w:top w:val="none" w:sz="0" w:space="0" w:color="auto"/>
                                                                    <w:left w:val="none" w:sz="0" w:space="0" w:color="auto"/>
                                                                    <w:bottom w:val="none" w:sz="0" w:space="0" w:color="auto"/>
                                                                    <w:right w:val="none" w:sz="0" w:space="0" w:color="auto"/>
                                                                  </w:divBdr>
                                                                  <w:divsChild>
                                                                    <w:div w:id="1140877020">
                                                                      <w:marLeft w:val="0"/>
                                                                      <w:marRight w:val="0"/>
                                                                      <w:marTop w:val="0"/>
                                                                      <w:marBottom w:val="0"/>
                                                                      <w:divBdr>
                                                                        <w:top w:val="none" w:sz="0" w:space="0" w:color="auto"/>
                                                                        <w:left w:val="none" w:sz="0" w:space="0" w:color="auto"/>
                                                                        <w:bottom w:val="none" w:sz="0" w:space="0" w:color="auto"/>
                                                                        <w:right w:val="none" w:sz="0" w:space="0" w:color="auto"/>
                                                                      </w:divBdr>
                                                                      <w:divsChild>
                                                                        <w:div w:id="1156797104">
                                                                          <w:marLeft w:val="0"/>
                                                                          <w:marRight w:val="0"/>
                                                                          <w:marTop w:val="0"/>
                                                                          <w:marBottom w:val="0"/>
                                                                          <w:divBdr>
                                                                            <w:top w:val="none" w:sz="0" w:space="0" w:color="auto"/>
                                                                            <w:left w:val="none" w:sz="0" w:space="0" w:color="auto"/>
                                                                            <w:bottom w:val="none" w:sz="0" w:space="0" w:color="auto"/>
                                                                            <w:right w:val="none" w:sz="0" w:space="0" w:color="auto"/>
                                                                          </w:divBdr>
                                                                          <w:divsChild>
                                                                            <w:div w:id="17555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4678776">
      <w:bodyDiv w:val="1"/>
      <w:marLeft w:val="0"/>
      <w:marRight w:val="0"/>
      <w:marTop w:val="0"/>
      <w:marBottom w:val="0"/>
      <w:divBdr>
        <w:top w:val="none" w:sz="0" w:space="0" w:color="auto"/>
        <w:left w:val="none" w:sz="0" w:space="0" w:color="auto"/>
        <w:bottom w:val="none" w:sz="0" w:space="0" w:color="auto"/>
        <w:right w:val="none" w:sz="0" w:space="0" w:color="auto"/>
      </w:divBdr>
      <w:divsChild>
        <w:div w:id="512766504">
          <w:marLeft w:val="0"/>
          <w:marRight w:val="0"/>
          <w:marTop w:val="0"/>
          <w:marBottom w:val="0"/>
          <w:divBdr>
            <w:top w:val="none" w:sz="0" w:space="0" w:color="auto"/>
            <w:left w:val="none" w:sz="0" w:space="0" w:color="auto"/>
            <w:bottom w:val="none" w:sz="0" w:space="0" w:color="auto"/>
            <w:right w:val="none" w:sz="0" w:space="0" w:color="auto"/>
          </w:divBdr>
          <w:divsChild>
            <w:div w:id="1803573505">
              <w:marLeft w:val="0"/>
              <w:marRight w:val="0"/>
              <w:marTop w:val="0"/>
              <w:marBottom w:val="0"/>
              <w:divBdr>
                <w:top w:val="none" w:sz="0" w:space="0" w:color="auto"/>
                <w:left w:val="none" w:sz="0" w:space="0" w:color="auto"/>
                <w:bottom w:val="none" w:sz="0" w:space="0" w:color="auto"/>
                <w:right w:val="none" w:sz="0" w:space="0" w:color="auto"/>
              </w:divBdr>
              <w:divsChild>
                <w:div w:id="523519487">
                  <w:marLeft w:val="0"/>
                  <w:marRight w:val="0"/>
                  <w:marTop w:val="0"/>
                  <w:marBottom w:val="0"/>
                  <w:divBdr>
                    <w:top w:val="none" w:sz="0" w:space="0" w:color="auto"/>
                    <w:left w:val="none" w:sz="0" w:space="0" w:color="auto"/>
                    <w:bottom w:val="none" w:sz="0" w:space="0" w:color="auto"/>
                    <w:right w:val="none" w:sz="0" w:space="0" w:color="auto"/>
                  </w:divBdr>
                  <w:divsChild>
                    <w:div w:id="615528409">
                      <w:marLeft w:val="0"/>
                      <w:marRight w:val="0"/>
                      <w:marTop w:val="0"/>
                      <w:marBottom w:val="0"/>
                      <w:divBdr>
                        <w:top w:val="none" w:sz="0" w:space="0" w:color="auto"/>
                        <w:left w:val="none" w:sz="0" w:space="0" w:color="auto"/>
                        <w:bottom w:val="none" w:sz="0" w:space="0" w:color="auto"/>
                        <w:right w:val="none" w:sz="0" w:space="0" w:color="auto"/>
                      </w:divBdr>
                      <w:divsChild>
                        <w:div w:id="696463885">
                          <w:marLeft w:val="0"/>
                          <w:marRight w:val="0"/>
                          <w:marTop w:val="0"/>
                          <w:marBottom w:val="0"/>
                          <w:divBdr>
                            <w:top w:val="none" w:sz="0" w:space="0" w:color="auto"/>
                            <w:left w:val="none" w:sz="0" w:space="0" w:color="auto"/>
                            <w:bottom w:val="none" w:sz="0" w:space="0" w:color="auto"/>
                            <w:right w:val="none" w:sz="0" w:space="0" w:color="auto"/>
                          </w:divBdr>
                          <w:divsChild>
                            <w:div w:id="800414954">
                              <w:marLeft w:val="0"/>
                              <w:marRight w:val="0"/>
                              <w:marTop w:val="0"/>
                              <w:marBottom w:val="0"/>
                              <w:divBdr>
                                <w:top w:val="none" w:sz="0" w:space="0" w:color="auto"/>
                                <w:left w:val="none" w:sz="0" w:space="0" w:color="auto"/>
                                <w:bottom w:val="none" w:sz="0" w:space="0" w:color="auto"/>
                                <w:right w:val="none" w:sz="0" w:space="0" w:color="auto"/>
                              </w:divBdr>
                              <w:divsChild>
                                <w:div w:id="779840454">
                                  <w:marLeft w:val="0"/>
                                  <w:marRight w:val="0"/>
                                  <w:marTop w:val="0"/>
                                  <w:marBottom w:val="0"/>
                                  <w:divBdr>
                                    <w:top w:val="none" w:sz="0" w:space="0" w:color="auto"/>
                                    <w:left w:val="none" w:sz="0" w:space="0" w:color="auto"/>
                                    <w:bottom w:val="none" w:sz="0" w:space="0" w:color="auto"/>
                                    <w:right w:val="none" w:sz="0" w:space="0" w:color="auto"/>
                                  </w:divBdr>
                                  <w:divsChild>
                                    <w:div w:id="1093665310">
                                      <w:marLeft w:val="0"/>
                                      <w:marRight w:val="0"/>
                                      <w:marTop w:val="0"/>
                                      <w:marBottom w:val="0"/>
                                      <w:divBdr>
                                        <w:top w:val="none" w:sz="0" w:space="0" w:color="auto"/>
                                        <w:left w:val="none" w:sz="0" w:space="0" w:color="auto"/>
                                        <w:bottom w:val="none" w:sz="0" w:space="0" w:color="auto"/>
                                        <w:right w:val="none" w:sz="0" w:space="0" w:color="auto"/>
                                      </w:divBdr>
                                      <w:divsChild>
                                        <w:div w:id="247620450">
                                          <w:marLeft w:val="0"/>
                                          <w:marRight w:val="0"/>
                                          <w:marTop w:val="0"/>
                                          <w:marBottom w:val="0"/>
                                          <w:divBdr>
                                            <w:top w:val="none" w:sz="0" w:space="0" w:color="auto"/>
                                            <w:left w:val="none" w:sz="0" w:space="0" w:color="auto"/>
                                            <w:bottom w:val="none" w:sz="0" w:space="0" w:color="auto"/>
                                            <w:right w:val="none" w:sz="0" w:space="0" w:color="auto"/>
                                          </w:divBdr>
                                          <w:divsChild>
                                            <w:div w:id="1594821243">
                                              <w:marLeft w:val="0"/>
                                              <w:marRight w:val="0"/>
                                              <w:marTop w:val="0"/>
                                              <w:marBottom w:val="0"/>
                                              <w:divBdr>
                                                <w:top w:val="none" w:sz="0" w:space="0" w:color="auto"/>
                                                <w:left w:val="none" w:sz="0" w:space="0" w:color="auto"/>
                                                <w:bottom w:val="none" w:sz="0" w:space="0" w:color="auto"/>
                                                <w:right w:val="none" w:sz="0" w:space="0" w:color="auto"/>
                                              </w:divBdr>
                                              <w:divsChild>
                                                <w:div w:id="1279096266">
                                                  <w:marLeft w:val="0"/>
                                                  <w:marRight w:val="0"/>
                                                  <w:marTop w:val="0"/>
                                                  <w:marBottom w:val="0"/>
                                                  <w:divBdr>
                                                    <w:top w:val="none" w:sz="0" w:space="0" w:color="auto"/>
                                                    <w:left w:val="none" w:sz="0" w:space="0" w:color="auto"/>
                                                    <w:bottom w:val="none" w:sz="0" w:space="0" w:color="auto"/>
                                                    <w:right w:val="none" w:sz="0" w:space="0" w:color="auto"/>
                                                  </w:divBdr>
                                                  <w:divsChild>
                                                    <w:div w:id="701439587">
                                                      <w:marLeft w:val="0"/>
                                                      <w:marRight w:val="0"/>
                                                      <w:marTop w:val="0"/>
                                                      <w:marBottom w:val="0"/>
                                                      <w:divBdr>
                                                        <w:top w:val="single" w:sz="6" w:space="0" w:color="ABABAB"/>
                                                        <w:left w:val="single" w:sz="6" w:space="0" w:color="ABABAB"/>
                                                        <w:bottom w:val="none" w:sz="0" w:space="0" w:color="auto"/>
                                                        <w:right w:val="single" w:sz="6" w:space="0" w:color="ABABAB"/>
                                                      </w:divBdr>
                                                      <w:divsChild>
                                                        <w:div w:id="221986955">
                                                          <w:marLeft w:val="0"/>
                                                          <w:marRight w:val="0"/>
                                                          <w:marTop w:val="0"/>
                                                          <w:marBottom w:val="0"/>
                                                          <w:divBdr>
                                                            <w:top w:val="none" w:sz="0" w:space="0" w:color="auto"/>
                                                            <w:left w:val="none" w:sz="0" w:space="0" w:color="auto"/>
                                                            <w:bottom w:val="none" w:sz="0" w:space="0" w:color="auto"/>
                                                            <w:right w:val="none" w:sz="0" w:space="0" w:color="auto"/>
                                                          </w:divBdr>
                                                          <w:divsChild>
                                                            <w:div w:id="2031762143">
                                                              <w:marLeft w:val="0"/>
                                                              <w:marRight w:val="0"/>
                                                              <w:marTop w:val="0"/>
                                                              <w:marBottom w:val="0"/>
                                                              <w:divBdr>
                                                                <w:top w:val="none" w:sz="0" w:space="0" w:color="auto"/>
                                                                <w:left w:val="none" w:sz="0" w:space="0" w:color="auto"/>
                                                                <w:bottom w:val="none" w:sz="0" w:space="0" w:color="auto"/>
                                                                <w:right w:val="none" w:sz="0" w:space="0" w:color="auto"/>
                                                              </w:divBdr>
                                                              <w:divsChild>
                                                                <w:div w:id="104009285">
                                                                  <w:marLeft w:val="0"/>
                                                                  <w:marRight w:val="0"/>
                                                                  <w:marTop w:val="0"/>
                                                                  <w:marBottom w:val="0"/>
                                                                  <w:divBdr>
                                                                    <w:top w:val="none" w:sz="0" w:space="0" w:color="auto"/>
                                                                    <w:left w:val="none" w:sz="0" w:space="0" w:color="auto"/>
                                                                    <w:bottom w:val="none" w:sz="0" w:space="0" w:color="auto"/>
                                                                    <w:right w:val="none" w:sz="0" w:space="0" w:color="auto"/>
                                                                  </w:divBdr>
                                                                  <w:divsChild>
                                                                    <w:div w:id="1212620799">
                                                                      <w:marLeft w:val="0"/>
                                                                      <w:marRight w:val="0"/>
                                                                      <w:marTop w:val="0"/>
                                                                      <w:marBottom w:val="0"/>
                                                                      <w:divBdr>
                                                                        <w:top w:val="none" w:sz="0" w:space="0" w:color="auto"/>
                                                                        <w:left w:val="none" w:sz="0" w:space="0" w:color="auto"/>
                                                                        <w:bottom w:val="none" w:sz="0" w:space="0" w:color="auto"/>
                                                                        <w:right w:val="none" w:sz="0" w:space="0" w:color="auto"/>
                                                                      </w:divBdr>
                                                                      <w:divsChild>
                                                                        <w:div w:id="314259608">
                                                                          <w:marLeft w:val="0"/>
                                                                          <w:marRight w:val="0"/>
                                                                          <w:marTop w:val="0"/>
                                                                          <w:marBottom w:val="0"/>
                                                                          <w:divBdr>
                                                                            <w:top w:val="none" w:sz="0" w:space="0" w:color="auto"/>
                                                                            <w:left w:val="none" w:sz="0" w:space="0" w:color="auto"/>
                                                                            <w:bottom w:val="none" w:sz="0" w:space="0" w:color="auto"/>
                                                                            <w:right w:val="none" w:sz="0" w:space="0" w:color="auto"/>
                                                                          </w:divBdr>
                                                                          <w:divsChild>
                                                                            <w:div w:id="1336225925">
                                                                              <w:marLeft w:val="0"/>
                                                                              <w:marRight w:val="0"/>
                                                                              <w:marTop w:val="0"/>
                                                                              <w:marBottom w:val="0"/>
                                                                              <w:divBdr>
                                                                                <w:top w:val="none" w:sz="0" w:space="0" w:color="auto"/>
                                                                                <w:left w:val="none" w:sz="0" w:space="0" w:color="auto"/>
                                                                                <w:bottom w:val="none" w:sz="0" w:space="0" w:color="auto"/>
                                                                                <w:right w:val="none" w:sz="0" w:space="0" w:color="auto"/>
                                                                              </w:divBdr>
                                                                              <w:divsChild>
                                                                                <w:div w:id="1716074976">
                                                                                  <w:marLeft w:val="0"/>
                                                                                  <w:marRight w:val="0"/>
                                                                                  <w:marTop w:val="0"/>
                                                                                  <w:marBottom w:val="0"/>
                                                                                  <w:divBdr>
                                                                                    <w:top w:val="none" w:sz="0" w:space="0" w:color="auto"/>
                                                                                    <w:left w:val="none" w:sz="0" w:space="0" w:color="auto"/>
                                                                                    <w:bottom w:val="none" w:sz="0" w:space="0" w:color="auto"/>
                                                                                    <w:right w:val="none" w:sz="0" w:space="0" w:color="auto"/>
                                                                                  </w:divBdr>
                                                                                </w:div>
                                                                              </w:divsChild>
                                                                            </w:div>
                                                                            <w:div w:id="626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7740515">
      <w:bodyDiv w:val="1"/>
      <w:marLeft w:val="0"/>
      <w:marRight w:val="0"/>
      <w:marTop w:val="0"/>
      <w:marBottom w:val="0"/>
      <w:divBdr>
        <w:top w:val="none" w:sz="0" w:space="0" w:color="auto"/>
        <w:left w:val="none" w:sz="0" w:space="0" w:color="auto"/>
        <w:bottom w:val="none" w:sz="0" w:space="0" w:color="auto"/>
        <w:right w:val="none" w:sz="0" w:space="0" w:color="auto"/>
      </w:divBdr>
      <w:divsChild>
        <w:div w:id="777992304">
          <w:marLeft w:val="0"/>
          <w:marRight w:val="0"/>
          <w:marTop w:val="0"/>
          <w:marBottom w:val="0"/>
          <w:divBdr>
            <w:top w:val="none" w:sz="0" w:space="0" w:color="auto"/>
            <w:left w:val="none" w:sz="0" w:space="0" w:color="auto"/>
            <w:bottom w:val="none" w:sz="0" w:space="0" w:color="auto"/>
            <w:right w:val="none" w:sz="0" w:space="0" w:color="auto"/>
          </w:divBdr>
          <w:divsChild>
            <w:div w:id="1876892558">
              <w:marLeft w:val="0"/>
              <w:marRight w:val="0"/>
              <w:marTop w:val="0"/>
              <w:marBottom w:val="0"/>
              <w:divBdr>
                <w:top w:val="none" w:sz="0" w:space="0" w:color="auto"/>
                <w:left w:val="none" w:sz="0" w:space="0" w:color="auto"/>
                <w:bottom w:val="none" w:sz="0" w:space="0" w:color="auto"/>
                <w:right w:val="none" w:sz="0" w:space="0" w:color="auto"/>
              </w:divBdr>
              <w:divsChild>
                <w:div w:id="604074542">
                  <w:marLeft w:val="0"/>
                  <w:marRight w:val="0"/>
                  <w:marTop w:val="0"/>
                  <w:marBottom w:val="0"/>
                  <w:divBdr>
                    <w:top w:val="none" w:sz="0" w:space="0" w:color="auto"/>
                    <w:left w:val="none" w:sz="0" w:space="0" w:color="auto"/>
                    <w:bottom w:val="none" w:sz="0" w:space="0" w:color="auto"/>
                    <w:right w:val="none" w:sz="0" w:space="0" w:color="auto"/>
                  </w:divBdr>
                  <w:divsChild>
                    <w:div w:id="2054622487">
                      <w:marLeft w:val="0"/>
                      <w:marRight w:val="0"/>
                      <w:marTop w:val="0"/>
                      <w:marBottom w:val="0"/>
                      <w:divBdr>
                        <w:top w:val="none" w:sz="0" w:space="0" w:color="auto"/>
                        <w:left w:val="none" w:sz="0" w:space="0" w:color="auto"/>
                        <w:bottom w:val="none" w:sz="0" w:space="0" w:color="auto"/>
                        <w:right w:val="none" w:sz="0" w:space="0" w:color="auto"/>
                      </w:divBdr>
                      <w:divsChild>
                        <w:div w:id="1052076636">
                          <w:marLeft w:val="0"/>
                          <w:marRight w:val="0"/>
                          <w:marTop w:val="0"/>
                          <w:marBottom w:val="0"/>
                          <w:divBdr>
                            <w:top w:val="none" w:sz="0" w:space="0" w:color="auto"/>
                            <w:left w:val="none" w:sz="0" w:space="0" w:color="auto"/>
                            <w:bottom w:val="none" w:sz="0" w:space="0" w:color="auto"/>
                            <w:right w:val="none" w:sz="0" w:space="0" w:color="auto"/>
                          </w:divBdr>
                          <w:divsChild>
                            <w:div w:id="1785270058">
                              <w:marLeft w:val="0"/>
                              <w:marRight w:val="0"/>
                              <w:marTop w:val="0"/>
                              <w:marBottom w:val="0"/>
                              <w:divBdr>
                                <w:top w:val="none" w:sz="0" w:space="0" w:color="auto"/>
                                <w:left w:val="none" w:sz="0" w:space="0" w:color="auto"/>
                                <w:bottom w:val="none" w:sz="0" w:space="0" w:color="auto"/>
                                <w:right w:val="none" w:sz="0" w:space="0" w:color="auto"/>
                              </w:divBdr>
                              <w:divsChild>
                                <w:div w:id="1360932793">
                                  <w:marLeft w:val="0"/>
                                  <w:marRight w:val="0"/>
                                  <w:marTop w:val="0"/>
                                  <w:marBottom w:val="0"/>
                                  <w:divBdr>
                                    <w:top w:val="none" w:sz="0" w:space="0" w:color="auto"/>
                                    <w:left w:val="none" w:sz="0" w:space="0" w:color="auto"/>
                                    <w:bottom w:val="none" w:sz="0" w:space="0" w:color="auto"/>
                                    <w:right w:val="none" w:sz="0" w:space="0" w:color="auto"/>
                                  </w:divBdr>
                                  <w:divsChild>
                                    <w:div w:id="1125733070">
                                      <w:marLeft w:val="0"/>
                                      <w:marRight w:val="0"/>
                                      <w:marTop w:val="0"/>
                                      <w:marBottom w:val="0"/>
                                      <w:divBdr>
                                        <w:top w:val="none" w:sz="0" w:space="0" w:color="auto"/>
                                        <w:left w:val="none" w:sz="0" w:space="0" w:color="auto"/>
                                        <w:bottom w:val="none" w:sz="0" w:space="0" w:color="auto"/>
                                        <w:right w:val="none" w:sz="0" w:space="0" w:color="auto"/>
                                      </w:divBdr>
                                      <w:divsChild>
                                        <w:div w:id="1264073110">
                                          <w:marLeft w:val="0"/>
                                          <w:marRight w:val="0"/>
                                          <w:marTop w:val="0"/>
                                          <w:marBottom w:val="0"/>
                                          <w:divBdr>
                                            <w:top w:val="none" w:sz="0" w:space="0" w:color="auto"/>
                                            <w:left w:val="none" w:sz="0" w:space="0" w:color="auto"/>
                                            <w:bottom w:val="none" w:sz="0" w:space="0" w:color="auto"/>
                                            <w:right w:val="none" w:sz="0" w:space="0" w:color="auto"/>
                                          </w:divBdr>
                                          <w:divsChild>
                                            <w:div w:id="1949509076">
                                              <w:marLeft w:val="0"/>
                                              <w:marRight w:val="0"/>
                                              <w:marTop w:val="0"/>
                                              <w:marBottom w:val="0"/>
                                              <w:divBdr>
                                                <w:top w:val="none" w:sz="0" w:space="0" w:color="auto"/>
                                                <w:left w:val="none" w:sz="0" w:space="0" w:color="auto"/>
                                                <w:bottom w:val="none" w:sz="0" w:space="0" w:color="auto"/>
                                                <w:right w:val="none" w:sz="0" w:space="0" w:color="auto"/>
                                              </w:divBdr>
                                              <w:divsChild>
                                                <w:div w:id="460462428">
                                                  <w:marLeft w:val="0"/>
                                                  <w:marRight w:val="0"/>
                                                  <w:marTop w:val="0"/>
                                                  <w:marBottom w:val="0"/>
                                                  <w:divBdr>
                                                    <w:top w:val="none" w:sz="0" w:space="0" w:color="auto"/>
                                                    <w:left w:val="none" w:sz="0" w:space="0" w:color="auto"/>
                                                    <w:bottom w:val="none" w:sz="0" w:space="0" w:color="auto"/>
                                                    <w:right w:val="none" w:sz="0" w:space="0" w:color="auto"/>
                                                  </w:divBdr>
                                                  <w:divsChild>
                                                    <w:div w:id="165365122">
                                                      <w:marLeft w:val="0"/>
                                                      <w:marRight w:val="0"/>
                                                      <w:marTop w:val="0"/>
                                                      <w:marBottom w:val="0"/>
                                                      <w:divBdr>
                                                        <w:top w:val="single" w:sz="6" w:space="0" w:color="ABABAB"/>
                                                        <w:left w:val="single" w:sz="6" w:space="0" w:color="ABABAB"/>
                                                        <w:bottom w:val="none" w:sz="0" w:space="0" w:color="auto"/>
                                                        <w:right w:val="single" w:sz="6" w:space="0" w:color="ABABAB"/>
                                                      </w:divBdr>
                                                      <w:divsChild>
                                                        <w:div w:id="242419246">
                                                          <w:marLeft w:val="0"/>
                                                          <w:marRight w:val="0"/>
                                                          <w:marTop w:val="0"/>
                                                          <w:marBottom w:val="0"/>
                                                          <w:divBdr>
                                                            <w:top w:val="none" w:sz="0" w:space="0" w:color="auto"/>
                                                            <w:left w:val="none" w:sz="0" w:space="0" w:color="auto"/>
                                                            <w:bottom w:val="none" w:sz="0" w:space="0" w:color="auto"/>
                                                            <w:right w:val="none" w:sz="0" w:space="0" w:color="auto"/>
                                                          </w:divBdr>
                                                          <w:divsChild>
                                                            <w:div w:id="1669937693">
                                                              <w:marLeft w:val="0"/>
                                                              <w:marRight w:val="0"/>
                                                              <w:marTop w:val="0"/>
                                                              <w:marBottom w:val="0"/>
                                                              <w:divBdr>
                                                                <w:top w:val="none" w:sz="0" w:space="0" w:color="auto"/>
                                                                <w:left w:val="none" w:sz="0" w:space="0" w:color="auto"/>
                                                                <w:bottom w:val="none" w:sz="0" w:space="0" w:color="auto"/>
                                                                <w:right w:val="none" w:sz="0" w:space="0" w:color="auto"/>
                                                              </w:divBdr>
                                                              <w:divsChild>
                                                                <w:div w:id="531311128">
                                                                  <w:marLeft w:val="0"/>
                                                                  <w:marRight w:val="0"/>
                                                                  <w:marTop w:val="0"/>
                                                                  <w:marBottom w:val="0"/>
                                                                  <w:divBdr>
                                                                    <w:top w:val="none" w:sz="0" w:space="0" w:color="auto"/>
                                                                    <w:left w:val="none" w:sz="0" w:space="0" w:color="auto"/>
                                                                    <w:bottom w:val="none" w:sz="0" w:space="0" w:color="auto"/>
                                                                    <w:right w:val="none" w:sz="0" w:space="0" w:color="auto"/>
                                                                  </w:divBdr>
                                                                  <w:divsChild>
                                                                    <w:div w:id="1701658776">
                                                                      <w:marLeft w:val="0"/>
                                                                      <w:marRight w:val="0"/>
                                                                      <w:marTop w:val="0"/>
                                                                      <w:marBottom w:val="0"/>
                                                                      <w:divBdr>
                                                                        <w:top w:val="none" w:sz="0" w:space="0" w:color="auto"/>
                                                                        <w:left w:val="none" w:sz="0" w:space="0" w:color="auto"/>
                                                                        <w:bottom w:val="none" w:sz="0" w:space="0" w:color="auto"/>
                                                                        <w:right w:val="none" w:sz="0" w:space="0" w:color="auto"/>
                                                                      </w:divBdr>
                                                                      <w:divsChild>
                                                                        <w:div w:id="993796124">
                                                                          <w:marLeft w:val="0"/>
                                                                          <w:marRight w:val="0"/>
                                                                          <w:marTop w:val="0"/>
                                                                          <w:marBottom w:val="0"/>
                                                                          <w:divBdr>
                                                                            <w:top w:val="none" w:sz="0" w:space="0" w:color="auto"/>
                                                                            <w:left w:val="none" w:sz="0" w:space="0" w:color="auto"/>
                                                                            <w:bottom w:val="none" w:sz="0" w:space="0" w:color="auto"/>
                                                                            <w:right w:val="none" w:sz="0" w:space="0" w:color="auto"/>
                                                                          </w:divBdr>
                                                                          <w:divsChild>
                                                                            <w:div w:id="1711493948">
                                                                              <w:marLeft w:val="0"/>
                                                                              <w:marRight w:val="0"/>
                                                                              <w:marTop w:val="0"/>
                                                                              <w:marBottom w:val="0"/>
                                                                              <w:divBdr>
                                                                                <w:top w:val="none" w:sz="0" w:space="0" w:color="auto"/>
                                                                                <w:left w:val="none" w:sz="0" w:space="0" w:color="auto"/>
                                                                                <w:bottom w:val="none" w:sz="0" w:space="0" w:color="auto"/>
                                                                                <w:right w:val="none" w:sz="0" w:space="0" w:color="auto"/>
                                                                              </w:divBdr>
                                                                              <w:divsChild>
                                                                                <w:div w:id="92090530">
                                                                                  <w:marLeft w:val="0"/>
                                                                                  <w:marRight w:val="0"/>
                                                                                  <w:marTop w:val="0"/>
                                                                                  <w:marBottom w:val="0"/>
                                                                                  <w:divBdr>
                                                                                    <w:top w:val="none" w:sz="0" w:space="0" w:color="auto"/>
                                                                                    <w:left w:val="none" w:sz="0" w:space="0" w:color="auto"/>
                                                                                    <w:bottom w:val="none" w:sz="0" w:space="0" w:color="auto"/>
                                                                                    <w:right w:val="none" w:sz="0" w:space="0" w:color="auto"/>
                                                                                  </w:divBdr>
                                                                                </w:div>
                                                                                <w:div w:id="1089039279">
                                                                                  <w:marLeft w:val="0"/>
                                                                                  <w:marRight w:val="0"/>
                                                                                  <w:marTop w:val="0"/>
                                                                                  <w:marBottom w:val="0"/>
                                                                                  <w:divBdr>
                                                                                    <w:top w:val="none" w:sz="0" w:space="0" w:color="auto"/>
                                                                                    <w:left w:val="none" w:sz="0" w:space="0" w:color="auto"/>
                                                                                    <w:bottom w:val="none" w:sz="0" w:space="0" w:color="auto"/>
                                                                                    <w:right w:val="none" w:sz="0" w:space="0" w:color="auto"/>
                                                                                  </w:divBdr>
                                                                                </w:div>
                                                                                <w:div w:id="7749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3711690">
      <w:bodyDiv w:val="1"/>
      <w:marLeft w:val="0"/>
      <w:marRight w:val="0"/>
      <w:marTop w:val="0"/>
      <w:marBottom w:val="0"/>
      <w:divBdr>
        <w:top w:val="none" w:sz="0" w:space="0" w:color="auto"/>
        <w:left w:val="none" w:sz="0" w:space="0" w:color="auto"/>
        <w:bottom w:val="none" w:sz="0" w:space="0" w:color="auto"/>
        <w:right w:val="none" w:sz="0" w:space="0" w:color="auto"/>
      </w:divBdr>
      <w:divsChild>
        <w:div w:id="1160736274">
          <w:marLeft w:val="0"/>
          <w:marRight w:val="0"/>
          <w:marTop w:val="0"/>
          <w:marBottom w:val="0"/>
          <w:divBdr>
            <w:top w:val="none" w:sz="0" w:space="0" w:color="auto"/>
            <w:left w:val="none" w:sz="0" w:space="0" w:color="auto"/>
            <w:bottom w:val="none" w:sz="0" w:space="0" w:color="auto"/>
            <w:right w:val="none" w:sz="0" w:space="0" w:color="auto"/>
          </w:divBdr>
          <w:divsChild>
            <w:div w:id="2061123994">
              <w:marLeft w:val="0"/>
              <w:marRight w:val="0"/>
              <w:marTop w:val="0"/>
              <w:marBottom w:val="0"/>
              <w:divBdr>
                <w:top w:val="none" w:sz="0" w:space="0" w:color="auto"/>
                <w:left w:val="none" w:sz="0" w:space="0" w:color="auto"/>
                <w:bottom w:val="none" w:sz="0" w:space="0" w:color="auto"/>
                <w:right w:val="none" w:sz="0" w:space="0" w:color="auto"/>
              </w:divBdr>
              <w:divsChild>
                <w:div w:id="854808362">
                  <w:marLeft w:val="0"/>
                  <w:marRight w:val="0"/>
                  <w:marTop w:val="0"/>
                  <w:marBottom w:val="0"/>
                  <w:divBdr>
                    <w:top w:val="none" w:sz="0" w:space="0" w:color="auto"/>
                    <w:left w:val="none" w:sz="0" w:space="0" w:color="auto"/>
                    <w:bottom w:val="none" w:sz="0" w:space="0" w:color="auto"/>
                    <w:right w:val="none" w:sz="0" w:space="0" w:color="auto"/>
                  </w:divBdr>
                  <w:divsChild>
                    <w:div w:id="918441037">
                      <w:marLeft w:val="0"/>
                      <w:marRight w:val="0"/>
                      <w:marTop w:val="0"/>
                      <w:marBottom w:val="0"/>
                      <w:divBdr>
                        <w:top w:val="none" w:sz="0" w:space="0" w:color="auto"/>
                        <w:left w:val="none" w:sz="0" w:space="0" w:color="auto"/>
                        <w:bottom w:val="none" w:sz="0" w:space="0" w:color="auto"/>
                        <w:right w:val="none" w:sz="0" w:space="0" w:color="auto"/>
                      </w:divBdr>
                      <w:divsChild>
                        <w:div w:id="2116242582">
                          <w:marLeft w:val="0"/>
                          <w:marRight w:val="0"/>
                          <w:marTop w:val="0"/>
                          <w:marBottom w:val="0"/>
                          <w:divBdr>
                            <w:top w:val="none" w:sz="0" w:space="0" w:color="auto"/>
                            <w:left w:val="none" w:sz="0" w:space="0" w:color="auto"/>
                            <w:bottom w:val="none" w:sz="0" w:space="0" w:color="auto"/>
                            <w:right w:val="none" w:sz="0" w:space="0" w:color="auto"/>
                          </w:divBdr>
                          <w:divsChild>
                            <w:div w:id="2136367351">
                              <w:marLeft w:val="0"/>
                              <w:marRight w:val="0"/>
                              <w:marTop w:val="0"/>
                              <w:marBottom w:val="0"/>
                              <w:divBdr>
                                <w:top w:val="none" w:sz="0" w:space="0" w:color="auto"/>
                                <w:left w:val="none" w:sz="0" w:space="0" w:color="auto"/>
                                <w:bottom w:val="none" w:sz="0" w:space="0" w:color="auto"/>
                                <w:right w:val="none" w:sz="0" w:space="0" w:color="auto"/>
                              </w:divBdr>
                              <w:divsChild>
                                <w:div w:id="764882840">
                                  <w:marLeft w:val="0"/>
                                  <w:marRight w:val="0"/>
                                  <w:marTop w:val="0"/>
                                  <w:marBottom w:val="0"/>
                                  <w:divBdr>
                                    <w:top w:val="none" w:sz="0" w:space="0" w:color="auto"/>
                                    <w:left w:val="none" w:sz="0" w:space="0" w:color="auto"/>
                                    <w:bottom w:val="none" w:sz="0" w:space="0" w:color="auto"/>
                                    <w:right w:val="none" w:sz="0" w:space="0" w:color="auto"/>
                                  </w:divBdr>
                                  <w:divsChild>
                                    <w:div w:id="97023469">
                                      <w:marLeft w:val="0"/>
                                      <w:marRight w:val="0"/>
                                      <w:marTop w:val="0"/>
                                      <w:marBottom w:val="0"/>
                                      <w:divBdr>
                                        <w:top w:val="none" w:sz="0" w:space="0" w:color="auto"/>
                                        <w:left w:val="none" w:sz="0" w:space="0" w:color="auto"/>
                                        <w:bottom w:val="none" w:sz="0" w:space="0" w:color="auto"/>
                                        <w:right w:val="none" w:sz="0" w:space="0" w:color="auto"/>
                                      </w:divBdr>
                                      <w:divsChild>
                                        <w:div w:id="2009018852">
                                          <w:marLeft w:val="0"/>
                                          <w:marRight w:val="0"/>
                                          <w:marTop w:val="0"/>
                                          <w:marBottom w:val="0"/>
                                          <w:divBdr>
                                            <w:top w:val="none" w:sz="0" w:space="0" w:color="auto"/>
                                            <w:left w:val="none" w:sz="0" w:space="0" w:color="auto"/>
                                            <w:bottom w:val="none" w:sz="0" w:space="0" w:color="auto"/>
                                            <w:right w:val="none" w:sz="0" w:space="0" w:color="auto"/>
                                          </w:divBdr>
                                          <w:divsChild>
                                            <w:div w:id="1172643048">
                                              <w:marLeft w:val="0"/>
                                              <w:marRight w:val="0"/>
                                              <w:marTop w:val="0"/>
                                              <w:marBottom w:val="0"/>
                                              <w:divBdr>
                                                <w:top w:val="none" w:sz="0" w:space="0" w:color="auto"/>
                                                <w:left w:val="none" w:sz="0" w:space="0" w:color="auto"/>
                                                <w:bottom w:val="none" w:sz="0" w:space="0" w:color="auto"/>
                                                <w:right w:val="none" w:sz="0" w:space="0" w:color="auto"/>
                                              </w:divBdr>
                                              <w:divsChild>
                                                <w:div w:id="758871874">
                                                  <w:marLeft w:val="0"/>
                                                  <w:marRight w:val="0"/>
                                                  <w:marTop w:val="0"/>
                                                  <w:marBottom w:val="0"/>
                                                  <w:divBdr>
                                                    <w:top w:val="none" w:sz="0" w:space="0" w:color="auto"/>
                                                    <w:left w:val="none" w:sz="0" w:space="0" w:color="auto"/>
                                                    <w:bottom w:val="none" w:sz="0" w:space="0" w:color="auto"/>
                                                    <w:right w:val="none" w:sz="0" w:space="0" w:color="auto"/>
                                                  </w:divBdr>
                                                  <w:divsChild>
                                                    <w:div w:id="415130135">
                                                      <w:marLeft w:val="0"/>
                                                      <w:marRight w:val="0"/>
                                                      <w:marTop w:val="0"/>
                                                      <w:marBottom w:val="0"/>
                                                      <w:divBdr>
                                                        <w:top w:val="single" w:sz="6" w:space="0" w:color="ABABAB"/>
                                                        <w:left w:val="single" w:sz="6" w:space="0" w:color="ABABAB"/>
                                                        <w:bottom w:val="none" w:sz="0" w:space="0" w:color="auto"/>
                                                        <w:right w:val="single" w:sz="6" w:space="0" w:color="ABABAB"/>
                                                      </w:divBdr>
                                                      <w:divsChild>
                                                        <w:div w:id="691881179">
                                                          <w:marLeft w:val="0"/>
                                                          <w:marRight w:val="0"/>
                                                          <w:marTop w:val="0"/>
                                                          <w:marBottom w:val="0"/>
                                                          <w:divBdr>
                                                            <w:top w:val="none" w:sz="0" w:space="0" w:color="auto"/>
                                                            <w:left w:val="none" w:sz="0" w:space="0" w:color="auto"/>
                                                            <w:bottom w:val="none" w:sz="0" w:space="0" w:color="auto"/>
                                                            <w:right w:val="none" w:sz="0" w:space="0" w:color="auto"/>
                                                          </w:divBdr>
                                                          <w:divsChild>
                                                            <w:div w:id="526217632">
                                                              <w:marLeft w:val="0"/>
                                                              <w:marRight w:val="0"/>
                                                              <w:marTop w:val="0"/>
                                                              <w:marBottom w:val="0"/>
                                                              <w:divBdr>
                                                                <w:top w:val="none" w:sz="0" w:space="0" w:color="auto"/>
                                                                <w:left w:val="none" w:sz="0" w:space="0" w:color="auto"/>
                                                                <w:bottom w:val="none" w:sz="0" w:space="0" w:color="auto"/>
                                                                <w:right w:val="none" w:sz="0" w:space="0" w:color="auto"/>
                                                              </w:divBdr>
                                                              <w:divsChild>
                                                                <w:div w:id="1970620785">
                                                                  <w:marLeft w:val="0"/>
                                                                  <w:marRight w:val="0"/>
                                                                  <w:marTop w:val="0"/>
                                                                  <w:marBottom w:val="0"/>
                                                                  <w:divBdr>
                                                                    <w:top w:val="none" w:sz="0" w:space="0" w:color="auto"/>
                                                                    <w:left w:val="none" w:sz="0" w:space="0" w:color="auto"/>
                                                                    <w:bottom w:val="none" w:sz="0" w:space="0" w:color="auto"/>
                                                                    <w:right w:val="none" w:sz="0" w:space="0" w:color="auto"/>
                                                                  </w:divBdr>
                                                                  <w:divsChild>
                                                                    <w:div w:id="253244042">
                                                                      <w:marLeft w:val="0"/>
                                                                      <w:marRight w:val="0"/>
                                                                      <w:marTop w:val="0"/>
                                                                      <w:marBottom w:val="0"/>
                                                                      <w:divBdr>
                                                                        <w:top w:val="none" w:sz="0" w:space="0" w:color="auto"/>
                                                                        <w:left w:val="none" w:sz="0" w:space="0" w:color="auto"/>
                                                                        <w:bottom w:val="none" w:sz="0" w:space="0" w:color="auto"/>
                                                                        <w:right w:val="none" w:sz="0" w:space="0" w:color="auto"/>
                                                                      </w:divBdr>
                                                                      <w:divsChild>
                                                                        <w:div w:id="882328711">
                                                                          <w:marLeft w:val="0"/>
                                                                          <w:marRight w:val="0"/>
                                                                          <w:marTop w:val="0"/>
                                                                          <w:marBottom w:val="0"/>
                                                                          <w:divBdr>
                                                                            <w:top w:val="none" w:sz="0" w:space="0" w:color="auto"/>
                                                                            <w:left w:val="none" w:sz="0" w:space="0" w:color="auto"/>
                                                                            <w:bottom w:val="none" w:sz="0" w:space="0" w:color="auto"/>
                                                                            <w:right w:val="none" w:sz="0" w:space="0" w:color="auto"/>
                                                                          </w:divBdr>
                                                                          <w:divsChild>
                                                                            <w:div w:id="18227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1167428">
      <w:bodyDiv w:val="1"/>
      <w:marLeft w:val="0"/>
      <w:marRight w:val="0"/>
      <w:marTop w:val="0"/>
      <w:marBottom w:val="0"/>
      <w:divBdr>
        <w:top w:val="none" w:sz="0" w:space="0" w:color="auto"/>
        <w:left w:val="none" w:sz="0" w:space="0" w:color="auto"/>
        <w:bottom w:val="none" w:sz="0" w:space="0" w:color="auto"/>
        <w:right w:val="none" w:sz="0" w:space="0" w:color="auto"/>
      </w:divBdr>
      <w:divsChild>
        <w:div w:id="1509951414">
          <w:marLeft w:val="0"/>
          <w:marRight w:val="0"/>
          <w:marTop w:val="0"/>
          <w:marBottom w:val="0"/>
          <w:divBdr>
            <w:top w:val="none" w:sz="0" w:space="0" w:color="auto"/>
            <w:left w:val="none" w:sz="0" w:space="0" w:color="auto"/>
            <w:bottom w:val="none" w:sz="0" w:space="0" w:color="auto"/>
            <w:right w:val="none" w:sz="0" w:space="0" w:color="auto"/>
          </w:divBdr>
          <w:divsChild>
            <w:div w:id="313602370">
              <w:marLeft w:val="0"/>
              <w:marRight w:val="0"/>
              <w:marTop w:val="0"/>
              <w:marBottom w:val="0"/>
              <w:divBdr>
                <w:top w:val="none" w:sz="0" w:space="0" w:color="auto"/>
                <w:left w:val="none" w:sz="0" w:space="0" w:color="auto"/>
                <w:bottom w:val="none" w:sz="0" w:space="0" w:color="auto"/>
                <w:right w:val="none" w:sz="0" w:space="0" w:color="auto"/>
              </w:divBdr>
              <w:divsChild>
                <w:div w:id="1394498340">
                  <w:marLeft w:val="0"/>
                  <w:marRight w:val="0"/>
                  <w:marTop w:val="0"/>
                  <w:marBottom w:val="0"/>
                  <w:divBdr>
                    <w:top w:val="none" w:sz="0" w:space="0" w:color="auto"/>
                    <w:left w:val="none" w:sz="0" w:space="0" w:color="auto"/>
                    <w:bottom w:val="none" w:sz="0" w:space="0" w:color="auto"/>
                    <w:right w:val="none" w:sz="0" w:space="0" w:color="auto"/>
                  </w:divBdr>
                  <w:divsChild>
                    <w:div w:id="209147645">
                      <w:marLeft w:val="0"/>
                      <w:marRight w:val="0"/>
                      <w:marTop w:val="0"/>
                      <w:marBottom w:val="0"/>
                      <w:divBdr>
                        <w:top w:val="none" w:sz="0" w:space="0" w:color="auto"/>
                        <w:left w:val="none" w:sz="0" w:space="0" w:color="auto"/>
                        <w:bottom w:val="none" w:sz="0" w:space="0" w:color="auto"/>
                        <w:right w:val="none" w:sz="0" w:space="0" w:color="auto"/>
                      </w:divBdr>
                      <w:divsChild>
                        <w:div w:id="1436943577">
                          <w:marLeft w:val="0"/>
                          <w:marRight w:val="0"/>
                          <w:marTop w:val="0"/>
                          <w:marBottom w:val="0"/>
                          <w:divBdr>
                            <w:top w:val="none" w:sz="0" w:space="0" w:color="auto"/>
                            <w:left w:val="none" w:sz="0" w:space="0" w:color="auto"/>
                            <w:bottom w:val="none" w:sz="0" w:space="0" w:color="auto"/>
                            <w:right w:val="none" w:sz="0" w:space="0" w:color="auto"/>
                          </w:divBdr>
                          <w:divsChild>
                            <w:div w:id="986544759">
                              <w:marLeft w:val="0"/>
                              <w:marRight w:val="0"/>
                              <w:marTop w:val="0"/>
                              <w:marBottom w:val="0"/>
                              <w:divBdr>
                                <w:top w:val="none" w:sz="0" w:space="0" w:color="auto"/>
                                <w:left w:val="none" w:sz="0" w:space="0" w:color="auto"/>
                                <w:bottom w:val="none" w:sz="0" w:space="0" w:color="auto"/>
                                <w:right w:val="none" w:sz="0" w:space="0" w:color="auto"/>
                              </w:divBdr>
                              <w:divsChild>
                                <w:div w:id="64226666">
                                  <w:marLeft w:val="0"/>
                                  <w:marRight w:val="0"/>
                                  <w:marTop w:val="0"/>
                                  <w:marBottom w:val="0"/>
                                  <w:divBdr>
                                    <w:top w:val="none" w:sz="0" w:space="0" w:color="auto"/>
                                    <w:left w:val="none" w:sz="0" w:space="0" w:color="auto"/>
                                    <w:bottom w:val="none" w:sz="0" w:space="0" w:color="auto"/>
                                    <w:right w:val="none" w:sz="0" w:space="0" w:color="auto"/>
                                  </w:divBdr>
                                  <w:divsChild>
                                    <w:div w:id="1269049427">
                                      <w:marLeft w:val="0"/>
                                      <w:marRight w:val="0"/>
                                      <w:marTop w:val="0"/>
                                      <w:marBottom w:val="0"/>
                                      <w:divBdr>
                                        <w:top w:val="none" w:sz="0" w:space="0" w:color="auto"/>
                                        <w:left w:val="none" w:sz="0" w:space="0" w:color="auto"/>
                                        <w:bottom w:val="none" w:sz="0" w:space="0" w:color="auto"/>
                                        <w:right w:val="none" w:sz="0" w:space="0" w:color="auto"/>
                                      </w:divBdr>
                                      <w:divsChild>
                                        <w:div w:id="1661422616">
                                          <w:marLeft w:val="0"/>
                                          <w:marRight w:val="0"/>
                                          <w:marTop w:val="0"/>
                                          <w:marBottom w:val="0"/>
                                          <w:divBdr>
                                            <w:top w:val="none" w:sz="0" w:space="0" w:color="auto"/>
                                            <w:left w:val="none" w:sz="0" w:space="0" w:color="auto"/>
                                            <w:bottom w:val="none" w:sz="0" w:space="0" w:color="auto"/>
                                            <w:right w:val="none" w:sz="0" w:space="0" w:color="auto"/>
                                          </w:divBdr>
                                          <w:divsChild>
                                            <w:div w:id="1046568372">
                                              <w:marLeft w:val="0"/>
                                              <w:marRight w:val="0"/>
                                              <w:marTop w:val="0"/>
                                              <w:marBottom w:val="0"/>
                                              <w:divBdr>
                                                <w:top w:val="none" w:sz="0" w:space="0" w:color="auto"/>
                                                <w:left w:val="none" w:sz="0" w:space="0" w:color="auto"/>
                                                <w:bottom w:val="none" w:sz="0" w:space="0" w:color="auto"/>
                                                <w:right w:val="none" w:sz="0" w:space="0" w:color="auto"/>
                                              </w:divBdr>
                                              <w:divsChild>
                                                <w:div w:id="715934430">
                                                  <w:marLeft w:val="0"/>
                                                  <w:marRight w:val="0"/>
                                                  <w:marTop w:val="0"/>
                                                  <w:marBottom w:val="0"/>
                                                  <w:divBdr>
                                                    <w:top w:val="none" w:sz="0" w:space="0" w:color="auto"/>
                                                    <w:left w:val="none" w:sz="0" w:space="0" w:color="auto"/>
                                                    <w:bottom w:val="none" w:sz="0" w:space="0" w:color="auto"/>
                                                    <w:right w:val="none" w:sz="0" w:space="0" w:color="auto"/>
                                                  </w:divBdr>
                                                  <w:divsChild>
                                                    <w:div w:id="1937983824">
                                                      <w:marLeft w:val="0"/>
                                                      <w:marRight w:val="0"/>
                                                      <w:marTop w:val="0"/>
                                                      <w:marBottom w:val="0"/>
                                                      <w:divBdr>
                                                        <w:top w:val="single" w:sz="6" w:space="0" w:color="ABABAB"/>
                                                        <w:left w:val="single" w:sz="6" w:space="0" w:color="ABABAB"/>
                                                        <w:bottom w:val="none" w:sz="0" w:space="0" w:color="auto"/>
                                                        <w:right w:val="single" w:sz="6" w:space="0" w:color="ABABAB"/>
                                                      </w:divBdr>
                                                      <w:divsChild>
                                                        <w:div w:id="1528760500">
                                                          <w:marLeft w:val="0"/>
                                                          <w:marRight w:val="0"/>
                                                          <w:marTop w:val="0"/>
                                                          <w:marBottom w:val="0"/>
                                                          <w:divBdr>
                                                            <w:top w:val="none" w:sz="0" w:space="0" w:color="auto"/>
                                                            <w:left w:val="none" w:sz="0" w:space="0" w:color="auto"/>
                                                            <w:bottom w:val="none" w:sz="0" w:space="0" w:color="auto"/>
                                                            <w:right w:val="none" w:sz="0" w:space="0" w:color="auto"/>
                                                          </w:divBdr>
                                                          <w:divsChild>
                                                            <w:div w:id="1866207042">
                                                              <w:marLeft w:val="0"/>
                                                              <w:marRight w:val="0"/>
                                                              <w:marTop w:val="0"/>
                                                              <w:marBottom w:val="0"/>
                                                              <w:divBdr>
                                                                <w:top w:val="none" w:sz="0" w:space="0" w:color="auto"/>
                                                                <w:left w:val="none" w:sz="0" w:space="0" w:color="auto"/>
                                                                <w:bottom w:val="none" w:sz="0" w:space="0" w:color="auto"/>
                                                                <w:right w:val="none" w:sz="0" w:space="0" w:color="auto"/>
                                                              </w:divBdr>
                                                              <w:divsChild>
                                                                <w:div w:id="1894150058">
                                                                  <w:marLeft w:val="0"/>
                                                                  <w:marRight w:val="0"/>
                                                                  <w:marTop w:val="0"/>
                                                                  <w:marBottom w:val="0"/>
                                                                  <w:divBdr>
                                                                    <w:top w:val="none" w:sz="0" w:space="0" w:color="auto"/>
                                                                    <w:left w:val="none" w:sz="0" w:space="0" w:color="auto"/>
                                                                    <w:bottom w:val="none" w:sz="0" w:space="0" w:color="auto"/>
                                                                    <w:right w:val="none" w:sz="0" w:space="0" w:color="auto"/>
                                                                  </w:divBdr>
                                                                  <w:divsChild>
                                                                    <w:div w:id="1913156532">
                                                                      <w:marLeft w:val="0"/>
                                                                      <w:marRight w:val="0"/>
                                                                      <w:marTop w:val="0"/>
                                                                      <w:marBottom w:val="0"/>
                                                                      <w:divBdr>
                                                                        <w:top w:val="none" w:sz="0" w:space="0" w:color="auto"/>
                                                                        <w:left w:val="none" w:sz="0" w:space="0" w:color="auto"/>
                                                                        <w:bottom w:val="none" w:sz="0" w:space="0" w:color="auto"/>
                                                                        <w:right w:val="none" w:sz="0" w:space="0" w:color="auto"/>
                                                                      </w:divBdr>
                                                                      <w:divsChild>
                                                                        <w:div w:id="2036343333">
                                                                          <w:marLeft w:val="0"/>
                                                                          <w:marRight w:val="0"/>
                                                                          <w:marTop w:val="0"/>
                                                                          <w:marBottom w:val="0"/>
                                                                          <w:divBdr>
                                                                            <w:top w:val="none" w:sz="0" w:space="0" w:color="auto"/>
                                                                            <w:left w:val="none" w:sz="0" w:space="0" w:color="auto"/>
                                                                            <w:bottom w:val="none" w:sz="0" w:space="0" w:color="auto"/>
                                                                            <w:right w:val="none" w:sz="0" w:space="0" w:color="auto"/>
                                                                          </w:divBdr>
                                                                          <w:divsChild>
                                                                            <w:div w:id="1646928221">
                                                                              <w:marLeft w:val="0"/>
                                                                              <w:marRight w:val="0"/>
                                                                              <w:marTop w:val="0"/>
                                                                              <w:marBottom w:val="0"/>
                                                                              <w:divBdr>
                                                                                <w:top w:val="none" w:sz="0" w:space="0" w:color="auto"/>
                                                                                <w:left w:val="none" w:sz="0" w:space="0" w:color="auto"/>
                                                                                <w:bottom w:val="none" w:sz="0" w:space="0" w:color="auto"/>
                                                                                <w:right w:val="none" w:sz="0" w:space="0" w:color="auto"/>
                                                                              </w:divBdr>
                                                                              <w:divsChild>
                                                                                <w:div w:id="12499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4488011">
      <w:bodyDiv w:val="1"/>
      <w:marLeft w:val="0"/>
      <w:marRight w:val="0"/>
      <w:marTop w:val="0"/>
      <w:marBottom w:val="0"/>
      <w:divBdr>
        <w:top w:val="none" w:sz="0" w:space="0" w:color="auto"/>
        <w:left w:val="none" w:sz="0" w:space="0" w:color="auto"/>
        <w:bottom w:val="none" w:sz="0" w:space="0" w:color="auto"/>
        <w:right w:val="none" w:sz="0" w:space="0" w:color="auto"/>
      </w:divBdr>
      <w:divsChild>
        <w:div w:id="1706175047">
          <w:marLeft w:val="0"/>
          <w:marRight w:val="0"/>
          <w:marTop w:val="0"/>
          <w:marBottom w:val="0"/>
          <w:divBdr>
            <w:top w:val="none" w:sz="0" w:space="0" w:color="auto"/>
            <w:left w:val="none" w:sz="0" w:space="0" w:color="auto"/>
            <w:bottom w:val="none" w:sz="0" w:space="0" w:color="auto"/>
            <w:right w:val="none" w:sz="0" w:space="0" w:color="auto"/>
          </w:divBdr>
          <w:divsChild>
            <w:div w:id="1093166210">
              <w:marLeft w:val="0"/>
              <w:marRight w:val="0"/>
              <w:marTop w:val="0"/>
              <w:marBottom w:val="0"/>
              <w:divBdr>
                <w:top w:val="none" w:sz="0" w:space="0" w:color="auto"/>
                <w:left w:val="none" w:sz="0" w:space="0" w:color="auto"/>
                <w:bottom w:val="none" w:sz="0" w:space="0" w:color="auto"/>
                <w:right w:val="none" w:sz="0" w:space="0" w:color="auto"/>
              </w:divBdr>
              <w:divsChild>
                <w:div w:id="1299148366">
                  <w:marLeft w:val="0"/>
                  <w:marRight w:val="0"/>
                  <w:marTop w:val="0"/>
                  <w:marBottom w:val="0"/>
                  <w:divBdr>
                    <w:top w:val="none" w:sz="0" w:space="0" w:color="auto"/>
                    <w:left w:val="none" w:sz="0" w:space="0" w:color="auto"/>
                    <w:bottom w:val="none" w:sz="0" w:space="0" w:color="auto"/>
                    <w:right w:val="none" w:sz="0" w:space="0" w:color="auto"/>
                  </w:divBdr>
                  <w:divsChild>
                    <w:div w:id="145900547">
                      <w:marLeft w:val="0"/>
                      <w:marRight w:val="0"/>
                      <w:marTop w:val="0"/>
                      <w:marBottom w:val="0"/>
                      <w:divBdr>
                        <w:top w:val="none" w:sz="0" w:space="0" w:color="auto"/>
                        <w:left w:val="none" w:sz="0" w:space="0" w:color="auto"/>
                        <w:bottom w:val="none" w:sz="0" w:space="0" w:color="auto"/>
                        <w:right w:val="none" w:sz="0" w:space="0" w:color="auto"/>
                      </w:divBdr>
                      <w:divsChild>
                        <w:div w:id="271321075">
                          <w:marLeft w:val="0"/>
                          <w:marRight w:val="0"/>
                          <w:marTop w:val="0"/>
                          <w:marBottom w:val="0"/>
                          <w:divBdr>
                            <w:top w:val="none" w:sz="0" w:space="0" w:color="auto"/>
                            <w:left w:val="none" w:sz="0" w:space="0" w:color="auto"/>
                            <w:bottom w:val="none" w:sz="0" w:space="0" w:color="auto"/>
                            <w:right w:val="none" w:sz="0" w:space="0" w:color="auto"/>
                          </w:divBdr>
                          <w:divsChild>
                            <w:div w:id="532422125">
                              <w:marLeft w:val="0"/>
                              <w:marRight w:val="0"/>
                              <w:marTop w:val="0"/>
                              <w:marBottom w:val="0"/>
                              <w:divBdr>
                                <w:top w:val="none" w:sz="0" w:space="0" w:color="auto"/>
                                <w:left w:val="none" w:sz="0" w:space="0" w:color="auto"/>
                                <w:bottom w:val="none" w:sz="0" w:space="0" w:color="auto"/>
                                <w:right w:val="none" w:sz="0" w:space="0" w:color="auto"/>
                              </w:divBdr>
                              <w:divsChild>
                                <w:div w:id="1839072701">
                                  <w:marLeft w:val="0"/>
                                  <w:marRight w:val="0"/>
                                  <w:marTop w:val="0"/>
                                  <w:marBottom w:val="0"/>
                                  <w:divBdr>
                                    <w:top w:val="none" w:sz="0" w:space="0" w:color="auto"/>
                                    <w:left w:val="none" w:sz="0" w:space="0" w:color="auto"/>
                                    <w:bottom w:val="none" w:sz="0" w:space="0" w:color="auto"/>
                                    <w:right w:val="none" w:sz="0" w:space="0" w:color="auto"/>
                                  </w:divBdr>
                                  <w:divsChild>
                                    <w:div w:id="1757434542">
                                      <w:marLeft w:val="0"/>
                                      <w:marRight w:val="0"/>
                                      <w:marTop w:val="0"/>
                                      <w:marBottom w:val="0"/>
                                      <w:divBdr>
                                        <w:top w:val="none" w:sz="0" w:space="0" w:color="auto"/>
                                        <w:left w:val="none" w:sz="0" w:space="0" w:color="auto"/>
                                        <w:bottom w:val="none" w:sz="0" w:space="0" w:color="auto"/>
                                        <w:right w:val="none" w:sz="0" w:space="0" w:color="auto"/>
                                      </w:divBdr>
                                      <w:divsChild>
                                        <w:div w:id="627661289">
                                          <w:marLeft w:val="0"/>
                                          <w:marRight w:val="0"/>
                                          <w:marTop w:val="0"/>
                                          <w:marBottom w:val="0"/>
                                          <w:divBdr>
                                            <w:top w:val="none" w:sz="0" w:space="0" w:color="auto"/>
                                            <w:left w:val="none" w:sz="0" w:space="0" w:color="auto"/>
                                            <w:bottom w:val="none" w:sz="0" w:space="0" w:color="auto"/>
                                            <w:right w:val="none" w:sz="0" w:space="0" w:color="auto"/>
                                          </w:divBdr>
                                          <w:divsChild>
                                            <w:div w:id="1326321219">
                                              <w:marLeft w:val="0"/>
                                              <w:marRight w:val="0"/>
                                              <w:marTop w:val="0"/>
                                              <w:marBottom w:val="0"/>
                                              <w:divBdr>
                                                <w:top w:val="none" w:sz="0" w:space="0" w:color="auto"/>
                                                <w:left w:val="none" w:sz="0" w:space="0" w:color="auto"/>
                                                <w:bottom w:val="none" w:sz="0" w:space="0" w:color="auto"/>
                                                <w:right w:val="none" w:sz="0" w:space="0" w:color="auto"/>
                                              </w:divBdr>
                                              <w:divsChild>
                                                <w:div w:id="1436483586">
                                                  <w:marLeft w:val="0"/>
                                                  <w:marRight w:val="0"/>
                                                  <w:marTop w:val="0"/>
                                                  <w:marBottom w:val="0"/>
                                                  <w:divBdr>
                                                    <w:top w:val="none" w:sz="0" w:space="0" w:color="auto"/>
                                                    <w:left w:val="none" w:sz="0" w:space="0" w:color="auto"/>
                                                    <w:bottom w:val="none" w:sz="0" w:space="0" w:color="auto"/>
                                                    <w:right w:val="none" w:sz="0" w:space="0" w:color="auto"/>
                                                  </w:divBdr>
                                                  <w:divsChild>
                                                    <w:div w:id="1895969928">
                                                      <w:marLeft w:val="0"/>
                                                      <w:marRight w:val="0"/>
                                                      <w:marTop w:val="0"/>
                                                      <w:marBottom w:val="0"/>
                                                      <w:divBdr>
                                                        <w:top w:val="single" w:sz="6" w:space="0" w:color="ABABAB"/>
                                                        <w:left w:val="single" w:sz="6" w:space="0" w:color="ABABAB"/>
                                                        <w:bottom w:val="none" w:sz="0" w:space="0" w:color="auto"/>
                                                        <w:right w:val="single" w:sz="6" w:space="0" w:color="ABABAB"/>
                                                      </w:divBdr>
                                                      <w:divsChild>
                                                        <w:div w:id="1817646661">
                                                          <w:marLeft w:val="0"/>
                                                          <w:marRight w:val="0"/>
                                                          <w:marTop w:val="0"/>
                                                          <w:marBottom w:val="0"/>
                                                          <w:divBdr>
                                                            <w:top w:val="none" w:sz="0" w:space="0" w:color="auto"/>
                                                            <w:left w:val="none" w:sz="0" w:space="0" w:color="auto"/>
                                                            <w:bottom w:val="none" w:sz="0" w:space="0" w:color="auto"/>
                                                            <w:right w:val="none" w:sz="0" w:space="0" w:color="auto"/>
                                                          </w:divBdr>
                                                          <w:divsChild>
                                                            <w:div w:id="1086196830">
                                                              <w:marLeft w:val="0"/>
                                                              <w:marRight w:val="0"/>
                                                              <w:marTop w:val="0"/>
                                                              <w:marBottom w:val="0"/>
                                                              <w:divBdr>
                                                                <w:top w:val="none" w:sz="0" w:space="0" w:color="auto"/>
                                                                <w:left w:val="none" w:sz="0" w:space="0" w:color="auto"/>
                                                                <w:bottom w:val="none" w:sz="0" w:space="0" w:color="auto"/>
                                                                <w:right w:val="none" w:sz="0" w:space="0" w:color="auto"/>
                                                              </w:divBdr>
                                                              <w:divsChild>
                                                                <w:div w:id="778178649">
                                                                  <w:marLeft w:val="0"/>
                                                                  <w:marRight w:val="0"/>
                                                                  <w:marTop w:val="0"/>
                                                                  <w:marBottom w:val="0"/>
                                                                  <w:divBdr>
                                                                    <w:top w:val="none" w:sz="0" w:space="0" w:color="auto"/>
                                                                    <w:left w:val="none" w:sz="0" w:space="0" w:color="auto"/>
                                                                    <w:bottom w:val="none" w:sz="0" w:space="0" w:color="auto"/>
                                                                    <w:right w:val="none" w:sz="0" w:space="0" w:color="auto"/>
                                                                  </w:divBdr>
                                                                  <w:divsChild>
                                                                    <w:div w:id="1127043876">
                                                                      <w:marLeft w:val="0"/>
                                                                      <w:marRight w:val="0"/>
                                                                      <w:marTop w:val="0"/>
                                                                      <w:marBottom w:val="0"/>
                                                                      <w:divBdr>
                                                                        <w:top w:val="none" w:sz="0" w:space="0" w:color="auto"/>
                                                                        <w:left w:val="none" w:sz="0" w:space="0" w:color="auto"/>
                                                                        <w:bottom w:val="none" w:sz="0" w:space="0" w:color="auto"/>
                                                                        <w:right w:val="none" w:sz="0" w:space="0" w:color="auto"/>
                                                                      </w:divBdr>
                                                                      <w:divsChild>
                                                                        <w:div w:id="77337890">
                                                                          <w:marLeft w:val="0"/>
                                                                          <w:marRight w:val="0"/>
                                                                          <w:marTop w:val="0"/>
                                                                          <w:marBottom w:val="0"/>
                                                                          <w:divBdr>
                                                                            <w:top w:val="none" w:sz="0" w:space="0" w:color="auto"/>
                                                                            <w:left w:val="none" w:sz="0" w:space="0" w:color="auto"/>
                                                                            <w:bottom w:val="none" w:sz="0" w:space="0" w:color="auto"/>
                                                                            <w:right w:val="none" w:sz="0" w:space="0" w:color="auto"/>
                                                                          </w:divBdr>
                                                                          <w:divsChild>
                                                                            <w:div w:id="171991504">
                                                                              <w:marLeft w:val="0"/>
                                                                              <w:marRight w:val="0"/>
                                                                              <w:marTop w:val="0"/>
                                                                              <w:marBottom w:val="0"/>
                                                                              <w:divBdr>
                                                                                <w:top w:val="none" w:sz="0" w:space="0" w:color="auto"/>
                                                                                <w:left w:val="none" w:sz="0" w:space="0" w:color="auto"/>
                                                                                <w:bottom w:val="none" w:sz="0" w:space="0" w:color="auto"/>
                                                                                <w:right w:val="none" w:sz="0" w:space="0" w:color="auto"/>
                                                                              </w:divBdr>
                                                                              <w:divsChild>
                                                                                <w:div w:id="12571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3294112">
      <w:bodyDiv w:val="1"/>
      <w:marLeft w:val="0"/>
      <w:marRight w:val="0"/>
      <w:marTop w:val="0"/>
      <w:marBottom w:val="0"/>
      <w:divBdr>
        <w:top w:val="none" w:sz="0" w:space="0" w:color="auto"/>
        <w:left w:val="none" w:sz="0" w:space="0" w:color="auto"/>
        <w:bottom w:val="none" w:sz="0" w:space="0" w:color="auto"/>
        <w:right w:val="none" w:sz="0" w:space="0" w:color="auto"/>
      </w:divBdr>
      <w:divsChild>
        <w:div w:id="742607153">
          <w:marLeft w:val="0"/>
          <w:marRight w:val="0"/>
          <w:marTop w:val="0"/>
          <w:marBottom w:val="0"/>
          <w:divBdr>
            <w:top w:val="none" w:sz="0" w:space="0" w:color="auto"/>
            <w:left w:val="none" w:sz="0" w:space="0" w:color="auto"/>
            <w:bottom w:val="none" w:sz="0" w:space="0" w:color="auto"/>
            <w:right w:val="none" w:sz="0" w:space="0" w:color="auto"/>
          </w:divBdr>
          <w:divsChild>
            <w:div w:id="1265042980">
              <w:marLeft w:val="0"/>
              <w:marRight w:val="0"/>
              <w:marTop w:val="0"/>
              <w:marBottom w:val="0"/>
              <w:divBdr>
                <w:top w:val="none" w:sz="0" w:space="0" w:color="auto"/>
                <w:left w:val="none" w:sz="0" w:space="0" w:color="auto"/>
                <w:bottom w:val="none" w:sz="0" w:space="0" w:color="auto"/>
                <w:right w:val="none" w:sz="0" w:space="0" w:color="auto"/>
              </w:divBdr>
              <w:divsChild>
                <w:div w:id="1225943196">
                  <w:marLeft w:val="0"/>
                  <w:marRight w:val="0"/>
                  <w:marTop w:val="0"/>
                  <w:marBottom w:val="0"/>
                  <w:divBdr>
                    <w:top w:val="none" w:sz="0" w:space="0" w:color="auto"/>
                    <w:left w:val="none" w:sz="0" w:space="0" w:color="auto"/>
                    <w:bottom w:val="none" w:sz="0" w:space="0" w:color="auto"/>
                    <w:right w:val="none" w:sz="0" w:space="0" w:color="auto"/>
                  </w:divBdr>
                  <w:divsChild>
                    <w:div w:id="837160472">
                      <w:marLeft w:val="0"/>
                      <w:marRight w:val="0"/>
                      <w:marTop w:val="0"/>
                      <w:marBottom w:val="0"/>
                      <w:divBdr>
                        <w:top w:val="none" w:sz="0" w:space="0" w:color="auto"/>
                        <w:left w:val="none" w:sz="0" w:space="0" w:color="auto"/>
                        <w:bottom w:val="none" w:sz="0" w:space="0" w:color="auto"/>
                        <w:right w:val="none" w:sz="0" w:space="0" w:color="auto"/>
                      </w:divBdr>
                      <w:divsChild>
                        <w:div w:id="562527956">
                          <w:marLeft w:val="0"/>
                          <w:marRight w:val="0"/>
                          <w:marTop w:val="0"/>
                          <w:marBottom w:val="0"/>
                          <w:divBdr>
                            <w:top w:val="none" w:sz="0" w:space="0" w:color="auto"/>
                            <w:left w:val="none" w:sz="0" w:space="0" w:color="auto"/>
                            <w:bottom w:val="none" w:sz="0" w:space="0" w:color="auto"/>
                            <w:right w:val="none" w:sz="0" w:space="0" w:color="auto"/>
                          </w:divBdr>
                          <w:divsChild>
                            <w:div w:id="1629315540">
                              <w:marLeft w:val="0"/>
                              <w:marRight w:val="0"/>
                              <w:marTop w:val="0"/>
                              <w:marBottom w:val="0"/>
                              <w:divBdr>
                                <w:top w:val="none" w:sz="0" w:space="0" w:color="auto"/>
                                <w:left w:val="none" w:sz="0" w:space="0" w:color="auto"/>
                                <w:bottom w:val="none" w:sz="0" w:space="0" w:color="auto"/>
                                <w:right w:val="none" w:sz="0" w:space="0" w:color="auto"/>
                              </w:divBdr>
                              <w:divsChild>
                                <w:div w:id="1806653715">
                                  <w:marLeft w:val="0"/>
                                  <w:marRight w:val="0"/>
                                  <w:marTop w:val="0"/>
                                  <w:marBottom w:val="0"/>
                                  <w:divBdr>
                                    <w:top w:val="none" w:sz="0" w:space="0" w:color="auto"/>
                                    <w:left w:val="none" w:sz="0" w:space="0" w:color="auto"/>
                                    <w:bottom w:val="none" w:sz="0" w:space="0" w:color="auto"/>
                                    <w:right w:val="none" w:sz="0" w:space="0" w:color="auto"/>
                                  </w:divBdr>
                                  <w:divsChild>
                                    <w:div w:id="1711487843">
                                      <w:marLeft w:val="0"/>
                                      <w:marRight w:val="0"/>
                                      <w:marTop w:val="0"/>
                                      <w:marBottom w:val="0"/>
                                      <w:divBdr>
                                        <w:top w:val="none" w:sz="0" w:space="0" w:color="auto"/>
                                        <w:left w:val="none" w:sz="0" w:space="0" w:color="auto"/>
                                        <w:bottom w:val="none" w:sz="0" w:space="0" w:color="auto"/>
                                        <w:right w:val="none" w:sz="0" w:space="0" w:color="auto"/>
                                      </w:divBdr>
                                      <w:divsChild>
                                        <w:div w:id="292835750">
                                          <w:marLeft w:val="0"/>
                                          <w:marRight w:val="0"/>
                                          <w:marTop w:val="0"/>
                                          <w:marBottom w:val="0"/>
                                          <w:divBdr>
                                            <w:top w:val="none" w:sz="0" w:space="0" w:color="auto"/>
                                            <w:left w:val="none" w:sz="0" w:space="0" w:color="auto"/>
                                            <w:bottom w:val="none" w:sz="0" w:space="0" w:color="auto"/>
                                            <w:right w:val="none" w:sz="0" w:space="0" w:color="auto"/>
                                          </w:divBdr>
                                          <w:divsChild>
                                            <w:div w:id="238637813">
                                              <w:marLeft w:val="0"/>
                                              <w:marRight w:val="0"/>
                                              <w:marTop w:val="0"/>
                                              <w:marBottom w:val="0"/>
                                              <w:divBdr>
                                                <w:top w:val="none" w:sz="0" w:space="0" w:color="auto"/>
                                                <w:left w:val="none" w:sz="0" w:space="0" w:color="auto"/>
                                                <w:bottom w:val="none" w:sz="0" w:space="0" w:color="auto"/>
                                                <w:right w:val="none" w:sz="0" w:space="0" w:color="auto"/>
                                              </w:divBdr>
                                              <w:divsChild>
                                                <w:div w:id="23218238">
                                                  <w:marLeft w:val="0"/>
                                                  <w:marRight w:val="0"/>
                                                  <w:marTop w:val="0"/>
                                                  <w:marBottom w:val="0"/>
                                                  <w:divBdr>
                                                    <w:top w:val="none" w:sz="0" w:space="0" w:color="auto"/>
                                                    <w:left w:val="none" w:sz="0" w:space="0" w:color="auto"/>
                                                    <w:bottom w:val="none" w:sz="0" w:space="0" w:color="auto"/>
                                                    <w:right w:val="none" w:sz="0" w:space="0" w:color="auto"/>
                                                  </w:divBdr>
                                                  <w:divsChild>
                                                    <w:div w:id="1262181105">
                                                      <w:marLeft w:val="0"/>
                                                      <w:marRight w:val="0"/>
                                                      <w:marTop w:val="0"/>
                                                      <w:marBottom w:val="0"/>
                                                      <w:divBdr>
                                                        <w:top w:val="single" w:sz="6" w:space="0" w:color="ABABAB"/>
                                                        <w:left w:val="single" w:sz="6" w:space="0" w:color="ABABAB"/>
                                                        <w:bottom w:val="none" w:sz="0" w:space="0" w:color="auto"/>
                                                        <w:right w:val="single" w:sz="6" w:space="0" w:color="ABABAB"/>
                                                      </w:divBdr>
                                                      <w:divsChild>
                                                        <w:div w:id="373115718">
                                                          <w:marLeft w:val="0"/>
                                                          <w:marRight w:val="0"/>
                                                          <w:marTop w:val="0"/>
                                                          <w:marBottom w:val="0"/>
                                                          <w:divBdr>
                                                            <w:top w:val="none" w:sz="0" w:space="0" w:color="auto"/>
                                                            <w:left w:val="none" w:sz="0" w:space="0" w:color="auto"/>
                                                            <w:bottom w:val="none" w:sz="0" w:space="0" w:color="auto"/>
                                                            <w:right w:val="none" w:sz="0" w:space="0" w:color="auto"/>
                                                          </w:divBdr>
                                                          <w:divsChild>
                                                            <w:div w:id="1220896409">
                                                              <w:marLeft w:val="0"/>
                                                              <w:marRight w:val="0"/>
                                                              <w:marTop w:val="0"/>
                                                              <w:marBottom w:val="0"/>
                                                              <w:divBdr>
                                                                <w:top w:val="none" w:sz="0" w:space="0" w:color="auto"/>
                                                                <w:left w:val="none" w:sz="0" w:space="0" w:color="auto"/>
                                                                <w:bottom w:val="none" w:sz="0" w:space="0" w:color="auto"/>
                                                                <w:right w:val="none" w:sz="0" w:space="0" w:color="auto"/>
                                                              </w:divBdr>
                                                              <w:divsChild>
                                                                <w:div w:id="1444769264">
                                                                  <w:marLeft w:val="0"/>
                                                                  <w:marRight w:val="0"/>
                                                                  <w:marTop w:val="0"/>
                                                                  <w:marBottom w:val="0"/>
                                                                  <w:divBdr>
                                                                    <w:top w:val="none" w:sz="0" w:space="0" w:color="auto"/>
                                                                    <w:left w:val="none" w:sz="0" w:space="0" w:color="auto"/>
                                                                    <w:bottom w:val="none" w:sz="0" w:space="0" w:color="auto"/>
                                                                    <w:right w:val="none" w:sz="0" w:space="0" w:color="auto"/>
                                                                  </w:divBdr>
                                                                  <w:divsChild>
                                                                    <w:div w:id="1411728988">
                                                                      <w:marLeft w:val="0"/>
                                                                      <w:marRight w:val="0"/>
                                                                      <w:marTop w:val="0"/>
                                                                      <w:marBottom w:val="0"/>
                                                                      <w:divBdr>
                                                                        <w:top w:val="none" w:sz="0" w:space="0" w:color="auto"/>
                                                                        <w:left w:val="none" w:sz="0" w:space="0" w:color="auto"/>
                                                                        <w:bottom w:val="none" w:sz="0" w:space="0" w:color="auto"/>
                                                                        <w:right w:val="none" w:sz="0" w:space="0" w:color="auto"/>
                                                                      </w:divBdr>
                                                                      <w:divsChild>
                                                                        <w:div w:id="1985087204">
                                                                          <w:marLeft w:val="0"/>
                                                                          <w:marRight w:val="0"/>
                                                                          <w:marTop w:val="0"/>
                                                                          <w:marBottom w:val="0"/>
                                                                          <w:divBdr>
                                                                            <w:top w:val="none" w:sz="0" w:space="0" w:color="auto"/>
                                                                            <w:left w:val="none" w:sz="0" w:space="0" w:color="auto"/>
                                                                            <w:bottom w:val="none" w:sz="0" w:space="0" w:color="auto"/>
                                                                            <w:right w:val="none" w:sz="0" w:space="0" w:color="auto"/>
                                                                          </w:divBdr>
                                                                          <w:divsChild>
                                                                            <w:div w:id="33897002">
                                                                              <w:marLeft w:val="0"/>
                                                                              <w:marRight w:val="0"/>
                                                                              <w:marTop w:val="0"/>
                                                                              <w:marBottom w:val="0"/>
                                                                              <w:divBdr>
                                                                                <w:top w:val="none" w:sz="0" w:space="0" w:color="auto"/>
                                                                                <w:left w:val="none" w:sz="0" w:space="0" w:color="auto"/>
                                                                                <w:bottom w:val="none" w:sz="0" w:space="0" w:color="auto"/>
                                                                                <w:right w:val="none" w:sz="0" w:space="0" w:color="auto"/>
                                                                              </w:divBdr>
                                                                              <w:divsChild>
                                                                                <w:div w:id="1717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2559169">
      <w:bodyDiv w:val="1"/>
      <w:marLeft w:val="0"/>
      <w:marRight w:val="0"/>
      <w:marTop w:val="0"/>
      <w:marBottom w:val="0"/>
      <w:divBdr>
        <w:top w:val="none" w:sz="0" w:space="0" w:color="auto"/>
        <w:left w:val="none" w:sz="0" w:space="0" w:color="auto"/>
        <w:bottom w:val="none" w:sz="0" w:space="0" w:color="auto"/>
        <w:right w:val="none" w:sz="0" w:space="0" w:color="auto"/>
      </w:divBdr>
      <w:divsChild>
        <w:div w:id="1422485067">
          <w:marLeft w:val="0"/>
          <w:marRight w:val="0"/>
          <w:marTop w:val="0"/>
          <w:marBottom w:val="0"/>
          <w:divBdr>
            <w:top w:val="none" w:sz="0" w:space="0" w:color="auto"/>
            <w:left w:val="none" w:sz="0" w:space="0" w:color="auto"/>
            <w:bottom w:val="none" w:sz="0" w:space="0" w:color="auto"/>
            <w:right w:val="none" w:sz="0" w:space="0" w:color="auto"/>
          </w:divBdr>
          <w:divsChild>
            <w:div w:id="669135154">
              <w:marLeft w:val="0"/>
              <w:marRight w:val="0"/>
              <w:marTop w:val="0"/>
              <w:marBottom w:val="0"/>
              <w:divBdr>
                <w:top w:val="none" w:sz="0" w:space="0" w:color="auto"/>
                <w:left w:val="none" w:sz="0" w:space="0" w:color="auto"/>
                <w:bottom w:val="none" w:sz="0" w:space="0" w:color="auto"/>
                <w:right w:val="none" w:sz="0" w:space="0" w:color="auto"/>
              </w:divBdr>
              <w:divsChild>
                <w:div w:id="40136382">
                  <w:marLeft w:val="0"/>
                  <w:marRight w:val="0"/>
                  <w:marTop w:val="0"/>
                  <w:marBottom w:val="0"/>
                  <w:divBdr>
                    <w:top w:val="none" w:sz="0" w:space="0" w:color="auto"/>
                    <w:left w:val="none" w:sz="0" w:space="0" w:color="auto"/>
                    <w:bottom w:val="none" w:sz="0" w:space="0" w:color="auto"/>
                    <w:right w:val="none" w:sz="0" w:space="0" w:color="auto"/>
                  </w:divBdr>
                  <w:divsChild>
                    <w:div w:id="1957368416">
                      <w:marLeft w:val="0"/>
                      <w:marRight w:val="0"/>
                      <w:marTop w:val="0"/>
                      <w:marBottom w:val="0"/>
                      <w:divBdr>
                        <w:top w:val="none" w:sz="0" w:space="0" w:color="auto"/>
                        <w:left w:val="none" w:sz="0" w:space="0" w:color="auto"/>
                        <w:bottom w:val="none" w:sz="0" w:space="0" w:color="auto"/>
                        <w:right w:val="none" w:sz="0" w:space="0" w:color="auto"/>
                      </w:divBdr>
                      <w:divsChild>
                        <w:div w:id="1610047454">
                          <w:marLeft w:val="0"/>
                          <w:marRight w:val="0"/>
                          <w:marTop w:val="0"/>
                          <w:marBottom w:val="0"/>
                          <w:divBdr>
                            <w:top w:val="none" w:sz="0" w:space="0" w:color="auto"/>
                            <w:left w:val="none" w:sz="0" w:space="0" w:color="auto"/>
                            <w:bottom w:val="none" w:sz="0" w:space="0" w:color="auto"/>
                            <w:right w:val="none" w:sz="0" w:space="0" w:color="auto"/>
                          </w:divBdr>
                          <w:divsChild>
                            <w:div w:id="2074573411">
                              <w:marLeft w:val="0"/>
                              <w:marRight w:val="0"/>
                              <w:marTop w:val="0"/>
                              <w:marBottom w:val="0"/>
                              <w:divBdr>
                                <w:top w:val="none" w:sz="0" w:space="0" w:color="auto"/>
                                <w:left w:val="none" w:sz="0" w:space="0" w:color="auto"/>
                                <w:bottom w:val="none" w:sz="0" w:space="0" w:color="auto"/>
                                <w:right w:val="none" w:sz="0" w:space="0" w:color="auto"/>
                              </w:divBdr>
                              <w:divsChild>
                                <w:div w:id="829951283">
                                  <w:marLeft w:val="0"/>
                                  <w:marRight w:val="0"/>
                                  <w:marTop w:val="0"/>
                                  <w:marBottom w:val="0"/>
                                  <w:divBdr>
                                    <w:top w:val="none" w:sz="0" w:space="0" w:color="auto"/>
                                    <w:left w:val="none" w:sz="0" w:space="0" w:color="auto"/>
                                    <w:bottom w:val="none" w:sz="0" w:space="0" w:color="auto"/>
                                    <w:right w:val="none" w:sz="0" w:space="0" w:color="auto"/>
                                  </w:divBdr>
                                  <w:divsChild>
                                    <w:div w:id="1519008483">
                                      <w:marLeft w:val="0"/>
                                      <w:marRight w:val="0"/>
                                      <w:marTop w:val="0"/>
                                      <w:marBottom w:val="0"/>
                                      <w:divBdr>
                                        <w:top w:val="none" w:sz="0" w:space="0" w:color="auto"/>
                                        <w:left w:val="none" w:sz="0" w:space="0" w:color="auto"/>
                                        <w:bottom w:val="none" w:sz="0" w:space="0" w:color="auto"/>
                                        <w:right w:val="none" w:sz="0" w:space="0" w:color="auto"/>
                                      </w:divBdr>
                                      <w:divsChild>
                                        <w:div w:id="714239466">
                                          <w:marLeft w:val="0"/>
                                          <w:marRight w:val="0"/>
                                          <w:marTop w:val="0"/>
                                          <w:marBottom w:val="0"/>
                                          <w:divBdr>
                                            <w:top w:val="none" w:sz="0" w:space="0" w:color="auto"/>
                                            <w:left w:val="none" w:sz="0" w:space="0" w:color="auto"/>
                                            <w:bottom w:val="none" w:sz="0" w:space="0" w:color="auto"/>
                                            <w:right w:val="none" w:sz="0" w:space="0" w:color="auto"/>
                                          </w:divBdr>
                                          <w:divsChild>
                                            <w:div w:id="1171064823">
                                              <w:marLeft w:val="0"/>
                                              <w:marRight w:val="0"/>
                                              <w:marTop w:val="0"/>
                                              <w:marBottom w:val="0"/>
                                              <w:divBdr>
                                                <w:top w:val="none" w:sz="0" w:space="0" w:color="auto"/>
                                                <w:left w:val="none" w:sz="0" w:space="0" w:color="auto"/>
                                                <w:bottom w:val="none" w:sz="0" w:space="0" w:color="auto"/>
                                                <w:right w:val="none" w:sz="0" w:space="0" w:color="auto"/>
                                              </w:divBdr>
                                              <w:divsChild>
                                                <w:div w:id="2120178002">
                                                  <w:marLeft w:val="0"/>
                                                  <w:marRight w:val="0"/>
                                                  <w:marTop w:val="0"/>
                                                  <w:marBottom w:val="0"/>
                                                  <w:divBdr>
                                                    <w:top w:val="none" w:sz="0" w:space="0" w:color="auto"/>
                                                    <w:left w:val="none" w:sz="0" w:space="0" w:color="auto"/>
                                                    <w:bottom w:val="none" w:sz="0" w:space="0" w:color="auto"/>
                                                    <w:right w:val="none" w:sz="0" w:space="0" w:color="auto"/>
                                                  </w:divBdr>
                                                  <w:divsChild>
                                                    <w:div w:id="1803502870">
                                                      <w:marLeft w:val="0"/>
                                                      <w:marRight w:val="0"/>
                                                      <w:marTop w:val="0"/>
                                                      <w:marBottom w:val="0"/>
                                                      <w:divBdr>
                                                        <w:top w:val="single" w:sz="6" w:space="0" w:color="ABABAB"/>
                                                        <w:left w:val="single" w:sz="6" w:space="0" w:color="ABABAB"/>
                                                        <w:bottom w:val="none" w:sz="0" w:space="0" w:color="auto"/>
                                                        <w:right w:val="single" w:sz="6" w:space="0" w:color="ABABAB"/>
                                                      </w:divBdr>
                                                      <w:divsChild>
                                                        <w:div w:id="1801655944">
                                                          <w:marLeft w:val="0"/>
                                                          <w:marRight w:val="0"/>
                                                          <w:marTop w:val="0"/>
                                                          <w:marBottom w:val="0"/>
                                                          <w:divBdr>
                                                            <w:top w:val="none" w:sz="0" w:space="0" w:color="auto"/>
                                                            <w:left w:val="none" w:sz="0" w:space="0" w:color="auto"/>
                                                            <w:bottom w:val="none" w:sz="0" w:space="0" w:color="auto"/>
                                                            <w:right w:val="none" w:sz="0" w:space="0" w:color="auto"/>
                                                          </w:divBdr>
                                                          <w:divsChild>
                                                            <w:div w:id="2078936605">
                                                              <w:marLeft w:val="0"/>
                                                              <w:marRight w:val="0"/>
                                                              <w:marTop w:val="0"/>
                                                              <w:marBottom w:val="0"/>
                                                              <w:divBdr>
                                                                <w:top w:val="none" w:sz="0" w:space="0" w:color="auto"/>
                                                                <w:left w:val="none" w:sz="0" w:space="0" w:color="auto"/>
                                                                <w:bottom w:val="none" w:sz="0" w:space="0" w:color="auto"/>
                                                                <w:right w:val="none" w:sz="0" w:space="0" w:color="auto"/>
                                                              </w:divBdr>
                                                              <w:divsChild>
                                                                <w:div w:id="1248928470">
                                                                  <w:marLeft w:val="0"/>
                                                                  <w:marRight w:val="0"/>
                                                                  <w:marTop w:val="0"/>
                                                                  <w:marBottom w:val="0"/>
                                                                  <w:divBdr>
                                                                    <w:top w:val="none" w:sz="0" w:space="0" w:color="auto"/>
                                                                    <w:left w:val="none" w:sz="0" w:space="0" w:color="auto"/>
                                                                    <w:bottom w:val="none" w:sz="0" w:space="0" w:color="auto"/>
                                                                    <w:right w:val="none" w:sz="0" w:space="0" w:color="auto"/>
                                                                  </w:divBdr>
                                                                  <w:divsChild>
                                                                    <w:div w:id="1116675559">
                                                                      <w:marLeft w:val="0"/>
                                                                      <w:marRight w:val="0"/>
                                                                      <w:marTop w:val="0"/>
                                                                      <w:marBottom w:val="0"/>
                                                                      <w:divBdr>
                                                                        <w:top w:val="none" w:sz="0" w:space="0" w:color="auto"/>
                                                                        <w:left w:val="none" w:sz="0" w:space="0" w:color="auto"/>
                                                                        <w:bottom w:val="none" w:sz="0" w:space="0" w:color="auto"/>
                                                                        <w:right w:val="none" w:sz="0" w:space="0" w:color="auto"/>
                                                                      </w:divBdr>
                                                                      <w:divsChild>
                                                                        <w:div w:id="1799569010">
                                                                          <w:marLeft w:val="0"/>
                                                                          <w:marRight w:val="0"/>
                                                                          <w:marTop w:val="0"/>
                                                                          <w:marBottom w:val="0"/>
                                                                          <w:divBdr>
                                                                            <w:top w:val="none" w:sz="0" w:space="0" w:color="auto"/>
                                                                            <w:left w:val="none" w:sz="0" w:space="0" w:color="auto"/>
                                                                            <w:bottom w:val="none" w:sz="0" w:space="0" w:color="auto"/>
                                                                            <w:right w:val="none" w:sz="0" w:space="0" w:color="auto"/>
                                                                          </w:divBdr>
                                                                          <w:divsChild>
                                                                            <w:div w:id="19580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3567</Words>
  <Characters>20334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COCo</Company>
  <LinksUpToDate>false</LinksUpToDate>
  <CharactersWithSpaces>23854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dc:creator>
  <cp:keywords/>
  <cp:lastModifiedBy>Sussy Pamela Motta</cp:lastModifiedBy>
  <cp:revision>2</cp:revision>
  <cp:lastPrinted>2010-11-03T12:47:00Z</cp:lastPrinted>
  <dcterms:created xsi:type="dcterms:W3CDTF">2018-08-29T02:19:00Z</dcterms:created>
  <dcterms:modified xsi:type="dcterms:W3CDTF">2018-08-29T02:19:00Z</dcterms:modified>
</cp:coreProperties>
</file>